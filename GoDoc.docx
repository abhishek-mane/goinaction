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862" w:rsidRDefault="00005862" w:rsidP="004E58AF">
      <w:pPr>
        <w:rPr>
          <w:rFonts w:ascii="Microsoft JhengHei UI" w:eastAsia="Microsoft JhengHei UI" w:hAnsi="Microsoft JhengHei UI"/>
          <w:sz w:val="24"/>
          <w:szCs w:val="24"/>
        </w:rPr>
      </w:pPr>
      <w:r w:rsidRPr="00005862">
        <w:rPr>
          <w:rFonts w:ascii="Microsoft JhengHei UI" w:eastAsia="Microsoft JhengHei UI" w:hAnsi="Microsoft JhengHei UI"/>
          <w:sz w:val="44"/>
          <w:szCs w:val="44"/>
        </w:rPr>
        <w:t>Packaging &amp; Tooling :</w:t>
      </w:r>
    </w:p>
    <w:p w:rsidR="00005862" w:rsidRDefault="00005862" w:rsidP="00005862">
      <w:pPr>
        <w:pStyle w:val="ListParagraph"/>
        <w:numPr>
          <w:ilvl w:val="0"/>
          <w:numId w:val="19"/>
        </w:numPr>
        <w:rPr>
          <w:rFonts w:ascii="Microsoft JhengHei UI" w:eastAsia="Microsoft JhengHei UI" w:hAnsi="Microsoft JhengHei UI"/>
          <w:sz w:val="24"/>
          <w:szCs w:val="24"/>
        </w:rPr>
      </w:pPr>
      <w:r w:rsidRPr="00005862">
        <w:rPr>
          <w:rFonts w:ascii="Microsoft JhengHei UI" w:eastAsia="Microsoft JhengHei UI" w:hAnsi="Microsoft JhengHei UI"/>
          <w:sz w:val="24"/>
          <w:szCs w:val="24"/>
        </w:rPr>
        <w:t>All Go programs are organized into groups of files called packages</w:t>
      </w:r>
      <w:r>
        <w:rPr>
          <w:rFonts w:ascii="Microsoft JhengHei UI" w:eastAsia="Microsoft JhengHei UI" w:hAnsi="Microsoft JhengHei UI"/>
          <w:sz w:val="24"/>
          <w:szCs w:val="24"/>
        </w:rPr>
        <w:t xml:space="preserve">, </w:t>
      </w:r>
      <w:r w:rsidRPr="00005862">
        <w:rPr>
          <w:rFonts w:ascii="Microsoft JhengHei UI" w:eastAsia="Microsoft JhengHei UI" w:hAnsi="Microsoft JhengHei UI"/>
          <w:sz w:val="24"/>
          <w:szCs w:val="24"/>
        </w:rPr>
        <w:t>so that code has the ability to be included into other projects as smaller reusable pieces</w:t>
      </w:r>
      <w:r>
        <w:rPr>
          <w:rFonts w:ascii="Microsoft JhengHei UI" w:eastAsia="Microsoft JhengHei UI" w:hAnsi="Microsoft JhengHei UI"/>
          <w:sz w:val="24"/>
          <w:szCs w:val="24"/>
        </w:rPr>
        <w:t xml:space="preserve">. </w:t>
      </w:r>
      <w:r w:rsidRPr="00005862">
        <w:rPr>
          <w:rFonts w:ascii="Microsoft JhengHei UI" w:eastAsia="Microsoft JhengHei UI" w:hAnsi="Microsoft JhengHei UI"/>
          <w:sz w:val="24"/>
          <w:szCs w:val="24"/>
        </w:rPr>
        <w:t>Let’s look at the packages that make up Go’s http functionality in the standard library</w:t>
      </w:r>
      <w:r w:rsidR="00C97810">
        <w:rPr>
          <w:rFonts w:ascii="Microsoft JhengHei UI" w:eastAsia="Microsoft JhengHei UI" w:hAnsi="Microsoft JhengHei UI"/>
          <w:sz w:val="24"/>
          <w:szCs w:val="24"/>
        </w:rPr>
        <w:t>.</w:t>
      </w:r>
    </w:p>
    <w:p w:rsidR="00C97810" w:rsidRPr="00C97810" w:rsidRDefault="00C97810" w:rsidP="00C97810">
      <w:pPr>
        <w:pStyle w:val="ListParagraph"/>
        <w:spacing w:before="0" w:after="0" w:line="240" w:lineRule="auto"/>
        <w:ind w:left="1440" w:firstLine="720"/>
        <w:rPr>
          <w:rFonts w:ascii="Consolas" w:eastAsia="Microsoft JhengHei UI" w:hAnsi="Consolas"/>
          <w:i/>
          <w:color w:val="7030A0"/>
          <w:sz w:val="24"/>
          <w:szCs w:val="24"/>
        </w:rPr>
      </w:pPr>
      <w:r w:rsidRPr="00C97810">
        <w:rPr>
          <w:rFonts w:ascii="Consolas" w:eastAsia="Microsoft JhengHei UI" w:hAnsi="Consolas"/>
          <w:i/>
          <w:color w:val="7030A0"/>
          <w:sz w:val="24"/>
          <w:szCs w:val="24"/>
        </w:rPr>
        <w:t>net/http/</w:t>
      </w:r>
    </w:p>
    <w:p w:rsidR="00C97810" w:rsidRPr="00C97810" w:rsidRDefault="00C97810" w:rsidP="00C97810">
      <w:pPr>
        <w:pStyle w:val="ListParagraph"/>
        <w:spacing w:before="0" w:after="0" w:line="240" w:lineRule="auto"/>
        <w:ind w:left="2160" w:firstLine="720"/>
        <w:rPr>
          <w:rFonts w:ascii="Consolas" w:eastAsia="Microsoft JhengHei UI" w:hAnsi="Consolas"/>
          <w:i/>
          <w:color w:val="7030A0"/>
          <w:sz w:val="24"/>
          <w:szCs w:val="24"/>
        </w:rPr>
      </w:pPr>
      <w:proofErr w:type="spellStart"/>
      <w:r w:rsidRPr="00C97810">
        <w:rPr>
          <w:rFonts w:ascii="Consolas" w:eastAsia="Microsoft JhengHei UI" w:hAnsi="Consolas"/>
          <w:i/>
          <w:color w:val="7030A0"/>
          <w:sz w:val="24"/>
          <w:szCs w:val="24"/>
        </w:rPr>
        <w:t>cgi</w:t>
      </w:r>
      <w:proofErr w:type="spellEnd"/>
      <w:r w:rsidRPr="00C97810">
        <w:rPr>
          <w:rFonts w:ascii="Consolas" w:eastAsia="Microsoft JhengHei UI" w:hAnsi="Consolas"/>
          <w:i/>
          <w:color w:val="7030A0"/>
          <w:sz w:val="24"/>
          <w:szCs w:val="24"/>
        </w:rPr>
        <w:t>/</w:t>
      </w:r>
    </w:p>
    <w:p w:rsidR="00C97810" w:rsidRPr="00C97810" w:rsidRDefault="00C97810" w:rsidP="00C97810">
      <w:pPr>
        <w:pStyle w:val="ListParagraph"/>
        <w:spacing w:before="0" w:after="0" w:line="240" w:lineRule="auto"/>
        <w:ind w:left="2880"/>
        <w:rPr>
          <w:rFonts w:ascii="Consolas" w:eastAsia="Microsoft JhengHei UI" w:hAnsi="Consolas"/>
          <w:i/>
          <w:color w:val="7030A0"/>
          <w:sz w:val="24"/>
          <w:szCs w:val="24"/>
        </w:rPr>
      </w:pPr>
      <w:proofErr w:type="spellStart"/>
      <w:r w:rsidRPr="00C97810">
        <w:rPr>
          <w:rFonts w:ascii="Consolas" w:eastAsia="Microsoft JhengHei UI" w:hAnsi="Consolas"/>
          <w:i/>
          <w:color w:val="7030A0"/>
          <w:sz w:val="24"/>
          <w:szCs w:val="24"/>
        </w:rPr>
        <w:t>cookiejar</w:t>
      </w:r>
      <w:proofErr w:type="spellEnd"/>
      <w:r w:rsidRPr="00C97810">
        <w:rPr>
          <w:rFonts w:ascii="Consolas" w:eastAsia="Microsoft JhengHei UI" w:hAnsi="Consolas"/>
          <w:i/>
          <w:color w:val="7030A0"/>
          <w:sz w:val="24"/>
          <w:szCs w:val="24"/>
        </w:rPr>
        <w:t>/</w:t>
      </w:r>
    </w:p>
    <w:p w:rsidR="00C97810" w:rsidRPr="00C97810" w:rsidRDefault="00C97810" w:rsidP="00C97810">
      <w:pPr>
        <w:pStyle w:val="ListParagraph"/>
        <w:spacing w:before="0" w:after="0" w:line="240" w:lineRule="auto"/>
        <w:ind w:left="2880" w:firstLine="720"/>
        <w:rPr>
          <w:rFonts w:ascii="Consolas" w:eastAsia="Microsoft JhengHei UI" w:hAnsi="Consolas"/>
          <w:i/>
          <w:color w:val="7030A0"/>
          <w:sz w:val="24"/>
          <w:szCs w:val="24"/>
        </w:rPr>
      </w:pPr>
      <w:proofErr w:type="spellStart"/>
      <w:r w:rsidRPr="00C97810">
        <w:rPr>
          <w:rFonts w:ascii="Consolas" w:eastAsia="Microsoft JhengHei UI" w:hAnsi="Consolas"/>
          <w:i/>
          <w:color w:val="7030A0"/>
          <w:sz w:val="24"/>
          <w:szCs w:val="24"/>
        </w:rPr>
        <w:t>testdata</w:t>
      </w:r>
      <w:proofErr w:type="spellEnd"/>
      <w:r w:rsidRPr="00C97810">
        <w:rPr>
          <w:rFonts w:ascii="Consolas" w:eastAsia="Microsoft JhengHei UI" w:hAnsi="Consolas"/>
          <w:i/>
          <w:color w:val="7030A0"/>
          <w:sz w:val="24"/>
          <w:szCs w:val="24"/>
        </w:rPr>
        <w:t>/</w:t>
      </w:r>
    </w:p>
    <w:p w:rsidR="00C97810" w:rsidRPr="00C97810" w:rsidRDefault="00C97810" w:rsidP="00C97810">
      <w:pPr>
        <w:pStyle w:val="ListParagraph"/>
        <w:spacing w:before="0" w:after="0" w:line="240" w:lineRule="auto"/>
        <w:ind w:left="2880"/>
        <w:rPr>
          <w:rFonts w:ascii="Consolas" w:eastAsia="Microsoft JhengHei UI" w:hAnsi="Consolas"/>
          <w:i/>
          <w:color w:val="7030A0"/>
          <w:sz w:val="24"/>
          <w:szCs w:val="24"/>
        </w:rPr>
      </w:pPr>
      <w:proofErr w:type="spellStart"/>
      <w:r w:rsidRPr="00C97810">
        <w:rPr>
          <w:rFonts w:ascii="Consolas" w:eastAsia="Microsoft JhengHei UI" w:hAnsi="Consolas"/>
          <w:i/>
          <w:color w:val="7030A0"/>
          <w:sz w:val="24"/>
          <w:szCs w:val="24"/>
        </w:rPr>
        <w:t>fcgi</w:t>
      </w:r>
      <w:proofErr w:type="spellEnd"/>
      <w:r w:rsidRPr="00C97810">
        <w:rPr>
          <w:rFonts w:ascii="Consolas" w:eastAsia="Microsoft JhengHei UI" w:hAnsi="Consolas"/>
          <w:i/>
          <w:color w:val="7030A0"/>
          <w:sz w:val="24"/>
          <w:szCs w:val="24"/>
        </w:rPr>
        <w:t>/</w:t>
      </w:r>
    </w:p>
    <w:p w:rsidR="00C97810" w:rsidRPr="00C97810" w:rsidRDefault="00C97810" w:rsidP="00C97810">
      <w:pPr>
        <w:pStyle w:val="ListParagraph"/>
        <w:spacing w:before="0" w:after="0" w:line="240" w:lineRule="auto"/>
        <w:ind w:left="2880"/>
        <w:rPr>
          <w:rFonts w:ascii="Consolas" w:eastAsia="Microsoft JhengHei UI" w:hAnsi="Consolas"/>
          <w:i/>
          <w:color w:val="7030A0"/>
          <w:sz w:val="24"/>
          <w:szCs w:val="24"/>
        </w:rPr>
      </w:pPr>
      <w:proofErr w:type="spellStart"/>
      <w:r w:rsidRPr="00C97810">
        <w:rPr>
          <w:rFonts w:ascii="Consolas" w:eastAsia="Microsoft JhengHei UI" w:hAnsi="Consolas"/>
          <w:i/>
          <w:color w:val="7030A0"/>
          <w:sz w:val="24"/>
          <w:szCs w:val="24"/>
        </w:rPr>
        <w:t>httptest</w:t>
      </w:r>
      <w:proofErr w:type="spellEnd"/>
      <w:r w:rsidRPr="00C97810">
        <w:rPr>
          <w:rFonts w:ascii="Consolas" w:eastAsia="Microsoft JhengHei UI" w:hAnsi="Consolas"/>
          <w:i/>
          <w:color w:val="7030A0"/>
          <w:sz w:val="24"/>
          <w:szCs w:val="24"/>
        </w:rPr>
        <w:t>/</w:t>
      </w:r>
    </w:p>
    <w:p w:rsidR="00C97810" w:rsidRPr="00C97810" w:rsidRDefault="00C97810" w:rsidP="00C97810">
      <w:pPr>
        <w:pStyle w:val="ListParagraph"/>
        <w:spacing w:before="0" w:after="0" w:line="240" w:lineRule="auto"/>
        <w:ind w:left="2880"/>
        <w:rPr>
          <w:rFonts w:ascii="Consolas" w:eastAsia="Microsoft JhengHei UI" w:hAnsi="Consolas"/>
          <w:i/>
          <w:color w:val="7030A0"/>
          <w:sz w:val="24"/>
          <w:szCs w:val="24"/>
        </w:rPr>
      </w:pPr>
      <w:proofErr w:type="spellStart"/>
      <w:r w:rsidRPr="00C97810">
        <w:rPr>
          <w:rFonts w:ascii="Consolas" w:eastAsia="Microsoft JhengHei UI" w:hAnsi="Consolas"/>
          <w:i/>
          <w:color w:val="7030A0"/>
          <w:sz w:val="24"/>
          <w:szCs w:val="24"/>
        </w:rPr>
        <w:t>httputil</w:t>
      </w:r>
      <w:proofErr w:type="spellEnd"/>
      <w:r w:rsidRPr="00C97810">
        <w:rPr>
          <w:rFonts w:ascii="Consolas" w:eastAsia="Microsoft JhengHei UI" w:hAnsi="Consolas"/>
          <w:i/>
          <w:color w:val="7030A0"/>
          <w:sz w:val="24"/>
          <w:szCs w:val="24"/>
        </w:rPr>
        <w:t>/</w:t>
      </w:r>
    </w:p>
    <w:p w:rsidR="00C97810" w:rsidRPr="00C97810" w:rsidRDefault="00C97810" w:rsidP="00C97810">
      <w:pPr>
        <w:pStyle w:val="ListParagraph"/>
        <w:spacing w:before="0" w:after="0" w:line="240" w:lineRule="auto"/>
        <w:ind w:left="2880"/>
        <w:rPr>
          <w:rFonts w:ascii="Consolas" w:eastAsia="Microsoft JhengHei UI" w:hAnsi="Consolas"/>
          <w:i/>
          <w:color w:val="7030A0"/>
          <w:sz w:val="24"/>
          <w:szCs w:val="24"/>
        </w:rPr>
      </w:pPr>
      <w:proofErr w:type="spellStart"/>
      <w:r w:rsidRPr="00C97810">
        <w:rPr>
          <w:rFonts w:ascii="Consolas" w:eastAsia="Microsoft JhengHei UI" w:hAnsi="Consolas"/>
          <w:i/>
          <w:color w:val="7030A0"/>
          <w:sz w:val="24"/>
          <w:szCs w:val="24"/>
        </w:rPr>
        <w:t>pprof</w:t>
      </w:r>
      <w:proofErr w:type="spellEnd"/>
      <w:r w:rsidRPr="00C97810">
        <w:rPr>
          <w:rFonts w:ascii="Consolas" w:eastAsia="Microsoft JhengHei UI" w:hAnsi="Consolas"/>
          <w:i/>
          <w:color w:val="7030A0"/>
          <w:sz w:val="24"/>
          <w:szCs w:val="24"/>
        </w:rPr>
        <w:t>/</w:t>
      </w:r>
    </w:p>
    <w:p w:rsidR="00C97810" w:rsidRPr="00C97810" w:rsidRDefault="00C97810" w:rsidP="00C97810">
      <w:pPr>
        <w:pStyle w:val="ListParagraph"/>
        <w:spacing w:before="0" w:after="0" w:line="240" w:lineRule="auto"/>
        <w:ind w:left="2880"/>
        <w:rPr>
          <w:rFonts w:ascii="Consolas" w:eastAsia="Microsoft JhengHei UI" w:hAnsi="Consolas"/>
          <w:i/>
          <w:color w:val="7030A0"/>
          <w:sz w:val="24"/>
          <w:szCs w:val="24"/>
        </w:rPr>
      </w:pPr>
      <w:proofErr w:type="spellStart"/>
      <w:r w:rsidRPr="00C97810">
        <w:rPr>
          <w:rFonts w:ascii="Consolas" w:eastAsia="Microsoft JhengHei UI" w:hAnsi="Consolas"/>
          <w:i/>
          <w:color w:val="7030A0"/>
          <w:sz w:val="24"/>
          <w:szCs w:val="24"/>
        </w:rPr>
        <w:t>testdata</w:t>
      </w:r>
      <w:proofErr w:type="spellEnd"/>
      <w:r w:rsidRPr="00C97810">
        <w:rPr>
          <w:rFonts w:ascii="Consolas" w:eastAsia="Microsoft JhengHei UI" w:hAnsi="Consolas"/>
          <w:i/>
          <w:color w:val="7030A0"/>
          <w:sz w:val="24"/>
          <w:szCs w:val="24"/>
        </w:rPr>
        <w:t>/</w:t>
      </w:r>
    </w:p>
    <w:p w:rsidR="00C97810" w:rsidRDefault="00C97810" w:rsidP="00C97810">
      <w:pPr>
        <w:pStyle w:val="ListParagraph"/>
        <w:rPr>
          <w:rFonts w:ascii="Microsoft JhengHei UI" w:eastAsia="Microsoft JhengHei UI" w:hAnsi="Microsoft JhengHei UI"/>
          <w:sz w:val="24"/>
          <w:szCs w:val="24"/>
        </w:rPr>
      </w:pPr>
      <w:r w:rsidRPr="00C97810">
        <w:rPr>
          <w:rFonts w:ascii="Microsoft JhengHei UI" w:eastAsia="Microsoft JhengHei UI" w:hAnsi="Microsoft JhengHei UI"/>
          <w:sz w:val="24"/>
          <w:szCs w:val="24"/>
        </w:rPr>
        <w:t>These directories contain a series of related files with the .go extension, and provide clear separation of smaller units of code relating to the implementation of HTTP servers, clients, and utilities to test and profile them</w:t>
      </w:r>
      <w:r>
        <w:rPr>
          <w:rFonts w:ascii="Microsoft JhengHei UI" w:eastAsia="Microsoft JhengHei UI" w:hAnsi="Microsoft JhengHei UI"/>
          <w:sz w:val="24"/>
          <w:szCs w:val="24"/>
        </w:rPr>
        <w:t>.</w:t>
      </w:r>
    </w:p>
    <w:p w:rsidR="00C97810" w:rsidRDefault="00C97810" w:rsidP="00C97810">
      <w:pPr>
        <w:pStyle w:val="ListParagraph"/>
        <w:numPr>
          <w:ilvl w:val="0"/>
          <w:numId w:val="19"/>
        </w:numPr>
        <w:rPr>
          <w:rFonts w:ascii="Microsoft JhengHei UI" w:eastAsia="Microsoft JhengHei UI" w:hAnsi="Microsoft JhengHei UI"/>
          <w:sz w:val="24"/>
          <w:szCs w:val="24"/>
        </w:rPr>
      </w:pPr>
      <w:r w:rsidRPr="00C97810">
        <w:rPr>
          <w:rFonts w:ascii="Microsoft JhengHei UI" w:eastAsia="Microsoft JhengHei UI" w:hAnsi="Microsoft JhengHei UI"/>
          <w:sz w:val="24"/>
          <w:szCs w:val="24"/>
        </w:rPr>
        <w:t>Each package can be imported and used individually so that developers can import only the specific functionality that they need</w:t>
      </w:r>
    </w:p>
    <w:p w:rsidR="00C97810" w:rsidRDefault="00C97810" w:rsidP="00C97810">
      <w:pPr>
        <w:pStyle w:val="ListParagraph"/>
        <w:numPr>
          <w:ilvl w:val="0"/>
          <w:numId w:val="19"/>
        </w:numPr>
        <w:rPr>
          <w:rFonts w:ascii="Microsoft JhengHei UI" w:eastAsia="Microsoft JhengHei UI" w:hAnsi="Microsoft JhengHei UI"/>
          <w:sz w:val="24"/>
          <w:szCs w:val="24"/>
        </w:rPr>
      </w:pPr>
      <w:r w:rsidRPr="00C97810">
        <w:rPr>
          <w:rFonts w:ascii="Microsoft JhengHei UI" w:eastAsia="Microsoft JhengHei UI" w:hAnsi="Microsoft JhengHei UI"/>
          <w:sz w:val="24"/>
          <w:szCs w:val="24"/>
        </w:rPr>
        <w:t>All .go files must declare the package that they belong to as the first line of the file excluding whitespace and comments.</w:t>
      </w:r>
    </w:p>
    <w:p w:rsidR="00C97810" w:rsidRDefault="00C97810" w:rsidP="00C97810">
      <w:pPr>
        <w:pStyle w:val="ListParagraph"/>
        <w:numPr>
          <w:ilvl w:val="0"/>
          <w:numId w:val="19"/>
        </w:numPr>
        <w:rPr>
          <w:rFonts w:ascii="Microsoft JhengHei UI" w:eastAsia="Microsoft JhengHei UI" w:hAnsi="Microsoft JhengHei UI"/>
          <w:sz w:val="24"/>
          <w:szCs w:val="24"/>
        </w:rPr>
      </w:pPr>
      <w:r w:rsidRPr="00C97810">
        <w:rPr>
          <w:rFonts w:ascii="Microsoft JhengHei UI" w:eastAsia="Microsoft JhengHei UI" w:hAnsi="Microsoft JhengHei UI"/>
          <w:sz w:val="24"/>
          <w:szCs w:val="24"/>
        </w:rPr>
        <w:t>Packages are contained in a single directory. You may not have multiple packages in the same directory, nor may you split a package across multiple directories. This means that all .go files in a single directory must declare the same package name</w:t>
      </w:r>
    </w:p>
    <w:p w:rsidR="00C97810" w:rsidRPr="00C97810" w:rsidRDefault="00C97810" w:rsidP="00C97810">
      <w:pPr>
        <w:pStyle w:val="ListParagraph"/>
        <w:numPr>
          <w:ilvl w:val="0"/>
          <w:numId w:val="19"/>
        </w:numPr>
        <w:rPr>
          <w:rFonts w:ascii="Microsoft JhengHei UI" w:eastAsia="Microsoft JhengHei UI" w:hAnsi="Microsoft JhengHei UI"/>
          <w:sz w:val="24"/>
          <w:szCs w:val="24"/>
        </w:rPr>
      </w:pPr>
      <w:r w:rsidRPr="00C97810">
        <w:rPr>
          <w:rFonts w:ascii="Microsoft JhengHei UI" w:eastAsia="Microsoft JhengHei UI" w:hAnsi="Microsoft JhengHei UI"/>
          <w:sz w:val="24"/>
          <w:szCs w:val="24"/>
        </w:rPr>
        <w:t>The convention for naming your package is to use the name of the directory containing it. Our example from the net/http package, all the files contained within the http directory are a part of the http package.</w:t>
      </w:r>
    </w:p>
    <w:p w:rsidR="00C97810" w:rsidRPr="00C97810" w:rsidRDefault="00C97810" w:rsidP="00C97810">
      <w:pPr>
        <w:pStyle w:val="ListParagraph"/>
        <w:numPr>
          <w:ilvl w:val="0"/>
          <w:numId w:val="19"/>
        </w:numPr>
        <w:rPr>
          <w:rFonts w:ascii="Microsoft JhengHei UI" w:eastAsia="Microsoft JhengHei UI" w:hAnsi="Microsoft JhengHei UI"/>
          <w:sz w:val="24"/>
          <w:szCs w:val="24"/>
        </w:rPr>
      </w:pPr>
      <w:r w:rsidRPr="00C97810">
        <w:rPr>
          <w:rFonts w:ascii="Microsoft JhengHei UI" w:eastAsia="Microsoft JhengHei UI" w:hAnsi="Microsoft JhengHei UI"/>
          <w:sz w:val="24"/>
          <w:szCs w:val="24"/>
        </w:rPr>
        <w:t>When naming your packages and their directories, you should use short, concise, lowercase names, because they will be typed often while you’re developing.</w:t>
      </w:r>
    </w:p>
    <w:p w:rsidR="00C97810" w:rsidRDefault="00C97810" w:rsidP="00C97810">
      <w:pPr>
        <w:pStyle w:val="ListParagraph"/>
        <w:numPr>
          <w:ilvl w:val="0"/>
          <w:numId w:val="19"/>
        </w:numPr>
        <w:rPr>
          <w:rFonts w:ascii="Microsoft JhengHei UI" w:eastAsia="Microsoft JhengHei UI" w:hAnsi="Microsoft JhengHei UI"/>
          <w:sz w:val="24"/>
          <w:szCs w:val="24"/>
        </w:rPr>
      </w:pPr>
      <w:r w:rsidRPr="00C97810">
        <w:rPr>
          <w:rFonts w:ascii="Microsoft JhengHei UI" w:eastAsia="Microsoft JhengHei UI" w:hAnsi="Microsoft JhengHei UI"/>
          <w:sz w:val="24"/>
          <w:szCs w:val="24"/>
        </w:rPr>
        <w:t>Keep in mind that a unique name is not required, because you import the package using its full path. Your package name is used as the default name when your package is imported, but it can be overridden.</w:t>
      </w:r>
    </w:p>
    <w:p w:rsidR="00C97810" w:rsidRDefault="00C97810" w:rsidP="00C97810">
      <w:pPr>
        <w:pStyle w:val="ListParagraph"/>
        <w:numPr>
          <w:ilvl w:val="0"/>
          <w:numId w:val="19"/>
        </w:numPr>
        <w:rPr>
          <w:rFonts w:ascii="Microsoft JhengHei UI" w:eastAsia="Microsoft JhengHei UI" w:hAnsi="Microsoft JhengHei UI"/>
          <w:sz w:val="24"/>
          <w:szCs w:val="24"/>
        </w:rPr>
      </w:pPr>
      <w:r w:rsidRPr="00C97810">
        <w:rPr>
          <w:rFonts w:ascii="Microsoft JhengHei UI" w:eastAsia="Microsoft JhengHei UI" w:hAnsi="Microsoft JhengHei UI"/>
          <w:sz w:val="24"/>
          <w:szCs w:val="24"/>
        </w:rPr>
        <w:lastRenderedPageBreak/>
        <w:t>The package name main has special meaning in Go. It designates to the Go command that this package is intended to be compiled into a binary executable. All of the executable programs you build in Go must have a package called main. When the main package is encountered by the compiler, it must also find a function called main(); otherwise a binary executable won’t be created. The main() function is the entry point for the program, so without one, the program has no starting point. The name of the final binary will take the name of the directory the main package is declared in.</w:t>
      </w:r>
    </w:p>
    <w:p w:rsidR="00C97810" w:rsidRDefault="00504B9C" w:rsidP="00C97810">
      <w:pPr>
        <w:pStyle w:val="ListParagraph"/>
        <w:numPr>
          <w:ilvl w:val="0"/>
          <w:numId w:val="19"/>
        </w:numPr>
        <w:rPr>
          <w:rFonts w:ascii="Microsoft JhengHei UI" w:eastAsia="Microsoft JhengHei UI" w:hAnsi="Microsoft JhengHei UI"/>
          <w:sz w:val="24"/>
          <w:szCs w:val="24"/>
        </w:rPr>
      </w:pPr>
      <w:r>
        <w:rPr>
          <w:rFonts w:ascii="Microsoft JhengHei UI" w:eastAsia="Microsoft JhengHei UI" w:hAnsi="Microsoft JhengHei UI"/>
          <w:sz w:val="24"/>
          <w:szCs w:val="24"/>
        </w:rPr>
        <w:t>Importing:</w:t>
      </w:r>
    </w:p>
    <w:p w:rsidR="00504B9C" w:rsidRDefault="00504B9C" w:rsidP="00504B9C">
      <w:pPr>
        <w:pStyle w:val="ListParagraph"/>
        <w:numPr>
          <w:ilvl w:val="1"/>
          <w:numId w:val="19"/>
        </w:numPr>
        <w:rPr>
          <w:rFonts w:ascii="Microsoft JhengHei UI" w:eastAsia="Microsoft JhengHei UI" w:hAnsi="Microsoft JhengHei UI"/>
          <w:sz w:val="24"/>
          <w:szCs w:val="24"/>
        </w:rPr>
      </w:pPr>
      <w:r w:rsidRPr="00504B9C">
        <w:rPr>
          <w:rFonts w:ascii="Microsoft JhengHei UI" w:eastAsia="Microsoft JhengHei UI" w:hAnsi="Microsoft JhengHei UI"/>
          <w:sz w:val="24"/>
          <w:szCs w:val="24"/>
        </w:rPr>
        <w:t>Packages in the standard library are found under where Go is installed on your computer. Packages that are created by you or other Go developers live inside the GOPATH, which is your own personal workspace for packages</w:t>
      </w:r>
    </w:p>
    <w:p w:rsidR="00504B9C" w:rsidRDefault="00504B9C" w:rsidP="00504B9C">
      <w:pPr>
        <w:pStyle w:val="ListParagraph"/>
        <w:numPr>
          <w:ilvl w:val="1"/>
          <w:numId w:val="19"/>
        </w:numPr>
        <w:rPr>
          <w:rFonts w:ascii="Microsoft JhengHei UI" w:eastAsia="Microsoft JhengHei UI" w:hAnsi="Microsoft JhengHei UI"/>
          <w:sz w:val="24"/>
          <w:szCs w:val="24"/>
        </w:rPr>
      </w:pPr>
      <w:r w:rsidRPr="00504B9C">
        <w:rPr>
          <w:rFonts w:ascii="Microsoft JhengHei UI" w:eastAsia="Microsoft JhengHei UI" w:hAnsi="Microsoft JhengHei UI"/>
          <w:sz w:val="24"/>
          <w:szCs w:val="24"/>
        </w:rPr>
        <w:t xml:space="preserve">Let’s take a look at an example. If Go was installed under </w:t>
      </w:r>
      <w:r w:rsidRPr="00504B9C">
        <w:rPr>
          <w:rFonts w:ascii="Consolas" w:eastAsia="Microsoft JhengHei UI" w:hAnsi="Consolas"/>
          <w:i/>
          <w:color w:val="7030A0"/>
          <w:sz w:val="24"/>
          <w:szCs w:val="24"/>
        </w:rPr>
        <w:t>/</w:t>
      </w:r>
      <w:proofErr w:type="spellStart"/>
      <w:r w:rsidRPr="00504B9C">
        <w:rPr>
          <w:rFonts w:ascii="Consolas" w:eastAsia="Microsoft JhengHei UI" w:hAnsi="Consolas"/>
          <w:i/>
          <w:color w:val="7030A0"/>
          <w:sz w:val="24"/>
          <w:szCs w:val="24"/>
        </w:rPr>
        <w:t>usr</w:t>
      </w:r>
      <w:proofErr w:type="spellEnd"/>
      <w:r w:rsidRPr="00504B9C">
        <w:rPr>
          <w:rFonts w:ascii="Consolas" w:eastAsia="Microsoft JhengHei UI" w:hAnsi="Consolas"/>
          <w:i/>
          <w:color w:val="7030A0"/>
          <w:sz w:val="24"/>
          <w:szCs w:val="24"/>
        </w:rPr>
        <w:t>/local/go</w:t>
      </w:r>
      <w:r w:rsidRPr="00504B9C">
        <w:rPr>
          <w:rFonts w:ascii="Microsoft JhengHei UI" w:eastAsia="Microsoft JhengHei UI" w:hAnsi="Microsoft JhengHei UI"/>
          <w:color w:val="7030A0"/>
          <w:sz w:val="24"/>
          <w:szCs w:val="24"/>
        </w:rPr>
        <w:t xml:space="preserve"> </w:t>
      </w:r>
      <w:r w:rsidRPr="00504B9C">
        <w:rPr>
          <w:rFonts w:ascii="Microsoft JhengHei UI" w:eastAsia="Microsoft JhengHei UI" w:hAnsi="Microsoft JhengHei UI"/>
          <w:sz w:val="24"/>
          <w:szCs w:val="24"/>
        </w:rPr>
        <w:t xml:space="preserve">and your GOPATH was set to </w:t>
      </w:r>
      <w:r w:rsidRPr="00504B9C">
        <w:rPr>
          <w:rFonts w:ascii="Consolas" w:eastAsia="Microsoft JhengHei UI" w:hAnsi="Consolas"/>
          <w:i/>
          <w:color w:val="7030A0"/>
          <w:sz w:val="24"/>
          <w:szCs w:val="24"/>
        </w:rPr>
        <w:t>/home/</w:t>
      </w:r>
      <w:proofErr w:type="spellStart"/>
      <w:r w:rsidRPr="00504B9C">
        <w:rPr>
          <w:rFonts w:ascii="Consolas" w:eastAsia="Microsoft JhengHei UI" w:hAnsi="Consolas"/>
          <w:i/>
          <w:color w:val="7030A0"/>
          <w:sz w:val="24"/>
          <w:szCs w:val="24"/>
        </w:rPr>
        <w:t>myproject</w:t>
      </w:r>
      <w:proofErr w:type="spellEnd"/>
      <w:r w:rsidRPr="00504B9C">
        <w:rPr>
          <w:rFonts w:ascii="Consolas" w:eastAsia="Microsoft JhengHei UI" w:hAnsi="Consolas"/>
          <w:i/>
          <w:color w:val="7030A0"/>
          <w:sz w:val="24"/>
          <w:szCs w:val="24"/>
        </w:rPr>
        <w:t>;/home/</w:t>
      </w:r>
      <w:proofErr w:type="spellStart"/>
      <w:r w:rsidRPr="00504B9C">
        <w:rPr>
          <w:rFonts w:ascii="Consolas" w:eastAsia="Microsoft JhengHei UI" w:hAnsi="Consolas"/>
          <w:i/>
          <w:color w:val="7030A0"/>
          <w:sz w:val="24"/>
          <w:szCs w:val="24"/>
        </w:rPr>
        <w:t>mylibraries</w:t>
      </w:r>
      <w:proofErr w:type="spellEnd"/>
      <w:r w:rsidRPr="00504B9C">
        <w:rPr>
          <w:rFonts w:ascii="Microsoft JhengHei UI" w:eastAsia="Microsoft JhengHei UI" w:hAnsi="Microsoft JhengHei UI"/>
          <w:sz w:val="24"/>
          <w:szCs w:val="24"/>
        </w:rPr>
        <w:t>, the compiler would look for the net/http package in the following order</w:t>
      </w:r>
      <w:r>
        <w:rPr>
          <w:rFonts w:ascii="Microsoft JhengHei UI" w:eastAsia="Microsoft JhengHei UI" w:hAnsi="Microsoft JhengHei UI"/>
          <w:sz w:val="24"/>
          <w:szCs w:val="24"/>
        </w:rPr>
        <w:t>:</w:t>
      </w:r>
    </w:p>
    <w:p w:rsidR="00504B9C" w:rsidRPr="00504B9C" w:rsidRDefault="00504B9C" w:rsidP="00DF6434">
      <w:pPr>
        <w:pBdr>
          <w:top w:val="single" w:sz="4" w:space="1" w:color="auto"/>
          <w:left w:val="single" w:sz="4" w:space="4" w:color="auto"/>
          <w:bottom w:val="single" w:sz="4" w:space="1" w:color="auto"/>
          <w:right w:val="single" w:sz="4" w:space="4" w:color="auto"/>
        </w:pBdr>
        <w:spacing w:before="0" w:after="0" w:line="240" w:lineRule="auto"/>
        <w:ind w:left="1440" w:firstLine="720"/>
        <w:rPr>
          <w:rFonts w:ascii="Consolas" w:eastAsia="Microsoft JhengHei UI" w:hAnsi="Consolas"/>
          <w:i/>
          <w:color w:val="7030A0"/>
          <w:sz w:val="24"/>
          <w:szCs w:val="24"/>
        </w:rPr>
      </w:pPr>
      <w:r w:rsidRPr="00504B9C">
        <w:rPr>
          <w:rFonts w:ascii="Consolas" w:eastAsia="Microsoft JhengHei UI" w:hAnsi="Consolas"/>
          <w:i/>
          <w:color w:val="7030A0"/>
          <w:sz w:val="24"/>
          <w:szCs w:val="24"/>
        </w:rPr>
        <w:t>/</w:t>
      </w:r>
      <w:proofErr w:type="spellStart"/>
      <w:r w:rsidRPr="00504B9C">
        <w:rPr>
          <w:rFonts w:ascii="Consolas" w:eastAsia="Microsoft JhengHei UI" w:hAnsi="Consolas"/>
          <w:i/>
          <w:color w:val="7030A0"/>
          <w:sz w:val="24"/>
          <w:szCs w:val="24"/>
        </w:rPr>
        <w:t>usr</w:t>
      </w:r>
      <w:proofErr w:type="spellEnd"/>
      <w:r w:rsidRPr="00504B9C">
        <w:rPr>
          <w:rFonts w:ascii="Consolas" w:eastAsia="Microsoft JhengHei UI" w:hAnsi="Consolas"/>
          <w:i/>
          <w:color w:val="7030A0"/>
          <w:sz w:val="24"/>
          <w:szCs w:val="24"/>
        </w:rPr>
        <w:t>/local/go/</w:t>
      </w:r>
      <w:proofErr w:type="spellStart"/>
      <w:r w:rsidRPr="00504B9C">
        <w:rPr>
          <w:rFonts w:ascii="Consolas" w:eastAsia="Microsoft JhengHei UI" w:hAnsi="Consolas"/>
          <w:i/>
          <w:color w:val="7030A0"/>
          <w:sz w:val="24"/>
          <w:szCs w:val="24"/>
        </w:rPr>
        <w:t>src</w:t>
      </w:r>
      <w:proofErr w:type="spellEnd"/>
      <w:r w:rsidRPr="00504B9C">
        <w:rPr>
          <w:rFonts w:ascii="Consolas" w:eastAsia="Microsoft JhengHei UI" w:hAnsi="Consolas"/>
          <w:i/>
          <w:color w:val="7030A0"/>
          <w:sz w:val="24"/>
          <w:szCs w:val="24"/>
        </w:rPr>
        <w:t>/</w:t>
      </w:r>
      <w:proofErr w:type="spellStart"/>
      <w:r w:rsidRPr="00504B9C">
        <w:rPr>
          <w:rFonts w:ascii="Consolas" w:eastAsia="Microsoft JhengHei UI" w:hAnsi="Consolas"/>
          <w:i/>
          <w:color w:val="7030A0"/>
          <w:sz w:val="24"/>
          <w:szCs w:val="24"/>
        </w:rPr>
        <w:t>pkg</w:t>
      </w:r>
      <w:proofErr w:type="spellEnd"/>
      <w:r w:rsidRPr="00504B9C">
        <w:rPr>
          <w:rFonts w:ascii="Consolas" w:eastAsia="Microsoft JhengHei UI" w:hAnsi="Consolas"/>
          <w:i/>
          <w:color w:val="7030A0"/>
          <w:sz w:val="24"/>
          <w:szCs w:val="24"/>
        </w:rPr>
        <w:t>/net/http</w:t>
      </w:r>
    </w:p>
    <w:p w:rsidR="00504B9C" w:rsidRPr="00504B9C" w:rsidRDefault="00504B9C" w:rsidP="00DF6434">
      <w:pPr>
        <w:pBdr>
          <w:top w:val="single" w:sz="4" w:space="1" w:color="auto"/>
          <w:left w:val="single" w:sz="4" w:space="4" w:color="auto"/>
          <w:bottom w:val="single" w:sz="4" w:space="1" w:color="auto"/>
          <w:right w:val="single" w:sz="4" w:space="4" w:color="auto"/>
        </w:pBdr>
        <w:spacing w:before="0" w:after="0" w:line="240" w:lineRule="auto"/>
        <w:ind w:left="1440" w:firstLine="720"/>
        <w:rPr>
          <w:rFonts w:ascii="Consolas" w:eastAsia="Microsoft JhengHei UI" w:hAnsi="Consolas"/>
          <w:i/>
          <w:color w:val="7030A0"/>
          <w:sz w:val="24"/>
          <w:szCs w:val="24"/>
        </w:rPr>
      </w:pPr>
      <w:r w:rsidRPr="00504B9C">
        <w:rPr>
          <w:rFonts w:ascii="Consolas" w:eastAsia="Microsoft JhengHei UI" w:hAnsi="Consolas"/>
          <w:i/>
          <w:color w:val="7030A0"/>
          <w:sz w:val="24"/>
          <w:szCs w:val="24"/>
        </w:rPr>
        <w:t>/home/</w:t>
      </w:r>
      <w:proofErr w:type="spellStart"/>
      <w:r w:rsidRPr="00504B9C">
        <w:rPr>
          <w:rFonts w:ascii="Consolas" w:eastAsia="Microsoft JhengHei UI" w:hAnsi="Consolas"/>
          <w:i/>
          <w:color w:val="7030A0"/>
          <w:sz w:val="24"/>
          <w:szCs w:val="24"/>
        </w:rPr>
        <w:t>myproject</w:t>
      </w:r>
      <w:proofErr w:type="spellEnd"/>
      <w:r w:rsidRPr="00504B9C">
        <w:rPr>
          <w:rFonts w:ascii="Consolas" w:eastAsia="Microsoft JhengHei UI" w:hAnsi="Consolas"/>
          <w:i/>
          <w:color w:val="7030A0"/>
          <w:sz w:val="24"/>
          <w:szCs w:val="24"/>
        </w:rPr>
        <w:t>/</w:t>
      </w:r>
      <w:proofErr w:type="spellStart"/>
      <w:r w:rsidRPr="00504B9C">
        <w:rPr>
          <w:rFonts w:ascii="Consolas" w:eastAsia="Microsoft JhengHei UI" w:hAnsi="Consolas"/>
          <w:i/>
          <w:color w:val="7030A0"/>
          <w:sz w:val="24"/>
          <w:szCs w:val="24"/>
        </w:rPr>
        <w:t>src</w:t>
      </w:r>
      <w:proofErr w:type="spellEnd"/>
      <w:r w:rsidRPr="00504B9C">
        <w:rPr>
          <w:rFonts w:ascii="Consolas" w:eastAsia="Microsoft JhengHei UI" w:hAnsi="Consolas"/>
          <w:i/>
          <w:color w:val="7030A0"/>
          <w:sz w:val="24"/>
          <w:szCs w:val="24"/>
        </w:rPr>
        <w:t>/net/http</w:t>
      </w:r>
    </w:p>
    <w:p w:rsidR="00504B9C" w:rsidRDefault="00504B9C" w:rsidP="00DF6434">
      <w:pPr>
        <w:pBdr>
          <w:top w:val="single" w:sz="4" w:space="1" w:color="auto"/>
          <w:left w:val="single" w:sz="4" w:space="4" w:color="auto"/>
          <w:bottom w:val="single" w:sz="4" w:space="1" w:color="auto"/>
          <w:right w:val="single" w:sz="4" w:space="4" w:color="auto"/>
        </w:pBdr>
        <w:spacing w:before="0" w:after="0" w:line="240" w:lineRule="auto"/>
        <w:ind w:left="1440" w:firstLine="720"/>
        <w:rPr>
          <w:rFonts w:ascii="Consolas" w:eastAsia="Microsoft JhengHei UI" w:hAnsi="Consolas"/>
          <w:i/>
          <w:color w:val="7030A0"/>
          <w:sz w:val="24"/>
          <w:szCs w:val="24"/>
        </w:rPr>
      </w:pPr>
      <w:r w:rsidRPr="00504B9C">
        <w:rPr>
          <w:rFonts w:ascii="Consolas" w:eastAsia="Microsoft JhengHei UI" w:hAnsi="Consolas"/>
          <w:i/>
          <w:color w:val="7030A0"/>
          <w:sz w:val="24"/>
          <w:szCs w:val="24"/>
        </w:rPr>
        <w:t>/home/</w:t>
      </w:r>
      <w:proofErr w:type="spellStart"/>
      <w:r w:rsidRPr="00504B9C">
        <w:rPr>
          <w:rFonts w:ascii="Consolas" w:eastAsia="Microsoft JhengHei UI" w:hAnsi="Consolas"/>
          <w:i/>
          <w:color w:val="7030A0"/>
          <w:sz w:val="24"/>
          <w:szCs w:val="24"/>
        </w:rPr>
        <w:t>mylibraries</w:t>
      </w:r>
      <w:proofErr w:type="spellEnd"/>
      <w:r w:rsidRPr="00504B9C">
        <w:rPr>
          <w:rFonts w:ascii="Consolas" w:eastAsia="Microsoft JhengHei UI" w:hAnsi="Consolas"/>
          <w:i/>
          <w:color w:val="7030A0"/>
          <w:sz w:val="24"/>
          <w:szCs w:val="24"/>
        </w:rPr>
        <w:t>/</w:t>
      </w:r>
      <w:proofErr w:type="spellStart"/>
      <w:r w:rsidRPr="00504B9C">
        <w:rPr>
          <w:rFonts w:ascii="Consolas" w:eastAsia="Microsoft JhengHei UI" w:hAnsi="Consolas"/>
          <w:i/>
          <w:color w:val="7030A0"/>
          <w:sz w:val="24"/>
          <w:szCs w:val="24"/>
        </w:rPr>
        <w:t>src</w:t>
      </w:r>
      <w:proofErr w:type="spellEnd"/>
      <w:r w:rsidRPr="00504B9C">
        <w:rPr>
          <w:rFonts w:ascii="Consolas" w:eastAsia="Microsoft JhengHei UI" w:hAnsi="Consolas"/>
          <w:i/>
          <w:color w:val="7030A0"/>
          <w:sz w:val="24"/>
          <w:szCs w:val="24"/>
        </w:rPr>
        <w:t>/net/http</w:t>
      </w:r>
    </w:p>
    <w:p w:rsidR="00504B9C" w:rsidRPr="00504B9C" w:rsidRDefault="00504B9C" w:rsidP="00504B9C">
      <w:pPr>
        <w:spacing w:before="0" w:after="0" w:line="240" w:lineRule="auto"/>
        <w:ind w:left="1440" w:firstLine="720"/>
        <w:rPr>
          <w:rFonts w:ascii="Consolas" w:eastAsia="Microsoft JhengHei UI" w:hAnsi="Consolas"/>
          <w:i/>
          <w:color w:val="7030A0"/>
          <w:sz w:val="24"/>
          <w:szCs w:val="24"/>
        </w:rPr>
      </w:pPr>
    </w:p>
    <w:p w:rsidR="00504B9C" w:rsidRDefault="00504B9C" w:rsidP="00504B9C">
      <w:pPr>
        <w:pStyle w:val="ListParagraph"/>
        <w:numPr>
          <w:ilvl w:val="0"/>
          <w:numId w:val="19"/>
        </w:numPr>
        <w:rPr>
          <w:rFonts w:ascii="Microsoft JhengHei UI" w:eastAsia="Microsoft JhengHei UI" w:hAnsi="Microsoft JhengHei UI"/>
          <w:sz w:val="24"/>
          <w:szCs w:val="24"/>
        </w:rPr>
      </w:pPr>
      <w:r w:rsidRPr="00504B9C">
        <w:rPr>
          <w:rFonts w:ascii="Microsoft JhengHei UI" w:eastAsia="Microsoft JhengHei UI" w:hAnsi="Microsoft JhengHei UI"/>
          <w:sz w:val="24"/>
          <w:szCs w:val="24"/>
        </w:rPr>
        <w:t>Named imports</w:t>
      </w:r>
      <w:r>
        <w:rPr>
          <w:rFonts w:ascii="Microsoft JhengHei UI" w:eastAsia="Microsoft JhengHei UI" w:hAnsi="Microsoft JhengHei UI"/>
          <w:sz w:val="24"/>
          <w:szCs w:val="24"/>
        </w:rPr>
        <w:t xml:space="preserve"> :- </w:t>
      </w:r>
      <w:r w:rsidRPr="00504B9C">
        <w:rPr>
          <w:rFonts w:ascii="Microsoft JhengHei UI" w:eastAsia="Microsoft JhengHei UI" w:hAnsi="Microsoft JhengHei UI"/>
          <w:sz w:val="24"/>
          <w:szCs w:val="24"/>
        </w:rPr>
        <w:t>multiple packages with the same name ?</w:t>
      </w:r>
    </w:p>
    <w:p w:rsidR="00504B9C" w:rsidRPr="00504B9C" w:rsidRDefault="00504B9C" w:rsidP="00DF6434">
      <w:pPr>
        <w:pBdr>
          <w:top w:val="single" w:sz="4" w:space="1" w:color="auto"/>
          <w:left w:val="single" w:sz="4" w:space="4" w:color="auto"/>
          <w:bottom w:val="single" w:sz="4" w:space="1" w:color="auto"/>
          <w:right w:val="single" w:sz="4" w:space="4" w:color="auto"/>
        </w:pBdr>
        <w:spacing w:before="0" w:after="0" w:line="240" w:lineRule="auto"/>
        <w:ind w:left="1440" w:firstLine="720"/>
        <w:rPr>
          <w:rFonts w:ascii="Consolas" w:eastAsia="Microsoft JhengHei UI" w:hAnsi="Consolas"/>
          <w:i/>
          <w:color w:val="7030A0"/>
          <w:sz w:val="24"/>
          <w:szCs w:val="24"/>
        </w:rPr>
      </w:pPr>
      <w:r w:rsidRPr="00504B9C">
        <w:rPr>
          <w:rFonts w:ascii="Consolas" w:eastAsia="Microsoft JhengHei UI" w:hAnsi="Consolas"/>
          <w:i/>
          <w:color w:val="7030A0"/>
          <w:sz w:val="24"/>
          <w:szCs w:val="24"/>
        </w:rPr>
        <w:t>import (</w:t>
      </w:r>
    </w:p>
    <w:p w:rsidR="00504B9C" w:rsidRPr="00504B9C" w:rsidRDefault="00504B9C" w:rsidP="00DF6434">
      <w:pPr>
        <w:pBdr>
          <w:top w:val="single" w:sz="4" w:space="1" w:color="auto"/>
          <w:left w:val="single" w:sz="4" w:space="4" w:color="auto"/>
          <w:bottom w:val="single" w:sz="4" w:space="1" w:color="auto"/>
          <w:right w:val="single" w:sz="4" w:space="4" w:color="auto"/>
        </w:pBdr>
        <w:spacing w:before="0" w:after="0" w:line="240" w:lineRule="auto"/>
        <w:ind w:left="1440" w:firstLine="720"/>
        <w:rPr>
          <w:rFonts w:ascii="Consolas" w:eastAsia="Microsoft JhengHei UI" w:hAnsi="Consolas"/>
          <w:i/>
          <w:color w:val="7030A0"/>
          <w:sz w:val="24"/>
          <w:szCs w:val="24"/>
        </w:rPr>
      </w:pPr>
      <w:r w:rsidRPr="00504B9C">
        <w:rPr>
          <w:rFonts w:ascii="Consolas" w:eastAsia="Microsoft JhengHei UI" w:hAnsi="Consolas"/>
          <w:i/>
          <w:color w:val="7030A0"/>
          <w:sz w:val="24"/>
          <w:szCs w:val="24"/>
        </w:rPr>
        <w:tab/>
        <w:t>"</w:t>
      </w:r>
      <w:proofErr w:type="spellStart"/>
      <w:r w:rsidRPr="00504B9C">
        <w:rPr>
          <w:rFonts w:ascii="Consolas" w:eastAsia="Microsoft JhengHei UI" w:hAnsi="Consolas"/>
          <w:i/>
          <w:color w:val="7030A0"/>
          <w:sz w:val="24"/>
          <w:szCs w:val="24"/>
        </w:rPr>
        <w:t>fmt</w:t>
      </w:r>
      <w:proofErr w:type="spellEnd"/>
      <w:r w:rsidRPr="00504B9C">
        <w:rPr>
          <w:rFonts w:ascii="Consolas" w:eastAsia="Microsoft JhengHei UI" w:hAnsi="Consolas"/>
          <w:i/>
          <w:color w:val="7030A0"/>
          <w:sz w:val="24"/>
          <w:szCs w:val="24"/>
        </w:rPr>
        <w:t>"</w:t>
      </w:r>
    </w:p>
    <w:p w:rsidR="00504B9C" w:rsidRPr="00504B9C" w:rsidRDefault="00504B9C" w:rsidP="00DF6434">
      <w:pPr>
        <w:pBdr>
          <w:top w:val="single" w:sz="4" w:space="1" w:color="auto"/>
          <w:left w:val="single" w:sz="4" w:space="4" w:color="auto"/>
          <w:bottom w:val="single" w:sz="4" w:space="1" w:color="auto"/>
          <w:right w:val="single" w:sz="4" w:space="4" w:color="auto"/>
        </w:pBdr>
        <w:spacing w:before="0" w:after="0" w:line="240" w:lineRule="auto"/>
        <w:ind w:left="1440" w:firstLine="720"/>
        <w:rPr>
          <w:rFonts w:ascii="Consolas" w:eastAsia="Microsoft JhengHei UI" w:hAnsi="Consolas"/>
          <w:i/>
          <w:color w:val="7030A0"/>
          <w:sz w:val="24"/>
          <w:szCs w:val="24"/>
        </w:rPr>
      </w:pPr>
      <w:r w:rsidRPr="00504B9C">
        <w:rPr>
          <w:rFonts w:ascii="Consolas" w:eastAsia="Microsoft JhengHei UI" w:hAnsi="Consolas"/>
          <w:i/>
          <w:color w:val="7030A0"/>
          <w:sz w:val="24"/>
          <w:szCs w:val="24"/>
        </w:rPr>
        <w:tab/>
      </w:r>
      <w:proofErr w:type="spellStart"/>
      <w:r w:rsidRPr="00504B9C">
        <w:rPr>
          <w:rFonts w:ascii="Consolas" w:eastAsia="Microsoft JhengHei UI" w:hAnsi="Consolas"/>
          <w:i/>
          <w:color w:val="7030A0"/>
          <w:sz w:val="24"/>
          <w:szCs w:val="24"/>
        </w:rPr>
        <w:t>myfmt</w:t>
      </w:r>
      <w:proofErr w:type="spellEnd"/>
      <w:r w:rsidRPr="00504B9C">
        <w:rPr>
          <w:rFonts w:ascii="Consolas" w:eastAsia="Microsoft JhengHei UI" w:hAnsi="Consolas"/>
          <w:i/>
          <w:color w:val="7030A0"/>
          <w:sz w:val="24"/>
          <w:szCs w:val="24"/>
        </w:rPr>
        <w:t xml:space="preserve"> "</w:t>
      </w:r>
      <w:proofErr w:type="spellStart"/>
      <w:r w:rsidRPr="00504B9C">
        <w:rPr>
          <w:rFonts w:ascii="Consolas" w:eastAsia="Microsoft JhengHei UI" w:hAnsi="Consolas"/>
          <w:i/>
          <w:color w:val="7030A0"/>
          <w:sz w:val="24"/>
          <w:szCs w:val="24"/>
        </w:rPr>
        <w:t>mylib</w:t>
      </w:r>
      <w:proofErr w:type="spellEnd"/>
      <w:r w:rsidRPr="00504B9C">
        <w:rPr>
          <w:rFonts w:ascii="Consolas" w:eastAsia="Microsoft JhengHei UI" w:hAnsi="Consolas"/>
          <w:i/>
          <w:color w:val="7030A0"/>
          <w:sz w:val="24"/>
          <w:szCs w:val="24"/>
        </w:rPr>
        <w:t>/</w:t>
      </w:r>
      <w:proofErr w:type="spellStart"/>
      <w:r w:rsidRPr="00504B9C">
        <w:rPr>
          <w:rFonts w:ascii="Consolas" w:eastAsia="Microsoft JhengHei UI" w:hAnsi="Consolas"/>
          <w:i/>
          <w:color w:val="7030A0"/>
          <w:sz w:val="24"/>
          <w:szCs w:val="24"/>
        </w:rPr>
        <w:t>fmt</w:t>
      </w:r>
      <w:proofErr w:type="spellEnd"/>
      <w:r w:rsidRPr="00504B9C">
        <w:rPr>
          <w:rFonts w:ascii="Consolas" w:eastAsia="Microsoft JhengHei UI" w:hAnsi="Consolas"/>
          <w:i/>
          <w:color w:val="7030A0"/>
          <w:sz w:val="24"/>
          <w:szCs w:val="24"/>
        </w:rPr>
        <w:t>"</w:t>
      </w:r>
    </w:p>
    <w:p w:rsidR="00504B9C" w:rsidRPr="00504B9C" w:rsidRDefault="00504B9C" w:rsidP="00DF6434">
      <w:pPr>
        <w:pBdr>
          <w:top w:val="single" w:sz="4" w:space="1" w:color="auto"/>
          <w:left w:val="single" w:sz="4" w:space="4" w:color="auto"/>
          <w:bottom w:val="single" w:sz="4" w:space="1" w:color="auto"/>
          <w:right w:val="single" w:sz="4" w:space="4" w:color="auto"/>
        </w:pBdr>
        <w:spacing w:before="0" w:after="0" w:line="240" w:lineRule="auto"/>
        <w:ind w:left="1440" w:firstLine="720"/>
        <w:rPr>
          <w:rFonts w:ascii="Microsoft JhengHei UI" w:eastAsia="Microsoft JhengHei UI" w:hAnsi="Microsoft JhengHei UI"/>
          <w:sz w:val="24"/>
          <w:szCs w:val="24"/>
        </w:rPr>
      </w:pPr>
      <w:r w:rsidRPr="00504B9C">
        <w:rPr>
          <w:rFonts w:ascii="Consolas" w:eastAsia="Microsoft JhengHei UI" w:hAnsi="Consolas"/>
          <w:i/>
          <w:color w:val="7030A0"/>
          <w:sz w:val="24"/>
          <w:szCs w:val="24"/>
        </w:rPr>
        <w:t>)</w:t>
      </w:r>
    </w:p>
    <w:p w:rsidR="00504B9C" w:rsidRDefault="00504B9C" w:rsidP="00504B9C">
      <w:pPr>
        <w:pStyle w:val="ListParagraph"/>
        <w:numPr>
          <w:ilvl w:val="0"/>
          <w:numId w:val="19"/>
        </w:numPr>
        <w:rPr>
          <w:rFonts w:ascii="Microsoft JhengHei UI" w:eastAsia="Microsoft JhengHei UI" w:hAnsi="Microsoft JhengHei UI"/>
          <w:sz w:val="24"/>
          <w:szCs w:val="24"/>
        </w:rPr>
      </w:pPr>
      <w:r w:rsidRPr="00504B9C">
        <w:rPr>
          <w:rFonts w:ascii="Microsoft JhengHei UI" w:eastAsia="Microsoft JhengHei UI" w:hAnsi="Microsoft JhengHei UI"/>
          <w:sz w:val="24"/>
          <w:szCs w:val="24"/>
        </w:rPr>
        <w:t>The Go compiler will fail the build and output an error whenever you import a package that you don’t use</w:t>
      </w:r>
    </w:p>
    <w:p w:rsidR="00504B9C" w:rsidRDefault="00504B9C" w:rsidP="00504B9C">
      <w:pPr>
        <w:pStyle w:val="ListParagraph"/>
        <w:numPr>
          <w:ilvl w:val="0"/>
          <w:numId w:val="19"/>
        </w:numPr>
        <w:rPr>
          <w:rFonts w:ascii="Microsoft JhengHei UI" w:eastAsia="Microsoft JhengHei UI" w:hAnsi="Microsoft JhengHei UI"/>
          <w:sz w:val="24"/>
          <w:szCs w:val="24"/>
        </w:rPr>
      </w:pPr>
      <w:r w:rsidRPr="00504B9C">
        <w:rPr>
          <w:rFonts w:ascii="Microsoft JhengHei UI" w:eastAsia="Microsoft JhengHei UI" w:hAnsi="Microsoft JhengHei UI"/>
          <w:sz w:val="24"/>
          <w:szCs w:val="24"/>
        </w:rPr>
        <w:t>BLANK IDENTIFIER :- The _ (underscore character) is known as the blank identifier and has many uses within Go. It’s used when you want to throw away the assignment of a value, including the assignment of an import to its package name, or ignore return values from a function when you’re only interested in the others.</w:t>
      </w:r>
    </w:p>
    <w:p w:rsidR="00504B9C" w:rsidRDefault="00504B9C" w:rsidP="00504B9C">
      <w:pPr>
        <w:pStyle w:val="ListParagraph"/>
        <w:numPr>
          <w:ilvl w:val="0"/>
          <w:numId w:val="19"/>
        </w:numPr>
        <w:rPr>
          <w:rFonts w:ascii="Microsoft JhengHei UI" w:eastAsia="Microsoft JhengHei UI" w:hAnsi="Microsoft JhengHei UI"/>
          <w:sz w:val="24"/>
          <w:szCs w:val="24"/>
        </w:rPr>
      </w:pPr>
      <w:proofErr w:type="spellStart"/>
      <w:r>
        <w:rPr>
          <w:rFonts w:ascii="Microsoft JhengHei UI" w:eastAsia="Microsoft JhengHei UI" w:hAnsi="Microsoft JhengHei UI"/>
          <w:sz w:val="24"/>
          <w:szCs w:val="24"/>
        </w:rPr>
        <w:lastRenderedPageBreak/>
        <w:t>Init</w:t>
      </w:r>
      <w:proofErr w:type="spellEnd"/>
      <w:r>
        <w:rPr>
          <w:rFonts w:ascii="Microsoft JhengHei UI" w:eastAsia="Microsoft JhengHei UI" w:hAnsi="Microsoft JhengHei UI"/>
          <w:sz w:val="24"/>
          <w:szCs w:val="24"/>
        </w:rPr>
        <w:t xml:space="preserve"> functions :- </w:t>
      </w:r>
      <w:r w:rsidRPr="00504B9C">
        <w:rPr>
          <w:rFonts w:ascii="Microsoft JhengHei UI" w:eastAsia="Microsoft JhengHei UI" w:hAnsi="Microsoft JhengHei UI"/>
          <w:sz w:val="24"/>
          <w:szCs w:val="24"/>
        </w:rPr>
        <w:t xml:space="preserve">Each package has the ability to provide as many </w:t>
      </w:r>
      <w:proofErr w:type="spellStart"/>
      <w:r w:rsidRPr="00504B9C">
        <w:rPr>
          <w:rFonts w:ascii="Microsoft JhengHei UI" w:eastAsia="Microsoft JhengHei UI" w:hAnsi="Microsoft JhengHei UI"/>
          <w:sz w:val="24"/>
          <w:szCs w:val="24"/>
        </w:rPr>
        <w:t>init</w:t>
      </w:r>
      <w:proofErr w:type="spellEnd"/>
      <w:r w:rsidRPr="00504B9C">
        <w:rPr>
          <w:rFonts w:ascii="Microsoft JhengHei UI" w:eastAsia="Microsoft JhengHei UI" w:hAnsi="Microsoft JhengHei UI"/>
          <w:sz w:val="24"/>
          <w:szCs w:val="24"/>
        </w:rPr>
        <w:t xml:space="preserve"> functions as necessary to be invoked at the beginning of execution time. All the </w:t>
      </w:r>
      <w:proofErr w:type="spellStart"/>
      <w:r w:rsidRPr="00504B9C">
        <w:rPr>
          <w:rFonts w:ascii="Microsoft JhengHei UI" w:eastAsia="Microsoft JhengHei UI" w:hAnsi="Microsoft JhengHei UI"/>
          <w:sz w:val="24"/>
          <w:szCs w:val="24"/>
        </w:rPr>
        <w:t>init</w:t>
      </w:r>
      <w:proofErr w:type="spellEnd"/>
      <w:r w:rsidRPr="00504B9C">
        <w:rPr>
          <w:rFonts w:ascii="Microsoft JhengHei UI" w:eastAsia="Microsoft JhengHei UI" w:hAnsi="Microsoft JhengHei UI"/>
          <w:sz w:val="24"/>
          <w:szCs w:val="24"/>
        </w:rPr>
        <w:t xml:space="preserve"> functions that are discovered by the compiler are scheduled to be executed prior to the main function being executed. The </w:t>
      </w:r>
      <w:proofErr w:type="spellStart"/>
      <w:r w:rsidRPr="00504B9C">
        <w:rPr>
          <w:rFonts w:ascii="Microsoft JhengHei UI" w:eastAsia="Microsoft JhengHei UI" w:hAnsi="Microsoft JhengHei UI"/>
          <w:sz w:val="24"/>
          <w:szCs w:val="24"/>
        </w:rPr>
        <w:t>init</w:t>
      </w:r>
      <w:proofErr w:type="spellEnd"/>
      <w:r w:rsidRPr="00504B9C">
        <w:rPr>
          <w:rFonts w:ascii="Microsoft JhengHei UI" w:eastAsia="Microsoft JhengHei UI" w:hAnsi="Microsoft JhengHei UI"/>
          <w:sz w:val="24"/>
          <w:szCs w:val="24"/>
        </w:rPr>
        <w:t xml:space="preserve"> functions are great for setting up packages, initializing variables, or performing any other bootstrapping you may need prior to the program running.</w:t>
      </w:r>
    </w:p>
    <w:p w:rsidR="00DF6434" w:rsidRPr="00DF6434" w:rsidRDefault="00DF6434" w:rsidP="00DF6434">
      <w:pPr>
        <w:pStyle w:val="ListParagraph"/>
        <w:pBdr>
          <w:top w:val="single" w:sz="4" w:space="1" w:color="auto"/>
          <w:left w:val="single" w:sz="4" w:space="4" w:color="auto"/>
          <w:bottom w:val="single" w:sz="4" w:space="1" w:color="auto"/>
          <w:right w:val="single" w:sz="4" w:space="4" w:color="auto"/>
        </w:pBdr>
        <w:spacing w:before="0" w:after="0" w:line="240" w:lineRule="auto"/>
        <w:ind w:left="2160"/>
        <w:rPr>
          <w:rFonts w:ascii="Consolas" w:eastAsia="Microsoft JhengHei UI" w:hAnsi="Consolas"/>
          <w:i/>
          <w:color w:val="7030A0"/>
          <w:sz w:val="24"/>
          <w:szCs w:val="24"/>
        </w:rPr>
      </w:pPr>
      <w:r w:rsidRPr="00DF6434">
        <w:rPr>
          <w:rFonts w:ascii="Consolas" w:eastAsia="Microsoft JhengHei UI" w:hAnsi="Consolas"/>
          <w:i/>
          <w:color w:val="7030A0"/>
          <w:sz w:val="24"/>
          <w:szCs w:val="24"/>
        </w:rPr>
        <w:t xml:space="preserve">package </w:t>
      </w:r>
      <w:proofErr w:type="spellStart"/>
      <w:r w:rsidRPr="00DF6434">
        <w:rPr>
          <w:rFonts w:ascii="Consolas" w:eastAsia="Microsoft JhengHei UI" w:hAnsi="Consolas"/>
          <w:i/>
          <w:color w:val="7030A0"/>
          <w:sz w:val="24"/>
          <w:szCs w:val="24"/>
        </w:rPr>
        <w:t>postgres</w:t>
      </w:r>
      <w:proofErr w:type="spellEnd"/>
    </w:p>
    <w:p w:rsidR="00DF6434" w:rsidRPr="00DF6434" w:rsidRDefault="00DF6434" w:rsidP="00DF6434">
      <w:pPr>
        <w:pStyle w:val="ListParagraph"/>
        <w:pBdr>
          <w:top w:val="single" w:sz="4" w:space="1" w:color="auto"/>
          <w:left w:val="single" w:sz="4" w:space="4" w:color="auto"/>
          <w:bottom w:val="single" w:sz="4" w:space="1" w:color="auto"/>
          <w:right w:val="single" w:sz="4" w:space="4" w:color="auto"/>
        </w:pBdr>
        <w:spacing w:before="0" w:after="0" w:line="240" w:lineRule="auto"/>
        <w:ind w:left="2160"/>
        <w:rPr>
          <w:rFonts w:ascii="Consolas" w:eastAsia="Microsoft JhengHei UI" w:hAnsi="Consolas"/>
          <w:i/>
          <w:color w:val="7030A0"/>
          <w:sz w:val="24"/>
          <w:szCs w:val="24"/>
        </w:rPr>
      </w:pPr>
      <w:r w:rsidRPr="00DF6434">
        <w:rPr>
          <w:rFonts w:ascii="Consolas" w:eastAsia="Microsoft JhengHei UI" w:hAnsi="Consolas"/>
          <w:i/>
          <w:color w:val="7030A0"/>
          <w:sz w:val="24"/>
          <w:szCs w:val="24"/>
        </w:rPr>
        <w:t>import (</w:t>
      </w:r>
    </w:p>
    <w:p w:rsidR="00DF6434" w:rsidRPr="00DF6434" w:rsidRDefault="00DF6434" w:rsidP="00DF6434">
      <w:pPr>
        <w:pStyle w:val="ListParagraph"/>
        <w:pBdr>
          <w:top w:val="single" w:sz="4" w:space="1" w:color="auto"/>
          <w:left w:val="single" w:sz="4" w:space="4" w:color="auto"/>
          <w:bottom w:val="single" w:sz="4" w:space="1" w:color="auto"/>
          <w:right w:val="single" w:sz="4" w:space="4" w:color="auto"/>
        </w:pBdr>
        <w:spacing w:before="0" w:after="0" w:line="240" w:lineRule="auto"/>
        <w:ind w:left="2160"/>
        <w:rPr>
          <w:rFonts w:ascii="Consolas" w:eastAsia="Microsoft JhengHei UI" w:hAnsi="Consolas"/>
          <w:i/>
          <w:color w:val="7030A0"/>
          <w:sz w:val="24"/>
          <w:szCs w:val="24"/>
        </w:rPr>
      </w:pPr>
      <w:r w:rsidRPr="00DF6434">
        <w:rPr>
          <w:rFonts w:ascii="Consolas" w:eastAsia="Microsoft JhengHei UI" w:hAnsi="Consolas"/>
          <w:i/>
          <w:color w:val="7030A0"/>
          <w:sz w:val="24"/>
          <w:szCs w:val="24"/>
        </w:rPr>
        <w:tab/>
        <w:t>"database/</w:t>
      </w:r>
      <w:proofErr w:type="spellStart"/>
      <w:r w:rsidRPr="00DF6434">
        <w:rPr>
          <w:rFonts w:ascii="Consolas" w:eastAsia="Microsoft JhengHei UI" w:hAnsi="Consolas"/>
          <w:i/>
          <w:color w:val="7030A0"/>
          <w:sz w:val="24"/>
          <w:szCs w:val="24"/>
        </w:rPr>
        <w:t>sql</w:t>
      </w:r>
      <w:proofErr w:type="spellEnd"/>
      <w:r w:rsidRPr="00DF6434">
        <w:rPr>
          <w:rFonts w:ascii="Consolas" w:eastAsia="Microsoft JhengHei UI" w:hAnsi="Consolas"/>
          <w:i/>
          <w:color w:val="7030A0"/>
          <w:sz w:val="24"/>
          <w:szCs w:val="24"/>
        </w:rPr>
        <w:t>"</w:t>
      </w:r>
    </w:p>
    <w:p w:rsidR="00DF6434" w:rsidRPr="00DF6434" w:rsidRDefault="00DF6434" w:rsidP="00DF6434">
      <w:pPr>
        <w:pStyle w:val="ListParagraph"/>
        <w:pBdr>
          <w:top w:val="single" w:sz="4" w:space="1" w:color="auto"/>
          <w:left w:val="single" w:sz="4" w:space="4" w:color="auto"/>
          <w:bottom w:val="single" w:sz="4" w:space="1" w:color="auto"/>
          <w:right w:val="single" w:sz="4" w:space="4" w:color="auto"/>
        </w:pBdr>
        <w:spacing w:before="0" w:after="0" w:line="240" w:lineRule="auto"/>
        <w:ind w:left="2160"/>
        <w:rPr>
          <w:rFonts w:ascii="Consolas" w:eastAsia="Microsoft JhengHei UI" w:hAnsi="Consolas"/>
          <w:i/>
          <w:color w:val="7030A0"/>
          <w:sz w:val="24"/>
          <w:szCs w:val="24"/>
        </w:rPr>
      </w:pPr>
      <w:r>
        <w:rPr>
          <w:rFonts w:ascii="Consolas" w:eastAsia="Microsoft JhengHei UI" w:hAnsi="Consolas"/>
          <w:i/>
          <w:color w:val="7030A0"/>
          <w:sz w:val="24"/>
          <w:szCs w:val="24"/>
        </w:rPr>
        <w:t>)</w:t>
      </w:r>
    </w:p>
    <w:p w:rsidR="00DF6434" w:rsidRPr="00DF6434" w:rsidRDefault="00DF6434" w:rsidP="00DF6434">
      <w:pPr>
        <w:pStyle w:val="ListParagraph"/>
        <w:pBdr>
          <w:top w:val="single" w:sz="4" w:space="1" w:color="auto"/>
          <w:left w:val="single" w:sz="4" w:space="4" w:color="auto"/>
          <w:bottom w:val="single" w:sz="4" w:space="1" w:color="auto"/>
          <w:right w:val="single" w:sz="4" w:space="4" w:color="auto"/>
        </w:pBdr>
        <w:spacing w:before="0" w:after="0" w:line="240" w:lineRule="auto"/>
        <w:ind w:left="2160"/>
        <w:rPr>
          <w:rFonts w:ascii="Consolas" w:eastAsia="Microsoft JhengHei UI" w:hAnsi="Consolas"/>
          <w:i/>
          <w:color w:val="7030A0"/>
          <w:sz w:val="24"/>
          <w:szCs w:val="24"/>
        </w:rPr>
      </w:pPr>
      <w:proofErr w:type="spellStart"/>
      <w:r w:rsidRPr="00DF6434">
        <w:rPr>
          <w:rFonts w:ascii="Consolas" w:eastAsia="Microsoft JhengHei UI" w:hAnsi="Consolas"/>
          <w:i/>
          <w:color w:val="7030A0"/>
          <w:sz w:val="24"/>
          <w:szCs w:val="24"/>
        </w:rPr>
        <w:t>func</w:t>
      </w:r>
      <w:proofErr w:type="spellEnd"/>
      <w:r w:rsidRPr="00DF6434">
        <w:rPr>
          <w:rFonts w:ascii="Consolas" w:eastAsia="Microsoft JhengHei UI" w:hAnsi="Consolas"/>
          <w:i/>
          <w:color w:val="7030A0"/>
          <w:sz w:val="24"/>
          <w:szCs w:val="24"/>
        </w:rPr>
        <w:t xml:space="preserve"> </w:t>
      </w:r>
      <w:proofErr w:type="spellStart"/>
      <w:r w:rsidRPr="00DF6434">
        <w:rPr>
          <w:rFonts w:ascii="Consolas" w:eastAsia="Microsoft JhengHei UI" w:hAnsi="Consolas"/>
          <w:i/>
          <w:color w:val="7030A0"/>
          <w:sz w:val="24"/>
          <w:szCs w:val="24"/>
        </w:rPr>
        <w:t>init</w:t>
      </w:r>
      <w:proofErr w:type="spellEnd"/>
      <w:r w:rsidRPr="00DF6434">
        <w:rPr>
          <w:rFonts w:ascii="Consolas" w:eastAsia="Microsoft JhengHei UI" w:hAnsi="Consolas"/>
          <w:i/>
          <w:color w:val="7030A0"/>
          <w:sz w:val="24"/>
          <w:szCs w:val="24"/>
        </w:rPr>
        <w:t>() {</w:t>
      </w:r>
    </w:p>
    <w:p w:rsidR="00DF6434" w:rsidRPr="00DF6434" w:rsidRDefault="00DF6434" w:rsidP="00DF6434">
      <w:pPr>
        <w:pStyle w:val="ListParagraph"/>
        <w:pBdr>
          <w:top w:val="single" w:sz="4" w:space="1" w:color="auto"/>
          <w:left w:val="single" w:sz="4" w:space="4" w:color="auto"/>
          <w:bottom w:val="single" w:sz="4" w:space="1" w:color="auto"/>
          <w:right w:val="single" w:sz="4" w:space="4" w:color="auto"/>
        </w:pBdr>
        <w:spacing w:before="0" w:after="0" w:line="240" w:lineRule="auto"/>
        <w:ind w:left="2160"/>
        <w:rPr>
          <w:rFonts w:ascii="Consolas" w:eastAsia="Microsoft JhengHei UI" w:hAnsi="Consolas"/>
          <w:i/>
          <w:color w:val="7030A0"/>
          <w:sz w:val="24"/>
          <w:szCs w:val="24"/>
        </w:rPr>
      </w:pPr>
      <w:r w:rsidRPr="00DF6434">
        <w:rPr>
          <w:rFonts w:ascii="Consolas" w:eastAsia="Microsoft JhengHei UI" w:hAnsi="Consolas"/>
          <w:i/>
          <w:color w:val="7030A0"/>
          <w:sz w:val="24"/>
          <w:szCs w:val="24"/>
        </w:rPr>
        <w:tab/>
      </w:r>
      <w:proofErr w:type="spellStart"/>
      <w:r w:rsidRPr="00DF6434">
        <w:rPr>
          <w:rFonts w:ascii="Consolas" w:eastAsia="Microsoft JhengHei UI" w:hAnsi="Consolas"/>
          <w:i/>
          <w:color w:val="7030A0"/>
          <w:sz w:val="24"/>
          <w:szCs w:val="24"/>
        </w:rPr>
        <w:t>sql.Register</w:t>
      </w:r>
      <w:proofErr w:type="spellEnd"/>
      <w:r w:rsidRPr="00DF6434">
        <w:rPr>
          <w:rFonts w:ascii="Consolas" w:eastAsia="Microsoft JhengHei UI" w:hAnsi="Consolas"/>
          <w:i/>
          <w:color w:val="7030A0"/>
          <w:sz w:val="24"/>
          <w:szCs w:val="24"/>
        </w:rPr>
        <w:t>("</w:t>
      </w:r>
      <w:proofErr w:type="spellStart"/>
      <w:r w:rsidRPr="00DF6434">
        <w:rPr>
          <w:rFonts w:ascii="Consolas" w:eastAsia="Microsoft JhengHei UI" w:hAnsi="Consolas"/>
          <w:i/>
          <w:color w:val="7030A0"/>
          <w:sz w:val="24"/>
          <w:szCs w:val="24"/>
        </w:rPr>
        <w:t>postgres</w:t>
      </w:r>
      <w:proofErr w:type="spellEnd"/>
      <w:r w:rsidRPr="00DF6434">
        <w:rPr>
          <w:rFonts w:ascii="Consolas" w:eastAsia="Microsoft JhengHei UI" w:hAnsi="Consolas"/>
          <w:i/>
          <w:color w:val="7030A0"/>
          <w:sz w:val="24"/>
          <w:szCs w:val="24"/>
        </w:rPr>
        <w:t>", new(</w:t>
      </w:r>
      <w:proofErr w:type="spellStart"/>
      <w:r w:rsidRPr="00DF6434">
        <w:rPr>
          <w:rFonts w:ascii="Consolas" w:eastAsia="Microsoft JhengHei UI" w:hAnsi="Consolas"/>
          <w:i/>
          <w:color w:val="7030A0"/>
          <w:sz w:val="24"/>
          <w:szCs w:val="24"/>
        </w:rPr>
        <w:t>PostgresDriver</w:t>
      </w:r>
      <w:proofErr w:type="spellEnd"/>
      <w:r w:rsidRPr="00DF6434">
        <w:rPr>
          <w:rFonts w:ascii="Consolas" w:eastAsia="Microsoft JhengHei UI" w:hAnsi="Consolas"/>
          <w:i/>
          <w:color w:val="7030A0"/>
          <w:sz w:val="24"/>
          <w:szCs w:val="24"/>
        </w:rPr>
        <w:t>))</w:t>
      </w:r>
      <w:r>
        <w:rPr>
          <w:rFonts w:ascii="Consolas" w:eastAsia="Microsoft JhengHei UI" w:hAnsi="Consolas"/>
          <w:i/>
          <w:color w:val="7030A0"/>
          <w:sz w:val="24"/>
          <w:szCs w:val="24"/>
        </w:rPr>
        <w:t xml:space="preserve"> # </w:t>
      </w:r>
      <w:proofErr w:type="spellStart"/>
      <w:r>
        <w:rPr>
          <w:rFonts w:ascii="Consolas" w:eastAsia="Microsoft JhengHei UI" w:hAnsi="Consolas"/>
          <w:i/>
          <w:color w:val="7030A0"/>
          <w:sz w:val="24"/>
          <w:szCs w:val="24"/>
        </w:rPr>
        <w:t>registerdriver</w:t>
      </w:r>
      <w:proofErr w:type="spellEnd"/>
    </w:p>
    <w:p w:rsidR="00DF6434" w:rsidRDefault="00DF6434" w:rsidP="00DF6434">
      <w:pPr>
        <w:pStyle w:val="ListParagraph"/>
        <w:pBdr>
          <w:top w:val="single" w:sz="4" w:space="1" w:color="auto"/>
          <w:left w:val="single" w:sz="4" w:space="4" w:color="auto"/>
          <w:bottom w:val="single" w:sz="4" w:space="1" w:color="auto"/>
          <w:right w:val="single" w:sz="4" w:space="4" w:color="auto"/>
        </w:pBdr>
        <w:spacing w:before="0" w:after="0" w:line="240" w:lineRule="auto"/>
        <w:ind w:left="2160"/>
        <w:rPr>
          <w:rFonts w:ascii="Consolas" w:eastAsia="Microsoft JhengHei UI" w:hAnsi="Consolas"/>
          <w:i/>
          <w:color w:val="7030A0"/>
          <w:sz w:val="24"/>
          <w:szCs w:val="24"/>
        </w:rPr>
      </w:pPr>
      <w:r w:rsidRPr="00DF6434">
        <w:rPr>
          <w:rFonts w:ascii="Consolas" w:eastAsia="Microsoft JhengHei UI" w:hAnsi="Consolas"/>
          <w:i/>
          <w:color w:val="7030A0"/>
          <w:sz w:val="24"/>
          <w:szCs w:val="24"/>
        </w:rPr>
        <w:t>}</w:t>
      </w:r>
    </w:p>
    <w:p w:rsidR="00DF6434" w:rsidRDefault="00DF6434" w:rsidP="00DF6434">
      <w:pPr>
        <w:pStyle w:val="ListParagraph"/>
        <w:spacing w:before="0" w:after="0" w:line="240" w:lineRule="auto"/>
        <w:ind w:left="2160"/>
        <w:rPr>
          <w:rFonts w:ascii="Consolas" w:eastAsia="Microsoft JhengHei UI" w:hAnsi="Consolas"/>
          <w:i/>
          <w:color w:val="7030A0"/>
          <w:sz w:val="24"/>
          <w:szCs w:val="24"/>
        </w:rPr>
      </w:pPr>
    </w:p>
    <w:p w:rsidR="00DF6434" w:rsidRPr="00DF6434" w:rsidRDefault="00DF6434" w:rsidP="00DF6434">
      <w:pPr>
        <w:pStyle w:val="ListParagraph"/>
        <w:pBdr>
          <w:top w:val="single" w:sz="4" w:space="1" w:color="auto"/>
          <w:left w:val="single" w:sz="4" w:space="4" w:color="auto"/>
          <w:bottom w:val="single" w:sz="4" w:space="1" w:color="auto"/>
          <w:right w:val="single" w:sz="4" w:space="4" w:color="auto"/>
        </w:pBdr>
        <w:spacing w:before="0" w:after="0" w:line="240" w:lineRule="auto"/>
        <w:ind w:left="2160"/>
        <w:rPr>
          <w:rFonts w:ascii="Consolas" w:eastAsia="Microsoft JhengHei UI" w:hAnsi="Consolas"/>
          <w:i/>
          <w:color w:val="7030A0"/>
          <w:sz w:val="24"/>
          <w:szCs w:val="24"/>
        </w:rPr>
      </w:pPr>
      <w:r w:rsidRPr="00DF6434">
        <w:rPr>
          <w:rFonts w:ascii="Consolas" w:eastAsia="Microsoft JhengHei UI" w:hAnsi="Consolas"/>
          <w:i/>
          <w:color w:val="7030A0"/>
          <w:sz w:val="24"/>
          <w:szCs w:val="24"/>
        </w:rPr>
        <w:t>package main</w:t>
      </w:r>
    </w:p>
    <w:p w:rsidR="00DF6434" w:rsidRPr="00DF6434" w:rsidRDefault="00DF6434" w:rsidP="00DF6434">
      <w:pPr>
        <w:pStyle w:val="ListParagraph"/>
        <w:pBdr>
          <w:top w:val="single" w:sz="4" w:space="1" w:color="auto"/>
          <w:left w:val="single" w:sz="4" w:space="4" w:color="auto"/>
          <w:bottom w:val="single" w:sz="4" w:space="1" w:color="auto"/>
          <w:right w:val="single" w:sz="4" w:space="4" w:color="auto"/>
        </w:pBdr>
        <w:spacing w:before="0" w:after="0" w:line="240" w:lineRule="auto"/>
        <w:ind w:left="2160"/>
        <w:rPr>
          <w:rFonts w:ascii="Consolas" w:eastAsia="Microsoft JhengHei UI" w:hAnsi="Consolas"/>
          <w:i/>
          <w:color w:val="7030A0"/>
          <w:sz w:val="24"/>
          <w:szCs w:val="24"/>
        </w:rPr>
      </w:pPr>
      <w:r w:rsidRPr="00DF6434">
        <w:rPr>
          <w:rFonts w:ascii="Consolas" w:eastAsia="Microsoft JhengHei UI" w:hAnsi="Consolas"/>
          <w:i/>
          <w:color w:val="7030A0"/>
          <w:sz w:val="24"/>
          <w:szCs w:val="24"/>
        </w:rPr>
        <w:t>import (</w:t>
      </w:r>
    </w:p>
    <w:p w:rsidR="00DF6434" w:rsidRPr="00DF6434" w:rsidRDefault="00DF6434" w:rsidP="00DF6434">
      <w:pPr>
        <w:pStyle w:val="ListParagraph"/>
        <w:pBdr>
          <w:top w:val="single" w:sz="4" w:space="1" w:color="auto"/>
          <w:left w:val="single" w:sz="4" w:space="4" w:color="auto"/>
          <w:bottom w:val="single" w:sz="4" w:space="1" w:color="auto"/>
          <w:right w:val="single" w:sz="4" w:space="4" w:color="auto"/>
        </w:pBdr>
        <w:spacing w:before="0" w:after="0" w:line="240" w:lineRule="auto"/>
        <w:ind w:left="2160"/>
        <w:rPr>
          <w:rFonts w:ascii="Consolas" w:eastAsia="Microsoft JhengHei UI" w:hAnsi="Consolas"/>
          <w:i/>
          <w:color w:val="7030A0"/>
          <w:sz w:val="24"/>
          <w:szCs w:val="24"/>
        </w:rPr>
      </w:pPr>
      <w:r w:rsidRPr="00DF6434">
        <w:rPr>
          <w:rFonts w:ascii="Consolas" w:eastAsia="Microsoft JhengHei UI" w:hAnsi="Consolas"/>
          <w:i/>
          <w:color w:val="7030A0"/>
          <w:sz w:val="24"/>
          <w:szCs w:val="24"/>
        </w:rPr>
        <w:tab/>
        <w:t>"database/</w:t>
      </w:r>
      <w:proofErr w:type="spellStart"/>
      <w:r w:rsidRPr="00DF6434">
        <w:rPr>
          <w:rFonts w:ascii="Consolas" w:eastAsia="Microsoft JhengHei UI" w:hAnsi="Consolas"/>
          <w:i/>
          <w:color w:val="7030A0"/>
          <w:sz w:val="24"/>
          <w:szCs w:val="24"/>
        </w:rPr>
        <w:t>sql</w:t>
      </w:r>
      <w:proofErr w:type="spellEnd"/>
      <w:r w:rsidRPr="00DF6434">
        <w:rPr>
          <w:rFonts w:ascii="Consolas" w:eastAsia="Microsoft JhengHei UI" w:hAnsi="Consolas"/>
          <w:i/>
          <w:color w:val="7030A0"/>
          <w:sz w:val="24"/>
          <w:szCs w:val="24"/>
        </w:rPr>
        <w:t>"</w:t>
      </w:r>
    </w:p>
    <w:p w:rsidR="00DF6434" w:rsidRPr="00DF6434" w:rsidRDefault="00DF6434" w:rsidP="00DF6434">
      <w:pPr>
        <w:pStyle w:val="ListParagraph"/>
        <w:pBdr>
          <w:top w:val="single" w:sz="4" w:space="1" w:color="auto"/>
          <w:left w:val="single" w:sz="4" w:space="4" w:color="auto"/>
          <w:bottom w:val="single" w:sz="4" w:space="1" w:color="auto"/>
          <w:right w:val="single" w:sz="4" w:space="4" w:color="auto"/>
        </w:pBdr>
        <w:spacing w:before="0" w:after="0" w:line="240" w:lineRule="auto"/>
        <w:ind w:left="2160"/>
        <w:rPr>
          <w:rFonts w:ascii="Consolas" w:eastAsia="Microsoft JhengHei UI" w:hAnsi="Consolas"/>
          <w:i/>
          <w:color w:val="7030A0"/>
          <w:sz w:val="24"/>
          <w:szCs w:val="24"/>
        </w:rPr>
      </w:pPr>
      <w:r w:rsidRPr="00DF6434">
        <w:rPr>
          <w:rFonts w:ascii="Consolas" w:eastAsia="Microsoft JhengHei UI" w:hAnsi="Consolas"/>
          <w:i/>
          <w:color w:val="7030A0"/>
          <w:sz w:val="24"/>
          <w:szCs w:val="24"/>
        </w:rPr>
        <w:tab/>
        <w:t>_ "github.com/</w:t>
      </w:r>
      <w:proofErr w:type="spellStart"/>
      <w:r w:rsidRPr="00DF6434">
        <w:rPr>
          <w:rFonts w:ascii="Consolas" w:eastAsia="Microsoft JhengHei UI" w:hAnsi="Consolas"/>
          <w:i/>
          <w:color w:val="7030A0"/>
          <w:sz w:val="24"/>
          <w:szCs w:val="24"/>
        </w:rPr>
        <w:t>goinaction</w:t>
      </w:r>
      <w:proofErr w:type="spellEnd"/>
      <w:r w:rsidRPr="00DF6434">
        <w:rPr>
          <w:rFonts w:ascii="Consolas" w:eastAsia="Microsoft JhengHei UI" w:hAnsi="Consolas"/>
          <w:i/>
          <w:color w:val="7030A0"/>
          <w:sz w:val="24"/>
          <w:szCs w:val="24"/>
        </w:rPr>
        <w:t>/code/chapter3/</w:t>
      </w:r>
      <w:proofErr w:type="spellStart"/>
      <w:r w:rsidRPr="00DF6434">
        <w:rPr>
          <w:rFonts w:ascii="Consolas" w:eastAsia="Microsoft JhengHei UI" w:hAnsi="Consolas"/>
          <w:i/>
          <w:color w:val="7030A0"/>
          <w:sz w:val="24"/>
          <w:szCs w:val="24"/>
        </w:rPr>
        <w:t>dbdriver</w:t>
      </w:r>
      <w:proofErr w:type="spellEnd"/>
      <w:r w:rsidRPr="00DF6434">
        <w:rPr>
          <w:rFonts w:ascii="Consolas" w:eastAsia="Microsoft JhengHei UI" w:hAnsi="Consolas"/>
          <w:i/>
          <w:color w:val="7030A0"/>
          <w:sz w:val="24"/>
          <w:szCs w:val="24"/>
        </w:rPr>
        <w:t>/</w:t>
      </w:r>
      <w:proofErr w:type="spellStart"/>
      <w:r w:rsidRPr="00DF6434">
        <w:rPr>
          <w:rFonts w:ascii="Consolas" w:eastAsia="Microsoft JhengHei UI" w:hAnsi="Consolas"/>
          <w:i/>
          <w:color w:val="7030A0"/>
          <w:sz w:val="24"/>
          <w:szCs w:val="24"/>
        </w:rPr>
        <w:t>postgres</w:t>
      </w:r>
      <w:proofErr w:type="spellEnd"/>
      <w:r w:rsidRPr="00DF6434">
        <w:rPr>
          <w:rFonts w:ascii="Consolas" w:eastAsia="Microsoft JhengHei UI" w:hAnsi="Consolas"/>
          <w:i/>
          <w:color w:val="7030A0"/>
          <w:sz w:val="24"/>
          <w:szCs w:val="24"/>
        </w:rPr>
        <w:t>"</w:t>
      </w:r>
    </w:p>
    <w:p w:rsidR="00DF6434" w:rsidRPr="00DF6434" w:rsidRDefault="00DF6434" w:rsidP="00DF6434">
      <w:pPr>
        <w:pStyle w:val="ListParagraph"/>
        <w:pBdr>
          <w:top w:val="single" w:sz="4" w:space="1" w:color="auto"/>
          <w:left w:val="single" w:sz="4" w:space="4" w:color="auto"/>
          <w:bottom w:val="single" w:sz="4" w:space="1" w:color="auto"/>
          <w:right w:val="single" w:sz="4" w:space="4" w:color="auto"/>
        </w:pBdr>
        <w:spacing w:before="0" w:after="0" w:line="240" w:lineRule="auto"/>
        <w:ind w:left="2160"/>
        <w:rPr>
          <w:rFonts w:ascii="Consolas" w:eastAsia="Microsoft JhengHei UI" w:hAnsi="Consolas"/>
          <w:i/>
          <w:color w:val="7030A0"/>
          <w:sz w:val="24"/>
          <w:szCs w:val="24"/>
        </w:rPr>
      </w:pPr>
      <w:r w:rsidRPr="00DF6434">
        <w:rPr>
          <w:rFonts w:ascii="Consolas" w:eastAsia="Microsoft JhengHei UI" w:hAnsi="Consolas"/>
          <w:i/>
          <w:color w:val="7030A0"/>
          <w:sz w:val="24"/>
          <w:szCs w:val="24"/>
        </w:rPr>
        <w:t>)</w:t>
      </w:r>
    </w:p>
    <w:p w:rsidR="00DF6434" w:rsidRPr="00DF6434" w:rsidRDefault="00DF6434" w:rsidP="00DF6434">
      <w:pPr>
        <w:pStyle w:val="ListParagraph"/>
        <w:pBdr>
          <w:top w:val="single" w:sz="4" w:space="1" w:color="auto"/>
          <w:left w:val="single" w:sz="4" w:space="4" w:color="auto"/>
          <w:bottom w:val="single" w:sz="4" w:space="1" w:color="auto"/>
          <w:right w:val="single" w:sz="4" w:space="4" w:color="auto"/>
        </w:pBdr>
        <w:spacing w:before="0" w:after="0" w:line="240" w:lineRule="auto"/>
        <w:ind w:left="2160"/>
        <w:rPr>
          <w:rFonts w:ascii="Consolas" w:eastAsia="Microsoft JhengHei UI" w:hAnsi="Consolas"/>
          <w:i/>
          <w:color w:val="7030A0"/>
          <w:sz w:val="24"/>
          <w:szCs w:val="24"/>
        </w:rPr>
      </w:pPr>
      <w:proofErr w:type="spellStart"/>
      <w:r w:rsidRPr="00DF6434">
        <w:rPr>
          <w:rFonts w:ascii="Consolas" w:eastAsia="Microsoft JhengHei UI" w:hAnsi="Consolas"/>
          <w:i/>
          <w:color w:val="7030A0"/>
          <w:sz w:val="24"/>
          <w:szCs w:val="24"/>
        </w:rPr>
        <w:t>func</w:t>
      </w:r>
      <w:proofErr w:type="spellEnd"/>
      <w:r w:rsidRPr="00DF6434">
        <w:rPr>
          <w:rFonts w:ascii="Consolas" w:eastAsia="Microsoft JhengHei UI" w:hAnsi="Consolas"/>
          <w:i/>
          <w:color w:val="7030A0"/>
          <w:sz w:val="24"/>
          <w:szCs w:val="24"/>
        </w:rPr>
        <w:t xml:space="preserve"> main() {</w:t>
      </w:r>
    </w:p>
    <w:p w:rsidR="00DF6434" w:rsidRPr="00DF6434" w:rsidRDefault="00DF6434" w:rsidP="00DF6434">
      <w:pPr>
        <w:pStyle w:val="ListParagraph"/>
        <w:pBdr>
          <w:top w:val="single" w:sz="4" w:space="1" w:color="auto"/>
          <w:left w:val="single" w:sz="4" w:space="4" w:color="auto"/>
          <w:bottom w:val="single" w:sz="4" w:space="1" w:color="auto"/>
          <w:right w:val="single" w:sz="4" w:space="4" w:color="auto"/>
        </w:pBdr>
        <w:spacing w:before="0" w:after="0" w:line="240" w:lineRule="auto"/>
        <w:ind w:left="2160"/>
        <w:rPr>
          <w:rFonts w:ascii="Consolas" w:eastAsia="Microsoft JhengHei UI" w:hAnsi="Consolas"/>
          <w:i/>
          <w:color w:val="7030A0"/>
          <w:sz w:val="24"/>
          <w:szCs w:val="24"/>
        </w:rPr>
      </w:pPr>
      <w:r w:rsidRPr="00DF6434">
        <w:rPr>
          <w:rFonts w:ascii="Consolas" w:eastAsia="Microsoft JhengHei UI" w:hAnsi="Consolas"/>
          <w:i/>
          <w:color w:val="7030A0"/>
          <w:sz w:val="24"/>
          <w:szCs w:val="24"/>
        </w:rPr>
        <w:tab/>
      </w:r>
      <w:proofErr w:type="spellStart"/>
      <w:r w:rsidRPr="00DF6434">
        <w:rPr>
          <w:rFonts w:ascii="Consolas" w:eastAsia="Microsoft JhengHei UI" w:hAnsi="Consolas"/>
          <w:i/>
          <w:color w:val="7030A0"/>
          <w:sz w:val="24"/>
          <w:szCs w:val="24"/>
        </w:rPr>
        <w:t>sql.Open</w:t>
      </w:r>
      <w:proofErr w:type="spellEnd"/>
      <w:r w:rsidRPr="00DF6434">
        <w:rPr>
          <w:rFonts w:ascii="Consolas" w:eastAsia="Microsoft JhengHei UI" w:hAnsi="Consolas"/>
          <w:i/>
          <w:color w:val="7030A0"/>
          <w:sz w:val="24"/>
          <w:szCs w:val="24"/>
        </w:rPr>
        <w:t>("</w:t>
      </w:r>
      <w:proofErr w:type="spellStart"/>
      <w:r w:rsidRPr="00DF6434">
        <w:rPr>
          <w:rFonts w:ascii="Consolas" w:eastAsia="Microsoft JhengHei UI" w:hAnsi="Consolas"/>
          <w:i/>
          <w:color w:val="7030A0"/>
          <w:sz w:val="24"/>
          <w:szCs w:val="24"/>
        </w:rPr>
        <w:t>postgres</w:t>
      </w:r>
      <w:proofErr w:type="spellEnd"/>
      <w:r w:rsidRPr="00DF6434">
        <w:rPr>
          <w:rFonts w:ascii="Consolas" w:eastAsia="Microsoft JhengHei UI" w:hAnsi="Consolas"/>
          <w:i/>
          <w:color w:val="7030A0"/>
          <w:sz w:val="24"/>
          <w:szCs w:val="24"/>
        </w:rPr>
        <w:t>", "</w:t>
      </w:r>
      <w:proofErr w:type="spellStart"/>
      <w:r w:rsidRPr="00DF6434">
        <w:rPr>
          <w:rFonts w:ascii="Consolas" w:eastAsia="Microsoft JhengHei UI" w:hAnsi="Consolas"/>
          <w:i/>
          <w:color w:val="7030A0"/>
          <w:sz w:val="24"/>
          <w:szCs w:val="24"/>
        </w:rPr>
        <w:t>mydb</w:t>
      </w:r>
      <w:proofErr w:type="spellEnd"/>
      <w:r w:rsidRPr="00DF6434">
        <w:rPr>
          <w:rFonts w:ascii="Consolas" w:eastAsia="Microsoft JhengHei UI" w:hAnsi="Consolas"/>
          <w:i/>
          <w:color w:val="7030A0"/>
          <w:sz w:val="24"/>
          <w:szCs w:val="24"/>
        </w:rPr>
        <w:t>")</w:t>
      </w:r>
    </w:p>
    <w:p w:rsidR="00DF6434" w:rsidRDefault="00DF6434" w:rsidP="00DF6434">
      <w:pPr>
        <w:pStyle w:val="ListParagraph"/>
        <w:pBdr>
          <w:top w:val="single" w:sz="4" w:space="1" w:color="auto"/>
          <w:left w:val="single" w:sz="4" w:space="4" w:color="auto"/>
          <w:bottom w:val="single" w:sz="4" w:space="1" w:color="auto"/>
          <w:right w:val="single" w:sz="4" w:space="4" w:color="auto"/>
        </w:pBdr>
        <w:spacing w:before="0" w:after="0" w:line="240" w:lineRule="auto"/>
        <w:ind w:left="2160"/>
        <w:rPr>
          <w:rFonts w:ascii="Consolas" w:eastAsia="Microsoft JhengHei UI" w:hAnsi="Consolas"/>
          <w:i/>
          <w:color w:val="7030A0"/>
          <w:sz w:val="24"/>
          <w:szCs w:val="24"/>
        </w:rPr>
      </w:pPr>
      <w:r w:rsidRPr="00DF6434">
        <w:rPr>
          <w:rFonts w:ascii="Consolas" w:eastAsia="Microsoft JhengHei UI" w:hAnsi="Consolas"/>
          <w:i/>
          <w:color w:val="7030A0"/>
          <w:sz w:val="24"/>
          <w:szCs w:val="24"/>
        </w:rPr>
        <w:t>}</w:t>
      </w:r>
    </w:p>
    <w:p w:rsidR="00DF6434" w:rsidRPr="00DF6434" w:rsidRDefault="00DF6434" w:rsidP="00DF6434">
      <w:pPr>
        <w:pStyle w:val="ListParagraph"/>
        <w:spacing w:before="0" w:after="0" w:line="240" w:lineRule="auto"/>
        <w:ind w:left="2160"/>
        <w:rPr>
          <w:rFonts w:ascii="Consolas" w:eastAsia="Microsoft JhengHei UI" w:hAnsi="Consolas"/>
          <w:i/>
          <w:color w:val="7030A0"/>
          <w:sz w:val="24"/>
          <w:szCs w:val="24"/>
        </w:rPr>
      </w:pPr>
    </w:p>
    <w:p w:rsidR="00DF6434" w:rsidRDefault="00DF6434" w:rsidP="00504B9C">
      <w:pPr>
        <w:pStyle w:val="ListParagraph"/>
        <w:numPr>
          <w:ilvl w:val="0"/>
          <w:numId w:val="19"/>
        </w:numPr>
        <w:rPr>
          <w:rFonts w:ascii="Microsoft JhengHei UI" w:eastAsia="Microsoft JhengHei UI" w:hAnsi="Microsoft JhengHei UI"/>
          <w:sz w:val="24"/>
          <w:szCs w:val="24"/>
        </w:rPr>
      </w:pPr>
      <w:r>
        <w:rPr>
          <w:rFonts w:ascii="Microsoft JhengHei UI" w:eastAsia="Microsoft JhengHei UI" w:hAnsi="Microsoft JhengHei UI"/>
          <w:sz w:val="24"/>
          <w:szCs w:val="24"/>
        </w:rPr>
        <w:t>GO tools :- read</w:t>
      </w:r>
    </w:p>
    <w:p w:rsidR="00DF6434" w:rsidRDefault="00DF6434" w:rsidP="00504B9C">
      <w:pPr>
        <w:pStyle w:val="ListParagraph"/>
        <w:numPr>
          <w:ilvl w:val="0"/>
          <w:numId w:val="19"/>
        </w:numPr>
        <w:rPr>
          <w:rFonts w:ascii="Microsoft JhengHei UI" w:eastAsia="Microsoft JhengHei UI" w:hAnsi="Microsoft JhengHei UI"/>
          <w:sz w:val="24"/>
          <w:szCs w:val="24"/>
        </w:rPr>
      </w:pPr>
      <w:r>
        <w:rPr>
          <w:rFonts w:ascii="Microsoft JhengHei UI" w:eastAsia="Microsoft JhengHei UI" w:hAnsi="Microsoft JhengHei UI"/>
          <w:sz w:val="24"/>
          <w:szCs w:val="24"/>
        </w:rPr>
        <w:t>GO Developer tools :</w:t>
      </w:r>
    </w:p>
    <w:p w:rsidR="00DF6434" w:rsidRDefault="00DF6434" w:rsidP="00DF6434">
      <w:pPr>
        <w:pStyle w:val="ListParagraph"/>
        <w:numPr>
          <w:ilvl w:val="1"/>
          <w:numId w:val="19"/>
        </w:numPr>
        <w:rPr>
          <w:rFonts w:ascii="Microsoft JhengHei UI" w:eastAsia="Microsoft JhengHei UI" w:hAnsi="Microsoft JhengHei UI"/>
          <w:sz w:val="24"/>
          <w:szCs w:val="24"/>
        </w:rPr>
      </w:pPr>
      <w:r>
        <w:rPr>
          <w:rFonts w:ascii="Microsoft JhengHei UI" w:eastAsia="Microsoft JhengHei UI" w:hAnsi="Microsoft JhengHei UI"/>
          <w:sz w:val="24"/>
          <w:szCs w:val="24"/>
        </w:rPr>
        <w:t xml:space="preserve">go vet : </w:t>
      </w:r>
      <w:r w:rsidRPr="00DF6434">
        <w:rPr>
          <w:rFonts w:ascii="Microsoft JhengHei UI" w:eastAsia="Microsoft JhengHei UI" w:hAnsi="Microsoft JhengHei UI"/>
          <w:sz w:val="24"/>
          <w:szCs w:val="24"/>
        </w:rPr>
        <w:t>It won’t write code for you, but once you’ve written some code, the vet command will check your code for common errors</w:t>
      </w:r>
      <w:r w:rsidR="00677919">
        <w:rPr>
          <w:rFonts w:ascii="Microsoft JhengHei UI" w:eastAsia="Microsoft JhengHei UI" w:hAnsi="Microsoft JhengHei UI"/>
          <w:sz w:val="24"/>
          <w:szCs w:val="24"/>
        </w:rPr>
        <w:t xml:space="preserve"> :</w:t>
      </w:r>
    </w:p>
    <w:p w:rsidR="00677919" w:rsidRPr="00677919" w:rsidRDefault="00677919" w:rsidP="00677919">
      <w:pPr>
        <w:pStyle w:val="ListParagraph"/>
        <w:numPr>
          <w:ilvl w:val="2"/>
          <w:numId w:val="19"/>
        </w:numPr>
        <w:rPr>
          <w:rFonts w:ascii="Microsoft JhengHei UI" w:eastAsia="Microsoft JhengHei UI" w:hAnsi="Microsoft JhengHei UI"/>
          <w:sz w:val="24"/>
          <w:szCs w:val="24"/>
        </w:rPr>
      </w:pPr>
      <w:r w:rsidRPr="00677919">
        <w:rPr>
          <w:rFonts w:ascii="Microsoft JhengHei UI" w:eastAsia="Microsoft JhengHei UI" w:hAnsi="Microsoft JhengHei UI"/>
          <w:sz w:val="24"/>
          <w:szCs w:val="24"/>
        </w:rPr>
        <w:t xml:space="preserve">Bad parameters in </w:t>
      </w:r>
      <w:proofErr w:type="spellStart"/>
      <w:r w:rsidRPr="00677919">
        <w:rPr>
          <w:rFonts w:ascii="Microsoft JhengHei UI" w:eastAsia="Microsoft JhengHei UI" w:hAnsi="Microsoft JhengHei UI"/>
          <w:sz w:val="24"/>
          <w:szCs w:val="24"/>
        </w:rPr>
        <w:t>Printf</w:t>
      </w:r>
      <w:proofErr w:type="spellEnd"/>
      <w:r w:rsidRPr="00677919">
        <w:rPr>
          <w:rFonts w:ascii="Microsoft JhengHei UI" w:eastAsia="Microsoft JhengHei UI" w:hAnsi="Microsoft JhengHei UI"/>
          <w:sz w:val="24"/>
          <w:szCs w:val="24"/>
        </w:rPr>
        <w:t>-style function calls</w:t>
      </w:r>
    </w:p>
    <w:p w:rsidR="00677919" w:rsidRPr="00677919" w:rsidRDefault="00677919" w:rsidP="00677919">
      <w:pPr>
        <w:pStyle w:val="ListParagraph"/>
        <w:numPr>
          <w:ilvl w:val="2"/>
          <w:numId w:val="19"/>
        </w:numPr>
        <w:rPr>
          <w:rFonts w:ascii="Microsoft JhengHei UI" w:eastAsia="Microsoft JhengHei UI" w:hAnsi="Microsoft JhengHei UI"/>
          <w:sz w:val="24"/>
          <w:szCs w:val="24"/>
        </w:rPr>
      </w:pPr>
      <w:r w:rsidRPr="00677919">
        <w:rPr>
          <w:rFonts w:ascii="Microsoft JhengHei UI" w:eastAsia="Microsoft JhengHei UI" w:hAnsi="Microsoft JhengHei UI"/>
          <w:sz w:val="24"/>
          <w:szCs w:val="24"/>
        </w:rPr>
        <w:t>Method signature errors for common method definitions</w:t>
      </w:r>
    </w:p>
    <w:p w:rsidR="00677919" w:rsidRPr="00677919" w:rsidRDefault="00677919" w:rsidP="00677919">
      <w:pPr>
        <w:pStyle w:val="ListParagraph"/>
        <w:numPr>
          <w:ilvl w:val="2"/>
          <w:numId w:val="19"/>
        </w:numPr>
        <w:rPr>
          <w:rFonts w:ascii="Microsoft JhengHei UI" w:eastAsia="Microsoft JhengHei UI" w:hAnsi="Microsoft JhengHei UI"/>
          <w:sz w:val="24"/>
          <w:szCs w:val="24"/>
        </w:rPr>
      </w:pPr>
      <w:r w:rsidRPr="00677919">
        <w:rPr>
          <w:rFonts w:ascii="Microsoft JhengHei UI" w:eastAsia="Microsoft JhengHei UI" w:hAnsi="Microsoft JhengHei UI"/>
          <w:sz w:val="24"/>
          <w:szCs w:val="24"/>
        </w:rPr>
        <w:t>Bad struct tags</w:t>
      </w:r>
    </w:p>
    <w:p w:rsidR="00677919" w:rsidRDefault="00677919" w:rsidP="00677919">
      <w:pPr>
        <w:pStyle w:val="ListParagraph"/>
        <w:numPr>
          <w:ilvl w:val="2"/>
          <w:numId w:val="19"/>
        </w:numPr>
        <w:rPr>
          <w:rFonts w:ascii="Microsoft JhengHei UI" w:eastAsia="Microsoft JhengHei UI" w:hAnsi="Microsoft JhengHei UI"/>
          <w:sz w:val="24"/>
          <w:szCs w:val="24"/>
        </w:rPr>
      </w:pPr>
      <w:r w:rsidRPr="00677919">
        <w:rPr>
          <w:rFonts w:ascii="Microsoft JhengHei UI" w:eastAsia="Microsoft JhengHei UI" w:hAnsi="Microsoft JhengHei UI"/>
          <w:sz w:val="24"/>
          <w:szCs w:val="24"/>
        </w:rPr>
        <w:t>Unkeyed composite literals</w:t>
      </w:r>
    </w:p>
    <w:p w:rsidR="00677919" w:rsidRDefault="00677919" w:rsidP="00677919">
      <w:pPr>
        <w:pStyle w:val="ListParagraph"/>
        <w:numPr>
          <w:ilvl w:val="1"/>
          <w:numId w:val="19"/>
        </w:numPr>
        <w:rPr>
          <w:rFonts w:ascii="Microsoft JhengHei UI" w:eastAsia="Microsoft JhengHei UI" w:hAnsi="Microsoft JhengHei UI"/>
          <w:sz w:val="24"/>
          <w:szCs w:val="24"/>
        </w:rPr>
      </w:pPr>
      <w:r>
        <w:rPr>
          <w:rFonts w:ascii="Microsoft JhengHei UI" w:eastAsia="Microsoft JhengHei UI" w:hAnsi="Microsoft JhengHei UI"/>
          <w:sz w:val="24"/>
          <w:szCs w:val="24"/>
        </w:rPr>
        <w:t xml:space="preserve">go format : </w:t>
      </w:r>
      <w:r w:rsidRPr="00677919">
        <w:rPr>
          <w:rFonts w:ascii="Microsoft JhengHei UI" w:eastAsia="Microsoft JhengHei UI" w:hAnsi="Microsoft JhengHei UI"/>
          <w:sz w:val="24"/>
          <w:szCs w:val="24"/>
        </w:rPr>
        <w:t xml:space="preserve">The </w:t>
      </w:r>
      <w:proofErr w:type="spellStart"/>
      <w:r w:rsidRPr="00677919">
        <w:rPr>
          <w:rFonts w:ascii="Microsoft JhengHei UI" w:eastAsia="Microsoft JhengHei UI" w:hAnsi="Microsoft JhengHei UI"/>
          <w:sz w:val="24"/>
          <w:szCs w:val="24"/>
        </w:rPr>
        <w:t>fmt</w:t>
      </w:r>
      <w:proofErr w:type="spellEnd"/>
      <w:r w:rsidRPr="00677919">
        <w:rPr>
          <w:rFonts w:ascii="Microsoft JhengHei UI" w:eastAsia="Microsoft JhengHei UI" w:hAnsi="Microsoft JhengHei UI"/>
          <w:sz w:val="24"/>
          <w:szCs w:val="24"/>
        </w:rPr>
        <w:t xml:space="preserve"> command is a favorite in the Go community. Instead of arguing about where curly braces should go, or whether to use tabs or spaces when you indent, the </w:t>
      </w:r>
      <w:proofErr w:type="spellStart"/>
      <w:r w:rsidRPr="00677919">
        <w:rPr>
          <w:rFonts w:ascii="Microsoft JhengHei UI" w:eastAsia="Microsoft JhengHei UI" w:hAnsi="Microsoft JhengHei UI"/>
          <w:sz w:val="24"/>
          <w:szCs w:val="24"/>
        </w:rPr>
        <w:t>fmt</w:t>
      </w:r>
      <w:proofErr w:type="spellEnd"/>
      <w:r w:rsidRPr="00677919">
        <w:rPr>
          <w:rFonts w:ascii="Microsoft JhengHei UI" w:eastAsia="Microsoft JhengHei UI" w:hAnsi="Microsoft JhengHei UI"/>
          <w:sz w:val="24"/>
          <w:szCs w:val="24"/>
        </w:rPr>
        <w:t xml:space="preserve"> tool makes these decisions moot by applying a predetermined layout to Go source code. To invoke this code formatter, type go </w:t>
      </w:r>
      <w:proofErr w:type="spellStart"/>
      <w:r w:rsidRPr="00677919">
        <w:rPr>
          <w:rFonts w:ascii="Microsoft JhengHei UI" w:eastAsia="Microsoft JhengHei UI" w:hAnsi="Microsoft JhengHei UI"/>
          <w:sz w:val="24"/>
          <w:szCs w:val="24"/>
        </w:rPr>
        <w:t>fmt</w:t>
      </w:r>
      <w:proofErr w:type="spellEnd"/>
      <w:r w:rsidRPr="00677919">
        <w:rPr>
          <w:rFonts w:ascii="Microsoft JhengHei UI" w:eastAsia="Microsoft JhengHei UI" w:hAnsi="Microsoft JhengHei UI"/>
          <w:sz w:val="24"/>
          <w:szCs w:val="24"/>
        </w:rPr>
        <w:t xml:space="preserve"> followed by a file or package specification. The </w:t>
      </w:r>
      <w:proofErr w:type="spellStart"/>
      <w:r w:rsidRPr="00677919">
        <w:rPr>
          <w:rFonts w:ascii="Microsoft JhengHei UI" w:eastAsia="Microsoft JhengHei UI" w:hAnsi="Microsoft JhengHei UI"/>
          <w:sz w:val="24"/>
          <w:szCs w:val="24"/>
        </w:rPr>
        <w:t>fmt</w:t>
      </w:r>
      <w:proofErr w:type="spellEnd"/>
      <w:r w:rsidRPr="00677919">
        <w:rPr>
          <w:rFonts w:ascii="Microsoft JhengHei UI" w:eastAsia="Microsoft JhengHei UI" w:hAnsi="Microsoft JhengHei UI"/>
          <w:sz w:val="24"/>
          <w:szCs w:val="24"/>
        </w:rPr>
        <w:t xml:space="preserve"> command will automatically format the source code </w:t>
      </w:r>
      <w:r w:rsidRPr="00677919">
        <w:rPr>
          <w:rFonts w:ascii="Microsoft JhengHei UI" w:eastAsia="Microsoft JhengHei UI" w:hAnsi="Microsoft JhengHei UI"/>
          <w:sz w:val="24"/>
          <w:szCs w:val="24"/>
        </w:rPr>
        <w:lastRenderedPageBreak/>
        <w:t>files you specify and save them.</w:t>
      </w:r>
      <w:r>
        <w:rPr>
          <w:rFonts w:ascii="Microsoft JhengHei UI" w:eastAsia="Microsoft JhengHei UI" w:hAnsi="Microsoft JhengHei UI"/>
          <w:sz w:val="24"/>
          <w:szCs w:val="24"/>
        </w:rPr>
        <w:t xml:space="preserve"> </w:t>
      </w:r>
      <w:r w:rsidRPr="00677919">
        <w:rPr>
          <w:rFonts w:ascii="Microsoft JhengHei UI" w:eastAsia="Microsoft JhengHei UI" w:hAnsi="Microsoft JhengHei UI"/>
          <w:sz w:val="24"/>
          <w:szCs w:val="24"/>
        </w:rPr>
        <w:t xml:space="preserve">Many Go developers configure their development environment to perform a go </w:t>
      </w:r>
      <w:proofErr w:type="spellStart"/>
      <w:r w:rsidRPr="00677919">
        <w:rPr>
          <w:rFonts w:ascii="Microsoft JhengHei UI" w:eastAsia="Microsoft JhengHei UI" w:hAnsi="Microsoft JhengHei UI"/>
          <w:sz w:val="24"/>
          <w:szCs w:val="24"/>
        </w:rPr>
        <w:t>fmt</w:t>
      </w:r>
      <w:proofErr w:type="spellEnd"/>
      <w:r w:rsidRPr="00677919">
        <w:rPr>
          <w:rFonts w:ascii="Microsoft JhengHei UI" w:eastAsia="Microsoft JhengHei UI" w:hAnsi="Microsoft JhengHei UI"/>
          <w:sz w:val="24"/>
          <w:szCs w:val="24"/>
        </w:rPr>
        <w:t xml:space="preserve"> on save or before committing to a code repository. Do yourself a favor and configure this right now.</w:t>
      </w:r>
    </w:p>
    <w:p w:rsidR="00677919" w:rsidRPr="00677919" w:rsidRDefault="00677919" w:rsidP="00677919">
      <w:pPr>
        <w:pStyle w:val="ListParagraph"/>
        <w:numPr>
          <w:ilvl w:val="1"/>
          <w:numId w:val="19"/>
        </w:numPr>
        <w:rPr>
          <w:rFonts w:ascii="Microsoft JhengHei UI" w:eastAsia="Microsoft JhengHei UI" w:hAnsi="Microsoft JhengHei UI"/>
          <w:sz w:val="24"/>
          <w:szCs w:val="24"/>
        </w:rPr>
      </w:pPr>
      <w:r>
        <w:rPr>
          <w:rFonts w:ascii="Microsoft JhengHei UI" w:eastAsia="Microsoft JhengHei UI" w:hAnsi="Microsoft JhengHei UI"/>
          <w:sz w:val="24"/>
          <w:szCs w:val="24"/>
        </w:rPr>
        <w:t xml:space="preserve">go documentation : </w:t>
      </w:r>
      <w:r w:rsidRPr="00677919">
        <w:rPr>
          <w:rFonts w:ascii="Microsoft JhengHei UI" w:eastAsia="Microsoft JhengHei UI" w:hAnsi="Microsoft JhengHei UI"/>
          <w:sz w:val="24"/>
          <w:szCs w:val="24"/>
        </w:rPr>
        <w:t>There’s another tool that will make your Go development process easier. Go has two ways to deliver documentation to developers. If you’re working at a command prompt, you can use the go doc command to print documentation directly to your terminal session. You can view a quick reference for a command or package without leaving your terminal</w:t>
      </w:r>
    </w:p>
    <w:p w:rsidR="00677919" w:rsidRPr="00A67AD7" w:rsidRDefault="00677919" w:rsidP="00A67AD7">
      <w:pPr>
        <w:pStyle w:val="ListParagraph"/>
        <w:numPr>
          <w:ilvl w:val="0"/>
          <w:numId w:val="19"/>
        </w:numPr>
        <w:rPr>
          <w:rFonts w:ascii="Microsoft JhengHei UI" w:eastAsia="Microsoft JhengHei UI" w:hAnsi="Microsoft JhengHei UI"/>
          <w:sz w:val="24"/>
          <w:szCs w:val="24"/>
        </w:rPr>
      </w:pPr>
      <w:r w:rsidRPr="00677919">
        <w:rPr>
          <w:rFonts w:ascii="Microsoft JhengHei UI" w:eastAsia="Microsoft JhengHei UI" w:hAnsi="Microsoft JhengHei UI"/>
          <w:sz w:val="24"/>
          <w:szCs w:val="24"/>
        </w:rPr>
        <w:t>Collaborating with other Go developers</w:t>
      </w:r>
      <w:r>
        <w:rPr>
          <w:rFonts w:ascii="Microsoft JhengHei UI" w:eastAsia="Microsoft JhengHei UI" w:hAnsi="Microsoft JhengHei UI"/>
          <w:sz w:val="24"/>
          <w:szCs w:val="24"/>
        </w:rPr>
        <w:t xml:space="preserve"> : </w:t>
      </w:r>
      <w:r w:rsidR="00A67AD7">
        <w:rPr>
          <w:rFonts w:ascii="Microsoft JhengHei UI" w:eastAsia="Microsoft JhengHei UI" w:hAnsi="Microsoft JhengHei UI"/>
          <w:sz w:val="24"/>
          <w:szCs w:val="24"/>
        </w:rPr>
        <w:t>Read in book</w:t>
      </w:r>
    </w:p>
    <w:p w:rsidR="00A67AD7" w:rsidRDefault="00A67AD7" w:rsidP="00B37DDB">
      <w:pPr>
        <w:pStyle w:val="ListParagraph"/>
        <w:numPr>
          <w:ilvl w:val="0"/>
          <w:numId w:val="19"/>
        </w:numPr>
        <w:rPr>
          <w:rFonts w:ascii="Microsoft JhengHei UI" w:eastAsia="Microsoft JhengHei UI" w:hAnsi="Microsoft JhengHei UI"/>
          <w:sz w:val="24"/>
          <w:szCs w:val="24"/>
        </w:rPr>
      </w:pPr>
      <w:r w:rsidRPr="00A67AD7">
        <w:rPr>
          <w:rFonts w:ascii="Microsoft JhengHei UI" w:eastAsia="Microsoft JhengHei UI" w:hAnsi="Microsoft JhengHei UI"/>
          <w:sz w:val="24"/>
          <w:szCs w:val="24"/>
        </w:rPr>
        <w:t>Dependency management</w:t>
      </w:r>
      <w:r>
        <w:rPr>
          <w:rFonts w:ascii="Microsoft JhengHei UI" w:eastAsia="Microsoft JhengHei UI" w:hAnsi="Microsoft JhengHei UI"/>
          <w:sz w:val="24"/>
          <w:szCs w:val="24"/>
        </w:rPr>
        <w:t xml:space="preserve"> : Read in book</w:t>
      </w:r>
    </w:p>
    <w:p w:rsidR="00B37DDB" w:rsidRDefault="00B37DDB" w:rsidP="00B37DDB">
      <w:pPr>
        <w:rPr>
          <w:rFonts w:ascii="Microsoft JhengHei UI" w:eastAsia="Microsoft JhengHei UI" w:hAnsi="Microsoft JhengHei UI"/>
          <w:sz w:val="24"/>
          <w:szCs w:val="24"/>
        </w:rPr>
      </w:pPr>
    </w:p>
    <w:p w:rsidR="00B37DDB" w:rsidRDefault="00B37DDB" w:rsidP="00B37DDB">
      <w:pPr>
        <w:spacing w:before="0" w:after="0"/>
        <w:rPr>
          <w:rFonts w:ascii="Microsoft JhengHei UI" w:eastAsia="Microsoft JhengHei UI" w:hAnsi="Microsoft JhengHei UI"/>
          <w:sz w:val="24"/>
          <w:szCs w:val="24"/>
        </w:rPr>
      </w:pPr>
      <w:r>
        <w:rPr>
          <w:rFonts w:ascii="Microsoft JhengHei UI" w:eastAsia="Microsoft JhengHei UI" w:hAnsi="Microsoft JhengHei UI"/>
          <w:sz w:val="24"/>
          <w:szCs w:val="24"/>
        </w:rPr>
        <w:t>_______________________________________________________________________________________________________</w:t>
      </w:r>
    </w:p>
    <w:p w:rsidR="00B37DDB" w:rsidRDefault="00B37DDB" w:rsidP="00B37DDB">
      <w:pPr>
        <w:spacing w:before="0" w:after="0" w:line="240" w:lineRule="auto"/>
        <w:rPr>
          <w:rFonts w:ascii="Microsoft JhengHei UI" w:eastAsia="Microsoft JhengHei UI" w:hAnsi="Microsoft JhengHei UI"/>
          <w:sz w:val="44"/>
          <w:szCs w:val="44"/>
        </w:rPr>
      </w:pPr>
      <w:r w:rsidRPr="00B37DDB">
        <w:rPr>
          <w:rFonts w:ascii="Microsoft JhengHei UI" w:eastAsia="Microsoft JhengHei UI" w:hAnsi="Microsoft JhengHei UI"/>
          <w:sz w:val="44"/>
          <w:szCs w:val="44"/>
        </w:rPr>
        <w:t>Arrays, slices, and maps</w:t>
      </w:r>
    </w:p>
    <w:p w:rsidR="00B37DDB" w:rsidRDefault="00B37DDB" w:rsidP="00B37DDB">
      <w:pPr>
        <w:spacing w:before="0" w:after="0"/>
        <w:rPr>
          <w:rFonts w:ascii="Microsoft JhengHei UI" w:eastAsia="Microsoft JhengHei UI" w:hAnsi="Microsoft JhengHei UI"/>
          <w:sz w:val="24"/>
          <w:szCs w:val="24"/>
        </w:rPr>
      </w:pPr>
      <w:r w:rsidRPr="00B37DDB">
        <w:rPr>
          <w:rFonts w:ascii="Microsoft JhengHei UI" w:eastAsia="Microsoft JhengHei UI" w:hAnsi="Microsoft JhengHei UI"/>
          <w:sz w:val="24"/>
          <w:szCs w:val="24"/>
        </w:rPr>
        <w:t>________________________________________________________</w:t>
      </w:r>
      <w:r>
        <w:rPr>
          <w:rFonts w:ascii="Microsoft JhengHei UI" w:eastAsia="Microsoft JhengHei UI" w:hAnsi="Microsoft JhengHei UI"/>
          <w:sz w:val="24"/>
          <w:szCs w:val="24"/>
        </w:rPr>
        <w:t>_______________________________________________</w:t>
      </w:r>
    </w:p>
    <w:p w:rsidR="00B37DDB" w:rsidRDefault="00B37DDB" w:rsidP="00B37DDB">
      <w:pPr>
        <w:spacing w:before="0" w:after="0"/>
        <w:rPr>
          <w:rFonts w:ascii="Microsoft JhengHei UI" w:eastAsia="Microsoft JhengHei UI" w:hAnsi="Microsoft JhengHei UI"/>
          <w:sz w:val="24"/>
          <w:szCs w:val="24"/>
        </w:rPr>
      </w:pPr>
    </w:p>
    <w:p w:rsidR="00B37DDB" w:rsidRPr="00776053" w:rsidRDefault="00E619A4" w:rsidP="00E619A4">
      <w:pPr>
        <w:pStyle w:val="ListParagraph"/>
        <w:numPr>
          <w:ilvl w:val="0"/>
          <w:numId w:val="20"/>
        </w:numPr>
        <w:spacing w:before="0" w:after="0"/>
        <w:rPr>
          <w:rFonts w:ascii="Microsoft JhengHei UI" w:eastAsia="Microsoft JhengHei UI" w:hAnsi="Microsoft JhengHei UI"/>
          <w:b/>
          <w:sz w:val="24"/>
          <w:szCs w:val="24"/>
          <w:u w:val="single"/>
        </w:rPr>
      </w:pPr>
      <w:r w:rsidRPr="00776053">
        <w:rPr>
          <w:rFonts w:ascii="Microsoft JhengHei UI" w:eastAsia="Microsoft JhengHei UI" w:hAnsi="Microsoft JhengHei UI"/>
          <w:b/>
          <w:sz w:val="24"/>
          <w:szCs w:val="24"/>
          <w:u w:val="single"/>
        </w:rPr>
        <w:t>Array internals &amp; fundamentals :</w:t>
      </w:r>
    </w:p>
    <w:p w:rsidR="00E619A4" w:rsidRPr="00E619A4" w:rsidRDefault="00E619A4" w:rsidP="00E619A4">
      <w:pPr>
        <w:pStyle w:val="ListParagraph"/>
        <w:numPr>
          <w:ilvl w:val="1"/>
          <w:numId w:val="20"/>
        </w:numPr>
        <w:spacing w:before="0" w:after="0"/>
        <w:rPr>
          <w:rFonts w:ascii="Microsoft JhengHei UI" w:eastAsia="Microsoft JhengHei UI" w:hAnsi="Microsoft JhengHei UI"/>
          <w:sz w:val="24"/>
          <w:szCs w:val="24"/>
        </w:rPr>
      </w:pPr>
      <w:r w:rsidRPr="00E619A4">
        <w:rPr>
          <w:rFonts w:ascii="Microsoft JhengHei UI" w:eastAsia="Microsoft JhengHei UI" w:hAnsi="Microsoft JhengHei UI"/>
          <w:sz w:val="24"/>
          <w:szCs w:val="24"/>
        </w:rPr>
        <w:t>An array in Go is a fixed-length data type that contains a contiguous block of elements of the same type. This could be a built-in type such as integers and strings, or it can be a struct type.</w:t>
      </w:r>
    </w:p>
    <w:p w:rsidR="00E619A4" w:rsidRPr="00E619A4" w:rsidRDefault="00E619A4" w:rsidP="00E619A4">
      <w:pPr>
        <w:pStyle w:val="ListParagraph"/>
        <w:numPr>
          <w:ilvl w:val="1"/>
          <w:numId w:val="20"/>
        </w:numPr>
        <w:spacing w:before="0" w:after="0"/>
        <w:rPr>
          <w:rFonts w:ascii="Microsoft JhengHei UI" w:eastAsia="Microsoft JhengHei UI" w:hAnsi="Microsoft JhengHei UI"/>
          <w:sz w:val="24"/>
          <w:szCs w:val="24"/>
        </w:rPr>
      </w:pPr>
      <w:r w:rsidRPr="00E619A4">
        <w:rPr>
          <w:rFonts w:ascii="Microsoft JhengHei UI" w:eastAsia="Microsoft JhengHei UI" w:hAnsi="Microsoft JhengHei UI"/>
          <w:sz w:val="24"/>
          <w:szCs w:val="24"/>
        </w:rPr>
        <w:t xml:space="preserve">An array is declared by specifying the type of data to be stored and the total number of elements required, also known as the array’s length. </w:t>
      </w:r>
      <w:proofErr w:type="spellStart"/>
      <w:r w:rsidRPr="00E619A4">
        <w:rPr>
          <w:rFonts w:ascii="Microsoft JhengHei UI" w:eastAsia="Microsoft JhengHei UI" w:hAnsi="Microsoft JhengHei UI"/>
          <w:sz w:val="24"/>
          <w:szCs w:val="24"/>
        </w:rPr>
        <w:t>eg</w:t>
      </w:r>
      <w:proofErr w:type="spellEnd"/>
      <w:r w:rsidRPr="00E619A4">
        <w:rPr>
          <w:rFonts w:ascii="Microsoft JhengHei UI" w:eastAsia="Microsoft JhengHei UI" w:hAnsi="Microsoft JhengHei UI"/>
          <w:sz w:val="24"/>
          <w:szCs w:val="24"/>
        </w:rPr>
        <w:t xml:space="preserve">, </w:t>
      </w:r>
      <w:proofErr w:type="spellStart"/>
      <w:r w:rsidRPr="00605A21">
        <w:rPr>
          <w:rFonts w:ascii="Consolas" w:eastAsia="Microsoft JhengHei UI" w:hAnsi="Consolas"/>
          <w:i/>
          <w:color w:val="7030A0"/>
          <w:sz w:val="24"/>
          <w:szCs w:val="24"/>
        </w:rPr>
        <w:t>var</w:t>
      </w:r>
      <w:proofErr w:type="spellEnd"/>
      <w:r w:rsidRPr="00605A21">
        <w:rPr>
          <w:rFonts w:ascii="Consolas" w:eastAsia="Microsoft JhengHei UI" w:hAnsi="Consolas"/>
          <w:i/>
          <w:color w:val="7030A0"/>
          <w:sz w:val="24"/>
          <w:szCs w:val="24"/>
        </w:rPr>
        <w:t xml:space="preserve"> array [5]</w:t>
      </w:r>
      <w:proofErr w:type="spellStart"/>
      <w:r w:rsidRPr="00605A21">
        <w:rPr>
          <w:rFonts w:ascii="Consolas" w:eastAsia="Microsoft JhengHei UI" w:hAnsi="Consolas"/>
          <w:i/>
          <w:color w:val="7030A0"/>
          <w:sz w:val="24"/>
          <w:szCs w:val="24"/>
        </w:rPr>
        <w:t>int</w:t>
      </w:r>
      <w:proofErr w:type="spellEnd"/>
    </w:p>
    <w:p w:rsidR="00E619A4" w:rsidRPr="00E619A4" w:rsidRDefault="00E619A4" w:rsidP="00E619A4">
      <w:pPr>
        <w:pStyle w:val="ListParagraph"/>
        <w:numPr>
          <w:ilvl w:val="1"/>
          <w:numId w:val="20"/>
        </w:numPr>
        <w:spacing w:before="0" w:after="0"/>
        <w:rPr>
          <w:rFonts w:ascii="Microsoft JhengHei UI" w:eastAsia="Microsoft JhengHei UI" w:hAnsi="Microsoft JhengHei UI"/>
          <w:sz w:val="24"/>
          <w:szCs w:val="24"/>
        </w:rPr>
      </w:pPr>
      <w:r w:rsidRPr="00E619A4">
        <w:rPr>
          <w:rFonts w:ascii="Microsoft JhengHei UI" w:eastAsia="Microsoft JhengHei UI" w:hAnsi="Microsoft JhengHei UI"/>
          <w:sz w:val="24"/>
          <w:szCs w:val="24"/>
        </w:rPr>
        <w:t>Once an array is declared, neither the type of data being stored nor its length can be</w:t>
      </w:r>
      <w:r w:rsidR="002F2FA6">
        <w:rPr>
          <w:rFonts w:ascii="Microsoft JhengHei UI" w:eastAsia="Microsoft JhengHei UI" w:hAnsi="Microsoft JhengHei UI"/>
          <w:sz w:val="24"/>
          <w:szCs w:val="24"/>
        </w:rPr>
        <w:t xml:space="preserve"> </w:t>
      </w:r>
      <w:r w:rsidRPr="00E619A4">
        <w:rPr>
          <w:rFonts w:ascii="Microsoft JhengHei UI" w:eastAsia="Microsoft JhengHei UI" w:hAnsi="Microsoft JhengHei UI"/>
          <w:sz w:val="24"/>
          <w:szCs w:val="24"/>
        </w:rPr>
        <w:t>changed. If you need more elements, you need to create a new array with the length needed and then copy the values from one array to the other.</w:t>
      </w:r>
    </w:p>
    <w:p w:rsidR="00E619A4" w:rsidRPr="00E619A4" w:rsidRDefault="00E619A4" w:rsidP="00E619A4">
      <w:pPr>
        <w:pStyle w:val="ListParagraph"/>
        <w:numPr>
          <w:ilvl w:val="1"/>
          <w:numId w:val="20"/>
        </w:numPr>
        <w:spacing w:before="0" w:after="0"/>
        <w:rPr>
          <w:rFonts w:ascii="Microsoft JhengHei UI" w:eastAsia="Microsoft JhengHei UI" w:hAnsi="Microsoft JhengHei UI"/>
          <w:sz w:val="24"/>
          <w:szCs w:val="24"/>
        </w:rPr>
      </w:pPr>
      <w:r w:rsidRPr="00E619A4">
        <w:rPr>
          <w:rFonts w:ascii="Microsoft JhengHei UI" w:eastAsia="Microsoft JhengHei UI" w:hAnsi="Microsoft JhengHei UI"/>
          <w:sz w:val="24"/>
          <w:szCs w:val="24"/>
        </w:rPr>
        <w:t>When variables in Go are declared, they’re always initialized to their zero value for their respective type, and arrays are no different. When an array is initialized, each individual element that belongs to the array is initialized to its zero value</w:t>
      </w:r>
    </w:p>
    <w:p w:rsidR="002F2FA6" w:rsidRDefault="00E619A4" w:rsidP="00E619A4">
      <w:pPr>
        <w:pStyle w:val="ListParagraph"/>
        <w:numPr>
          <w:ilvl w:val="1"/>
          <w:numId w:val="20"/>
        </w:numPr>
        <w:spacing w:before="0" w:after="0"/>
        <w:rPr>
          <w:rFonts w:ascii="Microsoft JhengHei UI" w:eastAsia="Microsoft JhengHei UI" w:hAnsi="Microsoft JhengHei UI"/>
          <w:sz w:val="24"/>
          <w:szCs w:val="24"/>
        </w:rPr>
      </w:pPr>
      <w:r w:rsidRPr="00E619A4">
        <w:rPr>
          <w:rFonts w:ascii="Microsoft JhengHei UI" w:eastAsia="Microsoft JhengHei UI" w:hAnsi="Microsoft JhengHei UI"/>
          <w:sz w:val="24"/>
          <w:szCs w:val="24"/>
        </w:rPr>
        <w:lastRenderedPageBreak/>
        <w:t xml:space="preserve">When variables in Go are declared, they’re always initialized to their zero value for their respective type, and arrays are no different. When an array is initialized, each individual element that belongs to the array is initialized to its zero value. </w:t>
      </w:r>
      <w:proofErr w:type="spellStart"/>
      <w:r w:rsidRPr="00E619A4">
        <w:rPr>
          <w:rFonts w:ascii="Microsoft JhengHei UI" w:eastAsia="Microsoft JhengHei UI" w:hAnsi="Microsoft JhengHei UI"/>
          <w:sz w:val="24"/>
          <w:szCs w:val="24"/>
        </w:rPr>
        <w:t>eg</w:t>
      </w:r>
      <w:proofErr w:type="spellEnd"/>
      <w:r w:rsidRPr="00E619A4">
        <w:rPr>
          <w:rFonts w:ascii="Microsoft JhengHei UI" w:eastAsia="Microsoft JhengHei UI" w:hAnsi="Microsoft JhengHei UI"/>
          <w:sz w:val="24"/>
          <w:szCs w:val="24"/>
        </w:rPr>
        <w:t xml:space="preserve"> </w:t>
      </w:r>
    </w:p>
    <w:p w:rsidR="002F2FA6" w:rsidRDefault="00E619A4" w:rsidP="002F2FA6">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2F2FA6">
        <w:rPr>
          <w:rFonts w:ascii="Consolas" w:eastAsia="Microsoft JhengHei UI" w:hAnsi="Consolas"/>
          <w:i/>
          <w:color w:val="7030A0"/>
          <w:sz w:val="24"/>
          <w:szCs w:val="24"/>
        </w:rPr>
        <w:t>array := [5]</w:t>
      </w:r>
      <w:proofErr w:type="spellStart"/>
      <w:r w:rsidRPr="002F2FA6">
        <w:rPr>
          <w:rFonts w:ascii="Consolas" w:eastAsia="Microsoft JhengHei UI" w:hAnsi="Consolas"/>
          <w:i/>
          <w:color w:val="7030A0"/>
          <w:sz w:val="24"/>
          <w:szCs w:val="24"/>
        </w:rPr>
        <w:t>int</w:t>
      </w:r>
      <w:proofErr w:type="spellEnd"/>
      <w:r w:rsidRPr="002F2FA6">
        <w:rPr>
          <w:rFonts w:ascii="Consolas" w:eastAsia="Microsoft JhengHei UI" w:hAnsi="Consolas"/>
          <w:i/>
          <w:color w:val="7030A0"/>
          <w:sz w:val="24"/>
          <w:szCs w:val="24"/>
        </w:rPr>
        <w:t xml:space="preserve">{10, 20, 30, 40, 50}, </w:t>
      </w:r>
    </w:p>
    <w:p w:rsidR="002F2FA6" w:rsidRDefault="00E619A4" w:rsidP="002F2FA6">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2F2FA6">
        <w:rPr>
          <w:rFonts w:ascii="Consolas" w:eastAsia="Microsoft JhengHei UI" w:hAnsi="Consolas"/>
          <w:i/>
          <w:color w:val="7030A0"/>
          <w:sz w:val="24"/>
          <w:szCs w:val="24"/>
        </w:rPr>
        <w:t>array := [...]</w:t>
      </w:r>
      <w:proofErr w:type="spellStart"/>
      <w:r w:rsidRPr="002F2FA6">
        <w:rPr>
          <w:rFonts w:ascii="Consolas" w:eastAsia="Microsoft JhengHei UI" w:hAnsi="Consolas"/>
          <w:i/>
          <w:color w:val="7030A0"/>
          <w:sz w:val="24"/>
          <w:szCs w:val="24"/>
        </w:rPr>
        <w:t>int</w:t>
      </w:r>
      <w:proofErr w:type="spellEnd"/>
      <w:r w:rsidRPr="002F2FA6">
        <w:rPr>
          <w:rFonts w:ascii="Consolas" w:eastAsia="Microsoft JhengHei UI" w:hAnsi="Consolas"/>
          <w:i/>
          <w:color w:val="7030A0"/>
          <w:sz w:val="24"/>
          <w:szCs w:val="24"/>
        </w:rPr>
        <w:t xml:space="preserve">{10, 20, 30, 40, 50}, </w:t>
      </w:r>
    </w:p>
    <w:p w:rsidR="00E619A4" w:rsidRPr="00E619A4" w:rsidRDefault="00E619A4" w:rsidP="002F2FA6">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sz w:val="24"/>
          <w:szCs w:val="24"/>
        </w:rPr>
      </w:pPr>
      <w:r w:rsidRPr="002F2FA6">
        <w:rPr>
          <w:rFonts w:ascii="Consolas" w:eastAsia="Microsoft JhengHei UI" w:hAnsi="Consolas"/>
          <w:i/>
          <w:color w:val="7030A0"/>
          <w:sz w:val="24"/>
          <w:szCs w:val="24"/>
        </w:rPr>
        <w:t>array := [5]</w:t>
      </w:r>
      <w:proofErr w:type="spellStart"/>
      <w:r w:rsidRPr="002F2FA6">
        <w:rPr>
          <w:rFonts w:ascii="Consolas" w:eastAsia="Microsoft JhengHei UI" w:hAnsi="Consolas"/>
          <w:i/>
          <w:color w:val="7030A0"/>
          <w:sz w:val="24"/>
          <w:szCs w:val="24"/>
        </w:rPr>
        <w:t>int</w:t>
      </w:r>
      <w:proofErr w:type="spellEnd"/>
      <w:r w:rsidRPr="002F2FA6">
        <w:rPr>
          <w:rFonts w:ascii="Consolas" w:eastAsia="Microsoft JhengHei UI" w:hAnsi="Consolas"/>
          <w:i/>
          <w:color w:val="7030A0"/>
          <w:sz w:val="24"/>
          <w:szCs w:val="24"/>
        </w:rPr>
        <w:t>{1: 10, 2: 20}</w:t>
      </w:r>
      <w:r w:rsidR="002F2FA6">
        <w:rPr>
          <w:rFonts w:ascii="Microsoft JhengHei UI" w:eastAsia="Microsoft JhengHei UI" w:hAnsi="Microsoft JhengHei UI"/>
          <w:sz w:val="24"/>
          <w:szCs w:val="24"/>
        </w:rPr>
        <w:t xml:space="preserve">, </w:t>
      </w:r>
    </w:p>
    <w:p w:rsidR="00E619A4" w:rsidRPr="00E619A4" w:rsidRDefault="00E619A4" w:rsidP="00E619A4">
      <w:pPr>
        <w:pStyle w:val="ListParagraph"/>
        <w:numPr>
          <w:ilvl w:val="1"/>
          <w:numId w:val="20"/>
        </w:numPr>
        <w:spacing w:before="0" w:after="0"/>
        <w:rPr>
          <w:rFonts w:ascii="Microsoft JhengHei UI" w:eastAsia="Microsoft JhengHei UI" w:hAnsi="Microsoft JhengHei UI"/>
          <w:sz w:val="24"/>
          <w:szCs w:val="24"/>
        </w:rPr>
      </w:pPr>
      <w:r w:rsidRPr="00E619A4">
        <w:rPr>
          <w:rFonts w:ascii="Microsoft JhengHei UI" w:eastAsia="Microsoft JhengHei UI" w:hAnsi="Microsoft JhengHei UI"/>
          <w:sz w:val="24"/>
          <w:szCs w:val="24"/>
        </w:rPr>
        <w:t>To access an individual element, use the [ ] operator.</w:t>
      </w:r>
    </w:p>
    <w:p w:rsidR="00E619A4" w:rsidRDefault="00E619A4" w:rsidP="00E619A4">
      <w:pPr>
        <w:pStyle w:val="ListParagraph"/>
        <w:numPr>
          <w:ilvl w:val="1"/>
          <w:numId w:val="20"/>
        </w:numPr>
        <w:spacing w:before="0" w:after="0"/>
        <w:rPr>
          <w:rFonts w:ascii="Microsoft JhengHei UI" w:eastAsia="Microsoft JhengHei UI" w:hAnsi="Microsoft JhengHei UI"/>
          <w:sz w:val="24"/>
          <w:szCs w:val="24"/>
        </w:rPr>
      </w:pPr>
      <w:r w:rsidRPr="00E619A4">
        <w:rPr>
          <w:rFonts w:ascii="Microsoft JhengHei UI" w:eastAsia="Microsoft JhengHei UI" w:hAnsi="Microsoft JhengHei UI"/>
          <w:sz w:val="24"/>
          <w:szCs w:val="24"/>
        </w:rPr>
        <w:t>You can have an array of pointers,</w:t>
      </w:r>
    </w:p>
    <w:p w:rsidR="00605A21" w:rsidRPr="00605A21" w:rsidRDefault="00605A21" w:rsidP="00605A21">
      <w:pPr>
        <w:pBdr>
          <w:top w:val="single" w:sz="4" w:space="1" w:color="auto"/>
          <w:left w:val="single" w:sz="4" w:space="4" w:color="auto"/>
          <w:bottom w:val="single" w:sz="4" w:space="1" w:color="auto"/>
          <w:right w:val="single" w:sz="4" w:space="4" w:color="auto"/>
        </w:pBdr>
        <w:spacing w:before="0" w:after="0"/>
        <w:ind w:left="2160" w:firstLine="720"/>
        <w:rPr>
          <w:rFonts w:ascii="Consolas" w:eastAsia="Microsoft JhengHei UI" w:hAnsi="Consolas"/>
          <w:i/>
          <w:color w:val="7030A0"/>
          <w:sz w:val="24"/>
          <w:szCs w:val="24"/>
        </w:rPr>
      </w:pPr>
      <w:r w:rsidRPr="00605A21">
        <w:rPr>
          <w:rFonts w:ascii="Consolas" w:eastAsia="Microsoft JhengHei UI" w:hAnsi="Consolas"/>
          <w:i/>
          <w:color w:val="7030A0"/>
          <w:sz w:val="24"/>
          <w:szCs w:val="24"/>
        </w:rPr>
        <w:t>array := [5]*</w:t>
      </w:r>
      <w:proofErr w:type="spellStart"/>
      <w:r w:rsidRPr="00605A21">
        <w:rPr>
          <w:rFonts w:ascii="Consolas" w:eastAsia="Microsoft JhengHei UI" w:hAnsi="Consolas"/>
          <w:i/>
          <w:color w:val="7030A0"/>
          <w:sz w:val="24"/>
          <w:szCs w:val="24"/>
        </w:rPr>
        <w:t>int</w:t>
      </w:r>
      <w:proofErr w:type="spellEnd"/>
      <w:r w:rsidRPr="00605A21">
        <w:rPr>
          <w:rFonts w:ascii="Consolas" w:eastAsia="Microsoft JhengHei UI" w:hAnsi="Consolas"/>
          <w:i/>
          <w:color w:val="7030A0"/>
          <w:sz w:val="24"/>
          <w:szCs w:val="24"/>
        </w:rPr>
        <w:t xml:space="preserve"> {0: new(</w:t>
      </w:r>
      <w:proofErr w:type="spellStart"/>
      <w:r w:rsidRPr="00605A21">
        <w:rPr>
          <w:rFonts w:ascii="Consolas" w:eastAsia="Microsoft JhengHei UI" w:hAnsi="Consolas"/>
          <w:i/>
          <w:color w:val="7030A0"/>
          <w:sz w:val="24"/>
          <w:szCs w:val="24"/>
        </w:rPr>
        <w:t>int</w:t>
      </w:r>
      <w:proofErr w:type="spellEnd"/>
      <w:r w:rsidRPr="00605A21">
        <w:rPr>
          <w:rFonts w:ascii="Consolas" w:eastAsia="Microsoft JhengHei UI" w:hAnsi="Consolas"/>
          <w:i/>
          <w:color w:val="7030A0"/>
          <w:sz w:val="24"/>
          <w:szCs w:val="24"/>
        </w:rPr>
        <w:t>), 1: new(</w:t>
      </w:r>
      <w:proofErr w:type="spellStart"/>
      <w:r w:rsidRPr="00605A21">
        <w:rPr>
          <w:rFonts w:ascii="Consolas" w:eastAsia="Microsoft JhengHei UI" w:hAnsi="Consolas"/>
          <w:i/>
          <w:color w:val="7030A0"/>
          <w:sz w:val="24"/>
          <w:szCs w:val="24"/>
        </w:rPr>
        <w:t>int</w:t>
      </w:r>
      <w:proofErr w:type="spellEnd"/>
      <w:r w:rsidRPr="00605A21">
        <w:rPr>
          <w:rFonts w:ascii="Consolas" w:eastAsia="Microsoft JhengHei UI" w:hAnsi="Consolas"/>
          <w:i/>
          <w:color w:val="7030A0"/>
          <w:sz w:val="24"/>
          <w:szCs w:val="24"/>
        </w:rPr>
        <w:t>)}</w:t>
      </w:r>
    </w:p>
    <w:p w:rsidR="00605A21" w:rsidRPr="00605A21" w:rsidRDefault="00605A21" w:rsidP="00605A21">
      <w:pPr>
        <w:pBdr>
          <w:top w:val="single" w:sz="4" w:space="1" w:color="auto"/>
          <w:left w:val="single" w:sz="4" w:space="4" w:color="auto"/>
          <w:bottom w:val="single" w:sz="4" w:space="1" w:color="auto"/>
          <w:right w:val="single" w:sz="4" w:space="4" w:color="auto"/>
        </w:pBdr>
        <w:spacing w:before="0" w:after="0"/>
        <w:ind w:left="2160" w:firstLine="720"/>
        <w:rPr>
          <w:rFonts w:ascii="Consolas" w:eastAsia="Microsoft JhengHei UI" w:hAnsi="Consolas"/>
          <w:i/>
          <w:color w:val="7030A0"/>
          <w:sz w:val="24"/>
          <w:szCs w:val="24"/>
        </w:rPr>
      </w:pPr>
      <w:r w:rsidRPr="00605A21">
        <w:rPr>
          <w:rFonts w:ascii="Consolas" w:eastAsia="Microsoft JhengHei UI" w:hAnsi="Consolas"/>
          <w:i/>
          <w:color w:val="7030A0"/>
          <w:sz w:val="24"/>
          <w:szCs w:val="24"/>
        </w:rPr>
        <w:t>*array[0] = 10</w:t>
      </w:r>
    </w:p>
    <w:p w:rsidR="00605A21" w:rsidRPr="00605A21" w:rsidRDefault="00605A21" w:rsidP="00605A21">
      <w:pPr>
        <w:pBdr>
          <w:top w:val="single" w:sz="4" w:space="1" w:color="auto"/>
          <w:left w:val="single" w:sz="4" w:space="4" w:color="auto"/>
          <w:bottom w:val="single" w:sz="4" w:space="1" w:color="auto"/>
          <w:right w:val="single" w:sz="4" w:space="4" w:color="auto"/>
        </w:pBdr>
        <w:spacing w:before="0" w:after="0"/>
        <w:ind w:left="2160" w:firstLine="720"/>
        <w:rPr>
          <w:rFonts w:ascii="Consolas" w:eastAsia="Microsoft JhengHei UI" w:hAnsi="Consolas"/>
          <w:i/>
          <w:color w:val="7030A0"/>
          <w:sz w:val="24"/>
          <w:szCs w:val="24"/>
        </w:rPr>
      </w:pPr>
      <w:r w:rsidRPr="00605A21">
        <w:rPr>
          <w:rFonts w:ascii="Consolas" w:eastAsia="Microsoft JhengHei UI" w:hAnsi="Consolas"/>
          <w:i/>
          <w:color w:val="7030A0"/>
          <w:sz w:val="24"/>
          <w:szCs w:val="24"/>
        </w:rPr>
        <w:t>*array[1] = 20</w:t>
      </w:r>
    </w:p>
    <w:p w:rsidR="00605A21" w:rsidRPr="00605A21" w:rsidRDefault="00605A21" w:rsidP="00605A21">
      <w:pPr>
        <w:pStyle w:val="ListParagraph"/>
        <w:numPr>
          <w:ilvl w:val="1"/>
          <w:numId w:val="20"/>
        </w:numPr>
        <w:spacing w:before="0" w:after="0"/>
        <w:rPr>
          <w:rFonts w:ascii="Microsoft JhengHei UI" w:eastAsia="Microsoft JhengHei UI" w:hAnsi="Microsoft JhengHei UI"/>
          <w:sz w:val="24"/>
          <w:szCs w:val="24"/>
        </w:rPr>
      </w:pPr>
      <w:r w:rsidRPr="00605A21">
        <w:rPr>
          <w:rFonts w:ascii="Microsoft JhengHei UI" w:eastAsia="Microsoft JhengHei UI" w:hAnsi="Microsoft JhengHei UI"/>
          <w:sz w:val="24"/>
          <w:szCs w:val="24"/>
        </w:rPr>
        <w:t>An array is a value in Go. This means you can use it in an assignment operation. The variable name denotes the entire array and, therefore, an array can be assigned to other arrays of the same type. Only arrays of the same type can be assigned.</w:t>
      </w:r>
    </w:p>
    <w:p w:rsidR="00605A21" w:rsidRPr="002F2FA6" w:rsidRDefault="00605A21" w:rsidP="002F2FA6">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proofErr w:type="spellStart"/>
      <w:r w:rsidRPr="002F2FA6">
        <w:rPr>
          <w:rFonts w:ascii="Consolas" w:eastAsia="Microsoft JhengHei UI" w:hAnsi="Consolas"/>
          <w:i/>
          <w:color w:val="7030A0"/>
          <w:sz w:val="24"/>
          <w:szCs w:val="24"/>
        </w:rPr>
        <w:t>var</w:t>
      </w:r>
      <w:proofErr w:type="spellEnd"/>
      <w:r w:rsidRPr="002F2FA6">
        <w:rPr>
          <w:rFonts w:ascii="Consolas" w:eastAsia="Microsoft JhengHei UI" w:hAnsi="Consolas"/>
          <w:i/>
          <w:color w:val="7030A0"/>
          <w:sz w:val="24"/>
          <w:szCs w:val="24"/>
        </w:rPr>
        <w:t xml:space="preserve"> array1 [5]string</w:t>
      </w:r>
    </w:p>
    <w:p w:rsidR="00605A21" w:rsidRPr="002F2FA6" w:rsidRDefault="00605A21" w:rsidP="002F2FA6">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2F2FA6">
        <w:rPr>
          <w:rFonts w:ascii="Consolas" w:eastAsia="Microsoft JhengHei UI" w:hAnsi="Consolas"/>
          <w:i/>
          <w:color w:val="7030A0"/>
          <w:sz w:val="24"/>
          <w:szCs w:val="24"/>
        </w:rPr>
        <w:t>array2 := [5]string{"Red", "Blue", "Green", "Yellow", "Pink"}</w:t>
      </w:r>
    </w:p>
    <w:p w:rsidR="00605A21" w:rsidRPr="002F2FA6" w:rsidRDefault="00605A21" w:rsidP="002F2FA6">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2F2FA6">
        <w:rPr>
          <w:rFonts w:ascii="Consolas" w:eastAsia="Microsoft JhengHei UI" w:hAnsi="Consolas"/>
          <w:i/>
          <w:color w:val="7030A0"/>
          <w:sz w:val="24"/>
          <w:szCs w:val="24"/>
        </w:rPr>
        <w:t>// Copy the values from array2 into array1.</w:t>
      </w:r>
    </w:p>
    <w:p w:rsidR="00605A21" w:rsidRPr="00605A21" w:rsidRDefault="00605A21" w:rsidP="002F2FA6">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sz w:val="24"/>
          <w:szCs w:val="24"/>
        </w:rPr>
      </w:pPr>
      <w:r w:rsidRPr="002F2FA6">
        <w:rPr>
          <w:rFonts w:ascii="Consolas" w:eastAsia="Microsoft JhengHei UI" w:hAnsi="Consolas"/>
          <w:i/>
          <w:color w:val="7030A0"/>
          <w:sz w:val="24"/>
          <w:szCs w:val="24"/>
        </w:rPr>
        <w:t>array1 = array2</w:t>
      </w:r>
    </w:p>
    <w:p w:rsidR="00605A21" w:rsidRPr="00605A21" w:rsidRDefault="00605A21" w:rsidP="00605A21">
      <w:pPr>
        <w:pStyle w:val="ListParagraph"/>
        <w:numPr>
          <w:ilvl w:val="1"/>
          <w:numId w:val="20"/>
        </w:numPr>
        <w:spacing w:before="0" w:after="0"/>
        <w:rPr>
          <w:rFonts w:ascii="Microsoft JhengHei UI" w:eastAsia="Microsoft JhengHei UI" w:hAnsi="Microsoft JhengHei UI"/>
          <w:sz w:val="24"/>
          <w:szCs w:val="24"/>
        </w:rPr>
      </w:pPr>
      <w:r w:rsidRPr="00605A21">
        <w:rPr>
          <w:rFonts w:ascii="Microsoft JhengHei UI" w:eastAsia="Microsoft JhengHei UI" w:hAnsi="Microsoft JhengHei UI"/>
          <w:sz w:val="24"/>
          <w:szCs w:val="24"/>
        </w:rPr>
        <w:t>The type of an array variable includes both the length and the type of data that can be stored in each element. Only arrays of the same type can be assigned</w:t>
      </w:r>
    </w:p>
    <w:p w:rsidR="00605A21" w:rsidRPr="002F2FA6" w:rsidRDefault="00605A21" w:rsidP="002F2FA6">
      <w:pPr>
        <w:pStyle w:val="ListParagraph"/>
        <w:pBdr>
          <w:top w:val="single" w:sz="4" w:space="1" w:color="auto"/>
          <w:left w:val="single" w:sz="4" w:space="4" w:color="auto"/>
          <w:bottom w:val="single" w:sz="4" w:space="1" w:color="auto"/>
          <w:right w:val="single" w:sz="4" w:space="4" w:color="auto"/>
        </w:pBdr>
        <w:spacing w:before="0" w:after="0"/>
        <w:ind w:left="2160"/>
        <w:rPr>
          <w:rFonts w:asciiTheme="majorHAnsi" w:eastAsia="Microsoft JhengHei UI" w:hAnsiTheme="majorHAnsi"/>
          <w:i/>
          <w:color w:val="7030A0"/>
          <w:sz w:val="24"/>
          <w:szCs w:val="24"/>
        </w:rPr>
      </w:pPr>
      <w:proofErr w:type="spellStart"/>
      <w:r w:rsidRPr="002F2FA6">
        <w:rPr>
          <w:rFonts w:asciiTheme="majorHAnsi" w:eastAsia="Microsoft JhengHei UI" w:hAnsiTheme="majorHAnsi"/>
          <w:i/>
          <w:color w:val="7030A0"/>
          <w:sz w:val="24"/>
          <w:szCs w:val="24"/>
        </w:rPr>
        <w:t>var</w:t>
      </w:r>
      <w:proofErr w:type="spellEnd"/>
      <w:r w:rsidRPr="002F2FA6">
        <w:rPr>
          <w:rFonts w:asciiTheme="majorHAnsi" w:eastAsia="Microsoft JhengHei UI" w:hAnsiTheme="majorHAnsi"/>
          <w:i/>
          <w:color w:val="7030A0"/>
          <w:sz w:val="24"/>
          <w:szCs w:val="24"/>
        </w:rPr>
        <w:t xml:space="preserve"> array1 [4]</w:t>
      </w:r>
      <w:r w:rsidR="002F2FA6">
        <w:rPr>
          <w:rFonts w:asciiTheme="majorHAnsi" w:eastAsia="Microsoft JhengHei UI" w:hAnsiTheme="majorHAnsi"/>
          <w:i/>
          <w:color w:val="7030A0"/>
          <w:sz w:val="24"/>
          <w:szCs w:val="24"/>
        </w:rPr>
        <w:t xml:space="preserve"> </w:t>
      </w:r>
      <w:r w:rsidRPr="002F2FA6">
        <w:rPr>
          <w:rFonts w:asciiTheme="majorHAnsi" w:eastAsia="Microsoft JhengHei UI" w:hAnsiTheme="majorHAnsi"/>
          <w:i/>
          <w:color w:val="7030A0"/>
          <w:sz w:val="24"/>
          <w:szCs w:val="24"/>
        </w:rPr>
        <w:t>string</w:t>
      </w:r>
    </w:p>
    <w:p w:rsidR="00605A21" w:rsidRPr="002F2FA6" w:rsidRDefault="00605A21" w:rsidP="002F2FA6">
      <w:pPr>
        <w:pStyle w:val="ListParagraph"/>
        <w:pBdr>
          <w:top w:val="single" w:sz="4" w:space="1" w:color="auto"/>
          <w:left w:val="single" w:sz="4" w:space="4" w:color="auto"/>
          <w:bottom w:val="single" w:sz="4" w:space="1" w:color="auto"/>
          <w:right w:val="single" w:sz="4" w:space="4" w:color="auto"/>
        </w:pBdr>
        <w:spacing w:before="0" w:after="0"/>
        <w:ind w:left="2160"/>
        <w:rPr>
          <w:rFonts w:asciiTheme="majorHAnsi" w:eastAsia="Microsoft JhengHei UI" w:hAnsiTheme="majorHAnsi"/>
          <w:i/>
          <w:color w:val="7030A0"/>
          <w:sz w:val="24"/>
          <w:szCs w:val="24"/>
        </w:rPr>
      </w:pPr>
      <w:r w:rsidRPr="002F2FA6">
        <w:rPr>
          <w:rFonts w:asciiTheme="majorHAnsi" w:eastAsia="Microsoft JhengHei UI" w:hAnsiTheme="majorHAnsi"/>
          <w:i/>
          <w:color w:val="7030A0"/>
          <w:sz w:val="24"/>
          <w:szCs w:val="24"/>
        </w:rPr>
        <w:t>array2 := [5]</w:t>
      </w:r>
      <w:r w:rsidR="002F2FA6">
        <w:rPr>
          <w:rFonts w:asciiTheme="majorHAnsi" w:eastAsia="Microsoft JhengHei UI" w:hAnsiTheme="majorHAnsi"/>
          <w:i/>
          <w:color w:val="7030A0"/>
          <w:sz w:val="24"/>
          <w:szCs w:val="24"/>
        </w:rPr>
        <w:t xml:space="preserve"> </w:t>
      </w:r>
      <w:r w:rsidRPr="002F2FA6">
        <w:rPr>
          <w:rFonts w:asciiTheme="majorHAnsi" w:eastAsia="Microsoft JhengHei UI" w:hAnsiTheme="majorHAnsi"/>
          <w:i/>
          <w:color w:val="7030A0"/>
          <w:sz w:val="24"/>
          <w:szCs w:val="24"/>
        </w:rPr>
        <w:t>string</w:t>
      </w:r>
      <w:r w:rsidR="002F2FA6">
        <w:rPr>
          <w:rFonts w:asciiTheme="majorHAnsi" w:eastAsia="Microsoft JhengHei UI" w:hAnsiTheme="majorHAnsi"/>
          <w:i/>
          <w:color w:val="7030A0"/>
          <w:sz w:val="24"/>
          <w:szCs w:val="24"/>
        </w:rPr>
        <w:t xml:space="preserve"> </w:t>
      </w:r>
      <w:r w:rsidRPr="002F2FA6">
        <w:rPr>
          <w:rFonts w:asciiTheme="majorHAnsi" w:eastAsia="Microsoft JhengHei UI" w:hAnsiTheme="majorHAnsi"/>
          <w:i/>
          <w:color w:val="7030A0"/>
          <w:sz w:val="24"/>
          <w:szCs w:val="24"/>
        </w:rPr>
        <w:t>{"Red", "Blue", "Green", "Yellow", "Pink"}</w:t>
      </w:r>
    </w:p>
    <w:p w:rsidR="002F2FA6" w:rsidRDefault="00605A21" w:rsidP="002F2FA6">
      <w:pPr>
        <w:pStyle w:val="ListParagraph"/>
        <w:pBdr>
          <w:top w:val="single" w:sz="4" w:space="1" w:color="auto"/>
          <w:left w:val="single" w:sz="4" w:space="4" w:color="auto"/>
          <w:bottom w:val="single" w:sz="4" w:space="1" w:color="auto"/>
          <w:right w:val="single" w:sz="4" w:space="4" w:color="auto"/>
        </w:pBdr>
        <w:spacing w:before="0" w:after="0"/>
        <w:ind w:left="2160"/>
        <w:rPr>
          <w:rFonts w:asciiTheme="majorHAnsi" w:eastAsia="Microsoft JhengHei UI" w:hAnsiTheme="majorHAnsi"/>
          <w:i/>
          <w:color w:val="7030A0"/>
          <w:sz w:val="24"/>
          <w:szCs w:val="24"/>
        </w:rPr>
      </w:pPr>
      <w:r w:rsidRPr="002F2FA6">
        <w:rPr>
          <w:rFonts w:asciiTheme="majorHAnsi" w:eastAsia="Microsoft JhengHei UI" w:hAnsiTheme="majorHAnsi"/>
          <w:i/>
          <w:color w:val="7030A0"/>
          <w:sz w:val="24"/>
          <w:szCs w:val="24"/>
        </w:rPr>
        <w:t xml:space="preserve">array1 = array2 </w:t>
      </w:r>
    </w:p>
    <w:p w:rsidR="00605A21" w:rsidRPr="002F2FA6" w:rsidRDefault="00605A21" w:rsidP="002F2FA6">
      <w:pPr>
        <w:pStyle w:val="ListParagraph"/>
        <w:pBdr>
          <w:top w:val="single" w:sz="4" w:space="1" w:color="auto"/>
          <w:left w:val="single" w:sz="4" w:space="4" w:color="auto"/>
          <w:bottom w:val="single" w:sz="4" w:space="1" w:color="auto"/>
          <w:right w:val="single" w:sz="4" w:space="4" w:color="auto"/>
        </w:pBdr>
        <w:spacing w:before="0" w:after="0"/>
        <w:ind w:left="2160"/>
        <w:rPr>
          <w:rFonts w:asciiTheme="majorHAnsi" w:eastAsia="Microsoft JhengHei UI" w:hAnsiTheme="majorHAnsi"/>
          <w:i/>
          <w:color w:val="7030A0"/>
          <w:sz w:val="24"/>
          <w:szCs w:val="24"/>
        </w:rPr>
      </w:pPr>
      <w:r w:rsidRPr="002F2FA6">
        <w:rPr>
          <w:rFonts w:asciiTheme="majorHAnsi" w:eastAsia="Microsoft JhengHei UI" w:hAnsiTheme="majorHAnsi"/>
          <w:i/>
          <w:color w:val="7030A0"/>
          <w:sz w:val="24"/>
          <w:szCs w:val="24"/>
        </w:rPr>
        <w:t>// Compiler Error</w:t>
      </w:r>
      <w:r w:rsidR="002F2FA6">
        <w:rPr>
          <w:rFonts w:asciiTheme="majorHAnsi" w:eastAsia="Microsoft JhengHei UI" w:hAnsiTheme="majorHAnsi"/>
          <w:i/>
          <w:color w:val="7030A0"/>
          <w:sz w:val="24"/>
          <w:szCs w:val="24"/>
        </w:rPr>
        <w:t xml:space="preserve"> </w:t>
      </w:r>
      <w:r w:rsidRPr="002F2FA6">
        <w:rPr>
          <w:rFonts w:asciiTheme="majorHAnsi" w:eastAsia="Microsoft JhengHei UI" w:hAnsiTheme="majorHAnsi"/>
          <w:i/>
          <w:color w:val="7030A0"/>
          <w:sz w:val="24"/>
          <w:szCs w:val="24"/>
        </w:rPr>
        <w:t>:</w:t>
      </w:r>
      <w:r w:rsidR="002F2FA6">
        <w:rPr>
          <w:rFonts w:asciiTheme="majorHAnsi" w:eastAsia="Microsoft JhengHei UI" w:hAnsiTheme="majorHAnsi"/>
          <w:i/>
          <w:color w:val="7030A0"/>
          <w:sz w:val="24"/>
          <w:szCs w:val="24"/>
        </w:rPr>
        <w:t xml:space="preserve"> </w:t>
      </w:r>
      <w:r w:rsidRPr="002F2FA6">
        <w:rPr>
          <w:rFonts w:asciiTheme="majorHAnsi" w:eastAsia="Microsoft JhengHei UI" w:hAnsiTheme="majorHAnsi"/>
          <w:i/>
          <w:color w:val="7030A0"/>
          <w:sz w:val="24"/>
          <w:szCs w:val="24"/>
        </w:rPr>
        <w:t>cannot use array2 (type [5]string) as type [4]string in assignment</w:t>
      </w:r>
    </w:p>
    <w:p w:rsidR="00605A21" w:rsidRPr="00605A21" w:rsidRDefault="00605A21" w:rsidP="002F2FA6">
      <w:pPr>
        <w:pStyle w:val="ListParagraph"/>
        <w:spacing w:before="0" w:after="0"/>
        <w:ind w:left="1440"/>
        <w:rPr>
          <w:rFonts w:ascii="Microsoft JhengHei UI" w:eastAsia="Microsoft JhengHei UI" w:hAnsi="Microsoft JhengHei UI"/>
          <w:sz w:val="24"/>
          <w:szCs w:val="24"/>
        </w:rPr>
      </w:pPr>
    </w:p>
    <w:p w:rsidR="00605A21" w:rsidRDefault="00605A21" w:rsidP="00605A21">
      <w:pPr>
        <w:pStyle w:val="ListParagraph"/>
        <w:numPr>
          <w:ilvl w:val="1"/>
          <w:numId w:val="20"/>
        </w:numPr>
        <w:spacing w:before="0" w:after="0"/>
        <w:rPr>
          <w:rFonts w:ascii="Microsoft JhengHei UI" w:eastAsia="Microsoft JhengHei UI" w:hAnsi="Microsoft JhengHei UI"/>
          <w:sz w:val="24"/>
          <w:szCs w:val="24"/>
        </w:rPr>
      </w:pPr>
      <w:r w:rsidRPr="00605A21">
        <w:rPr>
          <w:rFonts w:ascii="Microsoft JhengHei UI" w:eastAsia="Microsoft JhengHei UI" w:hAnsi="Microsoft JhengHei UI"/>
          <w:sz w:val="24"/>
          <w:szCs w:val="24"/>
        </w:rPr>
        <w:t>Copying an array of pointers copies the pointer values and not the values that the pointers are pointing to.</w:t>
      </w:r>
    </w:p>
    <w:p w:rsidR="002F2FA6" w:rsidRPr="002F2FA6" w:rsidRDefault="002F2FA6" w:rsidP="002F2FA6">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proofErr w:type="spellStart"/>
      <w:r w:rsidRPr="002F2FA6">
        <w:rPr>
          <w:rFonts w:ascii="Consolas" w:eastAsia="Microsoft JhengHei UI" w:hAnsi="Consolas"/>
          <w:i/>
          <w:color w:val="7030A0"/>
          <w:sz w:val="24"/>
          <w:szCs w:val="24"/>
        </w:rPr>
        <w:t>var</w:t>
      </w:r>
      <w:proofErr w:type="spellEnd"/>
      <w:r w:rsidRPr="002F2FA6">
        <w:rPr>
          <w:rFonts w:ascii="Consolas" w:eastAsia="Microsoft JhengHei UI" w:hAnsi="Consolas"/>
          <w:i/>
          <w:color w:val="7030A0"/>
          <w:sz w:val="24"/>
          <w:szCs w:val="24"/>
        </w:rPr>
        <w:t xml:space="preserve"> array1 [3]*string</w:t>
      </w:r>
    </w:p>
    <w:p w:rsidR="002F2FA6" w:rsidRPr="002F2FA6" w:rsidRDefault="002F2FA6" w:rsidP="002F2FA6">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2F2FA6">
        <w:rPr>
          <w:rFonts w:ascii="Consolas" w:eastAsia="Microsoft JhengHei UI" w:hAnsi="Consolas"/>
          <w:i/>
          <w:color w:val="7030A0"/>
          <w:sz w:val="24"/>
          <w:szCs w:val="24"/>
        </w:rPr>
        <w:t>array2 := [3]*string{new(string), new(string), new(string)}</w:t>
      </w:r>
    </w:p>
    <w:p w:rsidR="002F2FA6" w:rsidRPr="002F2FA6" w:rsidRDefault="002F2FA6" w:rsidP="002F2FA6">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2F2FA6">
        <w:rPr>
          <w:rFonts w:ascii="Consolas" w:eastAsia="Microsoft JhengHei UI" w:hAnsi="Consolas"/>
          <w:i/>
          <w:color w:val="7030A0"/>
          <w:sz w:val="24"/>
          <w:szCs w:val="24"/>
        </w:rPr>
        <w:t>*array2[0] = "Red"</w:t>
      </w:r>
    </w:p>
    <w:p w:rsidR="002F2FA6" w:rsidRPr="002F2FA6" w:rsidRDefault="002F2FA6" w:rsidP="002F2FA6">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2F2FA6">
        <w:rPr>
          <w:rFonts w:ascii="Consolas" w:eastAsia="Microsoft JhengHei UI" w:hAnsi="Consolas"/>
          <w:i/>
          <w:color w:val="7030A0"/>
          <w:sz w:val="24"/>
          <w:szCs w:val="24"/>
        </w:rPr>
        <w:t>*array2[1] = "Blue"</w:t>
      </w:r>
    </w:p>
    <w:p w:rsidR="002F2FA6" w:rsidRPr="002F2FA6" w:rsidRDefault="002F2FA6" w:rsidP="002F2FA6">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2F2FA6">
        <w:rPr>
          <w:rFonts w:ascii="Consolas" w:eastAsia="Microsoft JhengHei UI" w:hAnsi="Consolas"/>
          <w:i/>
          <w:color w:val="7030A0"/>
          <w:sz w:val="24"/>
          <w:szCs w:val="24"/>
        </w:rPr>
        <w:t>*array2[2] = "Green"</w:t>
      </w:r>
    </w:p>
    <w:p w:rsidR="002F2FA6" w:rsidRDefault="002F2FA6" w:rsidP="002F2FA6">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2F2FA6">
        <w:rPr>
          <w:rFonts w:ascii="Consolas" w:eastAsia="Microsoft JhengHei UI" w:hAnsi="Consolas"/>
          <w:i/>
          <w:color w:val="7030A0"/>
          <w:sz w:val="24"/>
          <w:szCs w:val="24"/>
        </w:rPr>
        <w:t>array1 = array2</w:t>
      </w:r>
    </w:p>
    <w:p w:rsidR="002F2FA6" w:rsidRPr="002F2FA6" w:rsidRDefault="002F2FA6" w:rsidP="002F2FA6">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p>
    <w:p w:rsidR="002F2FA6" w:rsidRPr="002F2FA6" w:rsidRDefault="002F2FA6" w:rsidP="002F2FA6">
      <w:pPr>
        <w:pStyle w:val="ListParagraph"/>
        <w:numPr>
          <w:ilvl w:val="1"/>
          <w:numId w:val="20"/>
        </w:numPr>
        <w:spacing w:before="0" w:after="0"/>
        <w:rPr>
          <w:rFonts w:ascii="Microsoft JhengHei UI" w:eastAsia="Microsoft JhengHei UI" w:hAnsi="Microsoft JhengHei UI"/>
          <w:sz w:val="24"/>
          <w:szCs w:val="24"/>
        </w:rPr>
      </w:pPr>
      <w:r w:rsidRPr="002F2FA6">
        <w:rPr>
          <w:rFonts w:ascii="Microsoft JhengHei UI" w:eastAsia="Microsoft JhengHei UI" w:hAnsi="Microsoft JhengHei UI"/>
          <w:sz w:val="24"/>
          <w:szCs w:val="24"/>
        </w:rPr>
        <w:lastRenderedPageBreak/>
        <w:t>Arrays are always one-dimensional, but they can be composed to create multidimensional arrays. Multidimensional arrays come in handy when you need to manage data that may have parent/child relationships or is associated with a coordinate system.</w:t>
      </w:r>
    </w:p>
    <w:p w:rsidR="002F2FA6" w:rsidRPr="008B59E2" w:rsidRDefault="002F2FA6" w:rsidP="008B59E2">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proofErr w:type="spellStart"/>
      <w:r w:rsidRPr="008B59E2">
        <w:rPr>
          <w:rFonts w:ascii="Consolas" w:eastAsia="Microsoft JhengHei UI" w:hAnsi="Consolas"/>
          <w:i/>
          <w:color w:val="7030A0"/>
          <w:sz w:val="24"/>
          <w:szCs w:val="24"/>
        </w:rPr>
        <w:t>var</w:t>
      </w:r>
      <w:proofErr w:type="spellEnd"/>
      <w:r w:rsidRPr="008B59E2">
        <w:rPr>
          <w:rFonts w:ascii="Consolas" w:eastAsia="Microsoft JhengHei UI" w:hAnsi="Consolas"/>
          <w:i/>
          <w:color w:val="7030A0"/>
          <w:sz w:val="24"/>
          <w:szCs w:val="24"/>
        </w:rPr>
        <w:t xml:space="preserve"> array [4][2]</w:t>
      </w:r>
      <w:proofErr w:type="spellStart"/>
      <w:r w:rsidRPr="008B59E2">
        <w:rPr>
          <w:rFonts w:ascii="Consolas" w:eastAsia="Microsoft JhengHei UI" w:hAnsi="Consolas"/>
          <w:i/>
          <w:color w:val="7030A0"/>
          <w:sz w:val="24"/>
          <w:szCs w:val="24"/>
        </w:rPr>
        <w:t>int</w:t>
      </w:r>
      <w:proofErr w:type="spellEnd"/>
    </w:p>
    <w:p w:rsidR="002F2FA6" w:rsidRPr="008B59E2" w:rsidRDefault="002F2FA6" w:rsidP="008B59E2">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B59E2">
        <w:rPr>
          <w:rFonts w:ascii="Consolas" w:eastAsia="Microsoft JhengHei UI" w:hAnsi="Consolas"/>
          <w:i/>
          <w:color w:val="7030A0"/>
          <w:sz w:val="24"/>
          <w:szCs w:val="24"/>
        </w:rPr>
        <w:t>array := [4][2]</w:t>
      </w:r>
      <w:proofErr w:type="spellStart"/>
      <w:r w:rsidRPr="008B59E2">
        <w:rPr>
          <w:rFonts w:ascii="Consolas" w:eastAsia="Microsoft JhengHei UI" w:hAnsi="Consolas"/>
          <w:i/>
          <w:color w:val="7030A0"/>
          <w:sz w:val="24"/>
          <w:szCs w:val="24"/>
        </w:rPr>
        <w:t>int</w:t>
      </w:r>
      <w:proofErr w:type="spellEnd"/>
      <w:r w:rsidRPr="008B59E2">
        <w:rPr>
          <w:rFonts w:ascii="Consolas" w:eastAsia="Microsoft JhengHei UI" w:hAnsi="Consolas"/>
          <w:i/>
          <w:color w:val="7030A0"/>
          <w:sz w:val="24"/>
          <w:szCs w:val="24"/>
        </w:rPr>
        <w:t>{{10, 11}, {20, 21}, {30, 31}, {40, 41}}</w:t>
      </w:r>
    </w:p>
    <w:p w:rsidR="002F2FA6" w:rsidRPr="008B59E2" w:rsidRDefault="002F2FA6" w:rsidP="008B59E2">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B59E2">
        <w:rPr>
          <w:rFonts w:ascii="Consolas" w:eastAsia="Microsoft JhengHei UI" w:hAnsi="Consolas"/>
          <w:i/>
          <w:color w:val="7030A0"/>
          <w:sz w:val="24"/>
          <w:szCs w:val="24"/>
        </w:rPr>
        <w:t>array := [4][2]</w:t>
      </w:r>
      <w:proofErr w:type="spellStart"/>
      <w:r w:rsidRPr="008B59E2">
        <w:rPr>
          <w:rFonts w:ascii="Consolas" w:eastAsia="Microsoft JhengHei UI" w:hAnsi="Consolas"/>
          <w:i/>
          <w:color w:val="7030A0"/>
          <w:sz w:val="24"/>
          <w:szCs w:val="24"/>
        </w:rPr>
        <w:t>int</w:t>
      </w:r>
      <w:proofErr w:type="spellEnd"/>
      <w:r w:rsidRPr="008B59E2">
        <w:rPr>
          <w:rFonts w:ascii="Consolas" w:eastAsia="Microsoft JhengHei UI" w:hAnsi="Consolas"/>
          <w:i/>
          <w:color w:val="7030A0"/>
          <w:sz w:val="24"/>
          <w:szCs w:val="24"/>
        </w:rPr>
        <w:t>{1: {20, 21}, 3: {40, 41}}</w:t>
      </w:r>
    </w:p>
    <w:p w:rsidR="002F2FA6" w:rsidRPr="008B59E2" w:rsidRDefault="002F2FA6" w:rsidP="008B59E2">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B59E2">
        <w:rPr>
          <w:rFonts w:ascii="Consolas" w:eastAsia="Microsoft JhengHei UI" w:hAnsi="Consolas"/>
          <w:i/>
          <w:color w:val="7030A0"/>
          <w:sz w:val="24"/>
          <w:szCs w:val="24"/>
        </w:rPr>
        <w:t>array := [4][2]</w:t>
      </w:r>
      <w:proofErr w:type="spellStart"/>
      <w:r w:rsidRPr="008B59E2">
        <w:rPr>
          <w:rFonts w:ascii="Consolas" w:eastAsia="Microsoft JhengHei UI" w:hAnsi="Consolas"/>
          <w:i/>
          <w:color w:val="7030A0"/>
          <w:sz w:val="24"/>
          <w:szCs w:val="24"/>
        </w:rPr>
        <w:t>int</w:t>
      </w:r>
      <w:proofErr w:type="spellEnd"/>
      <w:r w:rsidRPr="008B59E2">
        <w:rPr>
          <w:rFonts w:ascii="Consolas" w:eastAsia="Microsoft JhengHei UI" w:hAnsi="Consolas"/>
          <w:i/>
          <w:color w:val="7030A0"/>
          <w:sz w:val="24"/>
          <w:szCs w:val="24"/>
        </w:rPr>
        <w:t>{1: {0: 20}, 3: {1: 41}}</w:t>
      </w:r>
    </w:p>
    <w:p w:rsidR="008B59E2" w:rsidRDefault="008B59E2" w:rsidP="008B59E2">
      <w:pPr>
        <w:pStyle w:val="ListParagraph"/>
        <w:spacing w:before="0" w:after="0"/>
        <w:ind w:left="1440"/>
        <w:rPr>
          <w:rFonts w:ascii="Microsoft JhengHei UI" w:eastAsia="Microsoft JhengHei UI" w:hAnsi="Microsoft JhengHei UI"/>
          <w:sz w:val="24"/>
          <w:szCs w:val="24"/>
        </w:rPr>
      </w:pPr>
    </w:p>
    <w:p w:rsidR="002F2FA6" w:rsidRPr="002F2FA6" w:rsidRDefault="002F2FA6" w:rsidP="002F2FA6">
      <w:pPr>
        <w:pStyle w:val="ListParagraph"/>
        <w:numPr>
          <w:ilvl w:val="1"/>
          <w:numId w:val="20"/>
        </w:numPr>
        <w:spacing w:before="0" w:after="0"/>
        <w:rPr>
          <w:rFonts w:ascii="Microsoft JhengHei UI" w:eastAsia="Microsoft JhengHei UI" w:hAnsi="Microsoft JhengHei UI"/>
          <w:sz w:val="24"/>
          <w:szCs w:val="24"/>
        </w:rPr>
      </w:pPr>
      <w:r w:rsidRPr="002F2FA6">
        <w:rPr>
          <w:rFonts w:ascii="Microsoft JhengHei UI" w:eastAsia="Microsoft JhengHei UI" w:hAnsi="Microsoft JhengHei UI"/>
          <w:sz w:val="24"/>
          <w:szCs w:val="24"/>
        </w:rPr>
        <w:t>To access an individual element, use the [ ] operator again and a bit of composition</w:t>
      </w:r>
    </w:p>
    <w:p w:rsidR="002F2FA6" w:rsidRPr="008B59E2" w:rsidRDefault="002F2FA6" w:rsidP="008B59E2">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i/>
          <w:color w:val="7030A0"/>
          <w:sz w:val="24"/>
          <w:szCs w:val="24"/>
        </w:rPr>
      </w:pPr>
      <w:proofErr w:type="spellStart"/>
      <w:r w:rsidRPr="008B59E2">
        <w:rPr>
          <w:rFonts w:ascii="Microsoft JhengHei UI" w:eastAsia="Microsoft JhengHei UI" w:hAnsi="Microsoft JhengHei UI"/>
          <w:i/>
          <w:color w:val="7030A0"/>
          <w:sz w:val="24"/>
          <w:szCs w:val="24"/>
        </w:rPr>
        <w:t>var</w:t>
      </w:r>
      <w:proofErr w:type="spellEnd"/>
      <w:r w:rsidRPr="008B59E2">
        <w:rPr>
          <w:rFonts w:ascii="Microsoft JhengHei UI" w:eastAsia="Microsoft JhengHei UI" w:hAnsi="Microsoft JhengHei UI"/>
          <w:i/>
          <w:color w:val="7030A0"/>
          <w:sz w:val="24"/>
          <w:szCs w:val="24"/>
        </w:rPr>
        <w:t xml:space="preserve"> array [2][2]</w:t>
      </w:r>
      <w:proofErr w:type="spellStart"/>
      <w:r w:rsidRPr="008B59E2">
        <w:rPr>
          <w:rFonts w:ascii="Microsoft JhengHei UI" w:eastAsia="Microsoft JhengHei UI" w:hAnsi="Microsoft JhengHei UI"/>
          <w:i/>
          <w:color w:val="7030A0"/>
          <w:sz w:val="24"/>
          <w:szCs w:val="24"/>
        </w:rPr>
        <w:t>int</w:t>
      </w:r>
      <w:proofErr w:type="spellEnd"/>
    </w:p>
    <w:p w:rsidR="002F2FA6" w:rsidRPr="008B59E2" w:rsidRDefault="002F2FA6" w:rsidP="008B59E2">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i/>
          <w:color w:val="7030A0"/>
          <w:sz w:val="24"/>
          <w:szCs w:val="24"/>
        </w:rPr>
      </w:pPr>
      <w:r w:rsidRPr="008B59E2">
        <w:rPr>
          <w:rFonts w:ascii="Microsoft JhengHei UI" w:eastAsia="Microsoft JhengHei UI" w:hAnsi="Microsoft JhengHei UI"/>
          <w:i/>
          <w:color w:val="7030A0"/>
          <w:sz w:val="24"/>
          <w:szCs w:val="24"/>
        </w:rPr>
        <w:t>array[0][0] = 10</w:t>
      </w:r>
    </w:p>
    <w:p w:rsidR="002F2FA6" w:rsidRPr="008B59E2" w:rsidRDefault="002F2FA6" w:rsidP="008B59E2">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i/>
          <w:color w:val="7030A0"/>
          <w:sz w:val="24"/>
          <w:szCs w:val="24"/>
        </w:rPr>
      </w:pPr>
      <w:r w:rsidRPr="008B59E2">
        <w:rPr>
          <w:rFonts w:ascii="Microsoft JhengHei UI" w:eastAsia="Microsoft JhengHei UI" w:hAnsi="Microsoft JhengHei UI"/>
          <w:i/>
          <w:color w:val="7030A0"/>
          <w:sz w:val="24"/>
          <w:szCs w:val="24"/>
        </w:rPr>
        <w:t>array[0][1] = 20</w:t>
      </w:r>
    </w:p>
    <w:p w:rsidR="002F2FA6" w:rsidRPr="008B59E2" w:rsidRDefault="002F2FA6" w:rsidP="008B59E2">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i/>
          <w:color w:val="7030A0"/>
          <w:sz w:val="24"/>
          <w:szCs w:val="24"/>
        </w:rPr>
      </w:pPr>
      <w:r w:rsidRPr="008B59E2">
        <w:rPr>
          <w:rFonts w:ascii="Microsoft JhengHei UI" w:eastAsia="Microsoft JhengHei UI" w:hAnsi="Microsoft JhengHei UI"/>
          <w:i/>
          <w:color w:val="7030A0"/>
          <w:sz w:val="24"/>
          <w:szCs w:val="24"/>
        </w:rPr>
        <w:t>array[1][0] = 30</w:t>
      </w:r>
    </w:p>
    <w:p w:rsidR="002F2FA6" w:rsidRPr="002F2FA6" w:rsidRDefault="002F2FA6" w:rsidP="008B59E2">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sz w:val="24"/>
          <w:szCs w:val="24"/>
        </w:rPr>
      </w:pPr>
      <w:r w:rsidRPr="008B59E2">
        <w:rPr>
          <w:rFonts w:ascii="Microsoft JhengHei UI" w:eastAsia="Microsoft JhengHei UI" w:hAnsi="Microsoft JhengHei UI"/>
          <w:i/>
          <w:color w:val="7030A0"/>
          <w:sz w:val="24"/>
          <w:szCs w:val="24"/>
        </w:rPr>
        <w:t>array[1][1] = 40</w:t>
      </w:r>
    </w:p>
    <w:p w:rsidR="002F2FA6" w:rsidRPr="002F2FA6" w:rsidRDefault="002F2FA6" w:rsidP="008B59E2">
      <w:pPr>
        <w:pStyle w:val="ListParagraph"/>
        <w:spacing w:before="0" w:after="0"/>
        <w:ind w:left="1440"/>
        <w:rPr>
          <w:rFonts w:ascii="Microsoft JhengHei UI" w:eastAsia="Microsoft JhengHei UI" w:hAnsi="Microsoft JhengHei UI"/>
          <w:sz w:val="24"/>
          <w:szCs w:val="24"/>
        </w:rPr>
      </w:pPr>
    </w:p>
    <w:p w:rsidR="002F2FA6" w:rsidRPr="002F2FA6" w:rsidRDefault="002F2FA6" w:rsidP="002F2FA6">
      <w:pPr>
        <w:pStyle w:val="ListParagraph"/>
        <w:numPr>
          <w:ilvl w:val="1"/>
          <w:numId w:val="20"/>
        </w:numPr>
        <w:spacing w:before="0" w:after="0"/>
        <w:rPr>
          <w:rFonts w:ascii="Microsoft JhengHei UI" w:eastAsia="Microsoft JhengHei UI" w:hAnsi="Microsoft JhengHei UI"/>
          <w:sz w:val="24"/>
          <w:szCs w:val="24"/>
        </w:rPr>
      </w:pPr>
      <w:r w:rsidRPr="002F2FA6">
        <w:rPr>
          <w:rFonts w:ascii="Microsoft JhengHei UI" w:eastAsia="Microsoft JhengHei UI" w:hAnsi="Microsoft JhengHei UI"/>
          <w:sz w:val="24"/>
          <w:szCs w:val="24"/>
        </w:rPr>
        <w:t>You can copy multidimensional arrays into each other as long as they have the same type. The type of a multidimensional array is based on the length of each dimension and the type of data that can be stored in each element</w:t>
      </w:r>
    </w:p>
    <w:p w:rsidR="002F2FA6" w:rsidRPr="008B59E2" w:rsidRDefault="002F2FA6" w:rsidP="008B59E2">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proofErr w:type="spellStart"/>
      <w:r w:rsidRPr="008B59E2">
        <w:rPr>
          <w:rFonts w:ascii="Consolas" w:eastAsia="Microsoft JhengHei UI" w:hAnsi="Consolas"/>
          <w:i/>
          <w:color w:val="7030A0"/>
          <w:sz w:val="24"/>
          <w:szCs w:val="24"/>
        </w:rPr>
        <w:t>var</w:t>
      </w:r>
      <w:proofErr w:type="spellEnd"/>
      <w:r w:rsidRPr="008B59E2">
        <w:rPr>
          <w:rFonts w:ascii="Consolas" w:eastAsia="Microsoft JhengHei UI" w:hAnsi="Consolas"/>
          <w:i/>
          <w:color w:val="7030A0"/>
          <w:sz w:val="24"/>
          <w:szCs w:val="24"/>
        </w:rPr>
        <w:t xml:space="preserve"> array1 [2][2]</w:t>
      </w:r>
      <w:proofErr w:type="spellStart"/>
      <w:r w:rsidRPr="008B59E2">
        <w:rPr>
          <w:rFonts w:ascii="Consolas" w:eastAsia="Microsoft JhengHei UI" w:hAnsi="Consolas"/>
          <w:i/>
          <w:color w:val="7030A0"/>
          <w:sz w:val="24"/>
          <w:szCs w:val="24"/>
        </w:rPr>
        <w:t>int</w:t>
      </w:r>
      <w:proofErr w:type="spellEnd"/>
    </w:p>
    <w:p w:rsidR="002F2FA6" w:rsidRPr="008B59E2" w:rsidRDefault="002F2FA6" w:rsidP="008B59E2">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proofErr w:type="spellStart"/>
      <w:r w:rsidRPr="008B59E2">
        <w:rPr>
          <w:rFonts w:ascii="Consolas" w:eastAsia="Microsoft JhengHei UI" w:hAnsi="Consolas"/>
          <w:i/>
          <w:color w:val="7030A0"/>
          <w:sz w:val="24"/>
          <w:szCs w:val="24"/>
        </w:rPr>
        <w:t>var</w:t>
      </w:r>
      <w:proofErr w:type="spellEnd"/>
      <w:r w:rsidRPr="008B59E2">
        <w:rPr>
          <w:rFonts w:ascii="Consolas" w:eastAsia="Microsoft JhengHei UI" w:hAnsi="Consolas"/>
          <w:i/>
          <w:color w:val="7030A0"/>
          <w:sz w:val="24"/>
          <w:szCs w:val="24"/>
        </w:rPr>
        <w:t xml:space="preserve"> array2 [2][2]</w:t>
      </w:r>
      <w:proofErr w:type="spellStart"/>
      <w:r w:rsidRPr="008B59E2">
        <w:rPr>
          <w:rFonts w:ascii="Consolas" w:eastAsia="Microsoft JhengHei UI" w:hAnsi="Consolas"/>
          <w:i/>
          <w:color w:val="7030A0"/>
          <w:sz w:val="24"/>
          <w:szCs w:val="24"/>
        </w:rPr>
        <w:t>int</w:t>
      </w:r>
      <w:proofErr w:type="spellEnd"/>
    </w:p>
    <w:p w:rsidR="002F2FA6" w:rsidRPr="008B59E2" w:rsidRDefault="002F2FA6" w:rsidP="008B59E2">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p>
    <w:p w:rsidR="002F2FA6" w:rsidRPr="008B59E2" w:rsidRDefault="002F2FA6" w:rsidP="008B59E2">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B59E2">
        <w:rPr>
          <w:rFonts w:ascii="Consolas" w:eastAsia="Microsoft JhengHei UI" w:hAnsi="Consolas"/>
          <w:i/>
          <w:color w:val="7030A0"/>
          <w:sz w:val="24"/>
          <w:szCs w:val="24"/>
        </w:rPr>
        <w:t>array2[0][0] = 10</w:t>
      </w:r>
    </w:p>
    <w:p w:rsidR="002F2FA6" w:rsidRPr="008B59E2" w:rsidRDefault="002F2FA6" w:rsidP="008B59E2">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B59E2">
        <w:rPr>
          <w:rFonts w:ascii="Consolas" w:eastAsia="Microsoft JhengHei UI" w:hAnsi="Consolas"/>
          <w:i/>
          <w:color w:val="7030A0"/>
          <w:sz w:val="24"/>
          <w:szCs w:val="24"/>
        </w:rPr>
        <w:t>array2[0][1] = 20</w:t>
      </w:r>
    </w:p>
    <w:p w:rsidR="002F2FA6" w:rsidRPr="008B59E2" w:rsidRDefault="002F2FA6" w:rsidP="008B59E2">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B59E2">
        <w:rPr>
          <w:rFonts w:ascii="Consolas" w:eastAsia="Microsoft JhengHei UI" w:hAnsi="Consolas"/>
          <w:i/>
          <w:color w:val="7030A0"/>
          <w:sz w:val="24"/>
          <w:szCs w:val="24"/>
        </w:rPr>
        <w:t>array2[1][0] = 30</w:t>
      </w:r>
    </w:p>
    <w:p w:rsidR="002F2FA6" w:rsidRPr="008B59E2" w:rsidRDefault="002F2FA6" w:rsidP="008B59E2">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B59E2">
        <w:rPr>
          <w:rFonts w:ascii="Consolas" w:eastAsia="Microsoft JhengHei UI" w:hAnsi="Consolas"/>
          <w:i/>
          <w:color w:val="7030A0"/>
          <w:sz w:val="24"/>
          <w:szCs w:val="24"/>
        </w:rPr>
        <w:t>array2[1][1] = 40</w:t>
      </w:r>
    </w:p>
    <w:p w:rsidR="002F2FA6" w:rsidRPr="008B59E2" w:rsidRDefault="002F2FA6" w:rsidP="008B59E2">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p>
    <w:p w:rsidR="002F2FA6" w:rsidRPr="002F2FA6" w:rsidRDefault="002F2FA6" w:rsidP="008B59E2">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sz w:val="24"/>
          <w:szCs w:val="24"/>
        </w:rPr>
      </w:pPr>
      <w:r w:rsidRPr="008B59E2">
        <w:rPr>
          <w:rFonts w:ascii="Consolas" w:eastAsia="Microsoft JhengHei UI" w:hAnsi="Consolas"/>
          <w:i/>
          <w:color w:val="7030A0"/>
          <w:sz w:val="24"/>
          <w:szCs w:val="24"/>
        </w:rPr>
        <w:t>array1 = array2</w:t>
      </w:r>
    </w:p>
    <w:p w:rsidR="002F2FA6" w:rsidRPr="002F2FA6" w:rsidRDefault="002F2FA6" w:rsidP="008B59E2">
      <w:pPr>
        <w:pStyle w:val="ListParagraph"/>
        <w:spacing w:before="0" w:after="0"/>
        <w:ind w:left="1440"/>
        <w:rPr>
          <w:rFonts w:ascii="Microsoft JhengHei UI" w:eastAsia="Microsoft JhengHei UI" w:hAnsi="Microsoft JhengHei UI"/>
          <w:sz w:val="24"/>
          <w:szCs w:val="24"/>
        </w:rPr>
      </w:pPr>
    </w:p>
    <w:p w:rsidR="002F2FA6" w:rsidRPr="002F2FA6" w:rsidRDefault="002F2FA6" w:rsidP="002F2FA6">
      <w:pPr>
        <w:pStyle w:val="ListParagraph"/>
        <w:numPr>
          <w:ilvl w:val="1"/>
          <w:numId w:val="20"/>
        </w:numPr>
        <w:spacing w:before="0" w:after="0"/>
        <w:rPr>
          <w:rFonts w:ascii="Microsoft JhengHei UI" w:eastAsia="Microsoft JhengHei UI" w:hAnsi="Microsoft JhengHei UI"/>
          <w:sz w:val="24"/>
          <w:szCs w:val="24"/>
        </w:rPr>
      </w:pPr>
      <w:r w:rsidRPr="002F2FA6">
        <w:rPr>
          <w:rFonts w:ascii="Microsoft JhengHei UI" w:eastAsia="Microsoft JhengHei UI" w:hAnsi="Microsoft JhengHei UI"/>
          <w:sz w:val="24"/>
          <w:szCs w:val="24"/>
        </w:rPr>
        <w:t>Because an array is a value, you can copy individual dimensions,</w:t>
      </w:r>
    </w:p>
    <w:p w:rsidR="008B59E2" w:rsidRDefault="002F2FA6" w:rsidP="008B59E2">
      <w:pPr>
        <w:pStyle w:val="ListParagraph"/>
        <w:pBdr>
          <w:top w:val="single" w:sz="4" w:space="1" w:color="auto"/>
          <w:left w:val="single" w:sz="4" w:space="4" w:color="auto"/>
          <w:bottom w:val="single" w:sz="4" w:space="1" w:color="auto"/>
          <w:right w:val="single" w:sz="4" w:space="4" w:color="auto"/>
        </w:pBdr>
        <w:spacing w:before="0" w:after="0"/>
        <w:ind w:left="2160" w:firstLine="720"/>
        <w:rPr>
          <w:rFonts w:ascii="Consolas" w:eastAsia="Microsoft JhengHei UI" w:hAnsi="Consolas"/>
          <w:i/>
          <w:color w:val="7030A0"/>
          <w:sz w:val="24"/>
          <w:szCs w:val="24"/>
        </w:rPr>
      </w:pPr>
      <w:proofErr w:type="spellStart"/>
      <w:r w:rsidRPr="008B59E2">
        <w:rPr>
          <w:rFonts w:ascii="Consolas" w:eastAsia="Microsoft JhengHei UI" w:hAnsi="Consolas"/>
          <w:i/>
          <w:color w:val="7030A0"/>
          <w:sz w:val="24"/>
          <w:szCs w:val="24"/>
        </w:rPr>
        <w:t>var</w:t>
      </w:r>
      <w:proofErr w:type="spellEnd"/>
      <w:r w:rsidRPr="008B59E2">
        <w:rPr>
          <w:rFonts w:ascii="Consolas" w:eastAsia="Microsoft JhengHei UI" w:hAnsi="Consolas"/>
          <w:i/>
          <w:color w:val="7030A0"/>
          <w:sz w:val="24"/>
          <w:szCs w:val="24"/>
        </w:rPr>
        <w:t xml:space="preserve"> array3 [2]</w:t>
      </w:r>
      <w:proofErr w:type="spellStart"/>
      <w:r w:rsidRPr="008B59E2">
        <w:rPr>
          <w:rFonts w:ascii="Consolas" w:eastAsia="Microsoft JhengHei UI" w:hAnsi="Consolas"/>
          <w:i/>
          <w:color w:val="7030A0"/>
          <w:sz w:val="24"/>
          <w:szCs w:val="24"/>
        </w:rPr>
        <w:t>int</w:t>
      </w:r>
      <w:proofErr w:type="spellEnd"/>
      <w:r w:rsidRPr="008B59E2">
        <w:rPr>
          <w:rFonts w:ascii="Consolas" w:eastAsia="Microsoft JhengHei UI" w:hAnsi="Consolas"/>
          <w:i/>
          <w:color w:val="7030A0"/>
          <w:sz w:val="24"/>
          <w:szCs w:val="24"/>
        </w:rPr>
        <w:t xml:space="preserve"> = array1[1] </w:t>
      </w:r>
    </w:p>
    <w:p w:rsidR="002F2FA6" w:rsidRPr="008B59E2" w:rsidRDefault="002F2FA6" w:rsidP="008B59E2">
      <w:pPr>
        <w:pStyle w:val="ListParagraph"/>
        <w:pBdr>
          <w:top w:val="single" w:sz="4" w:space="1" w:color="auto"/>
          <w:left w:val="single" w:sz="4" w:space="4" w:color="auto"/>
          <w:bottom w:val="single" w:sz="4" w:space="1" w:color="auto"/>
          <w:right w:val="single" w:sz="4" w:space="4" w:color="auto"/>
        </w:pBdr>
        <w:spacing w:before="0" w:after="0"/>
        <w:ind w:left="2160" w:firstLine="720"/>
        <w:rPr>
          <w:rFonts w:ascii="Consolas" w:eastAsia="Microsoft JhengHei UI" w:hAnsi="Consolas"/>
          <w:i/>
          <w:color w:val="7030A0"/>
          <w:sz w:val="24"/>
          <w:szCs w:val="24"/>
        </w:rPr>
      </w:pPr>
      <w:r w:rsidRPr="008B59E2">
        <w:rPr>
          <w:rFonts w:ascii="Consolas" w:eastAsia="Microsoft JhengHei UI" w:hAnsi="Consolas"/>
          <w:i/>
          <w:color w:val="7030A0"/>
          <w:sz w:val="24"/>
          <w:szCs w:val="24"/>
        </w:rPr>
        <w:t>// provided that array1 is multidimensional</w:t>
      </w:r>
    </w:p>
    <w:p w:rsidR="002F2FA6" w:rsidRDefault="002F2FA6" w:rsidP="008B59E2">
      <w:pPr>
        <w:pStyle w:val="ListParagraph"/>
        <w:spacing w:before="0" w:after="0"/>
        <w:ind w:left="1440"/>
        <w:rPr>
          <w:rFonts w:ascii="Microsoft JhengHei UI" w:eastAsia="Microsoft JhengHei UI" w:hAnsi="Microsoft JhengHei UI"/>
          <w:sz w:val="24"/>
          <w:szCs w:val="24"/>
        </w:rPr>
      </w:pPr>
    </w:p>
    <w:p w:rsidR="008B59E2" w:rsidRPr="008B59E2" w:rsidRDefault="008B59E2" w:rsidP="008B59E2">
      <w:pPr>
        <w:pStyle w:val="ListParagraph"/>
        <w:numPr>
          <w:ilvl w:val="1"/>
          <w:numId w:val="20"/>
        </w:numPr>
        <w:spacing w:before="0" w:after="0"/>
        <w:rPr>
          <w:rFonts w:ascii="Microsoft JhengHei UI" w:eastAsia="Microsoft JhengHei UI" w:hAnsi="Microsoft JhengHei UI"/>
          <w:b/>
          <w:sz w:val="24"/>
          <w:szCs w:val="24"/>
        </w:rPr>
      </w:pPr>
      <w:r w:rsidRPr="008B59E2">
        <w:rPr>
          <w:rFonts w:ascii="Microsoft JhengHei UI" w:eastAsia="Microsoft JhengHei UI" w:hAnsi="Microsoft JhengHei UI"/>
          <w:b/>
          <w:sz w:val="24"/>
          <w:szCs w:val="24"/>
        </w:rPr>
        <w:lastRenderedPageBreak/>
        <w:t>Passing arrays between functions</w:t>
      </w:r>
    </w:p>
    <w:p w:rsidR="008B59E2" w:rsidRPr="008B59E2" w:rsidRDefault="008B59E2" w:rsidP="008B59E2">
      <w:pPr>
        <w:pStyle w:val="ListParagraph"/>
        <w:numPr>
          <w:ilvl w:val="1"/>
          <w:numId w:val="20"/>
        </w:numPr>
        <w:spacing w:before="0" w:after="0"/>
        <w:rPr>
          <w:rFonts w:ascii="Microsoft JhengHei UI" w:eastAsia="Microsoft JhengHei UI" w:hAnsi="Microsoft JhengHei UI"/>
          <w:sz w:val="24"/>
          <w:szCs w:val="24"/>
        </w:rPr>
      </w:pPr>
      <w:r w:rsidRPr="008B59E2">
        <w:rPr>
          <w:rFonts w:ascii="Microsoft JhengHei UI" w:eastAsia="Microsoft JhengHei UI" w:hAnsi="Microsoft JhengHei UI"/>
          <w:sz w:val="24"/>
          <w:szCs w:val="24"/>
        </w:rPr>
        <w:t>Passing an array between functions can be an expensive operation in terms of memory and performance. When you pass variables between functions, they’re always passed by value. When your variable is an array, this means the entire array, regardless of its size, is copied and passed to the function.</w:t>
      </w:r>
    </w:p>
    <w:p w:rsidR="008B59E2" w:rsidRPr="008B59E2" w:rsidRDefault="008B59E2" w:rsidP="008B59E2">
      <w:pPr>
        <w:pStyle w:val="ListParagraph"/>
        <w:numPr>
          <w:ilvl w:val="1"/>
          <w:numId w:val="20"/>
        </w:numPr>
        <w:spacing w:before="0" w:after="0"/>
        <w:rPr>
          <w:rFonts w:ascii="Microsoft JhengHei UI" w:eastAsia="Microsoft JhengHei UI" w:hAnsi="Microsoft JhengHei UI"/>
          <w:sz w:val="24"/>
          <w:szCs w:val="24"/>
        </w:rPr>
      </w:pPr>
      <w:r w:rsidRPr="008B59E2">
        <w:rPr>
          <w:rFonts w:ascii="Microsoft JhengHei UI" w:eastAsia="Microsoft JhengHei UI" w:hAnsi="Microsoft JhengHei UI"/>
          <w:sz w:val="24"/>
          <w:szCs w:val="24"/>
        </w:rPr>
        <w:t>there’s a better and more efficient way of doing this. You can pass a pointer to the array and only copy eight bytes, instead of eight megabytes of memory on the stack.</w:t>
      </w:r>
    </w:p>
    <w:p w:rsidR="008B59E2" w:rsidRPr="008B59E2" w:rsidRDefault="008B59E2" w:rsidP="008B59E2">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proofErr w:type="spellStart"/>
      <w:r w:rsidRPr="008B59E2">
        <w:rPr>
          <w:rFonts w:ascii="Consolas" w:eastAsia="Microsoft JhengHei UI" w:hAnsi="Consolas"/>
          <w:i/>
          <w:color w:val="7030A0"/>
          <w:sz w:val="24"/>
          <w:szCs w:val="24"/>
        </w:rPr>
        <w:t>var</w:t>
      </w:r>
      <w:proofErr w:type="spellEnd"/>
      <w:r w:rsidRPr="008B59E2">
        <w:rPr>
          <w:rFonts w:ascii="Consolas" w:eastAsia="Microsoft JhengHei UI" w:hAnsi="Consolas"/>
          <w:i/>
          <w:color w:val="7030A0"/>
          <w:sz w:val="24"/>
          <w:szCs w:val="24"/>
        </w:rPr>
        <w:t xml:space="preserve"> array [1e6]</w:t>
      </w:r>
      <w:proofErr w:type="spellStart"/>
      <w:r w:rsidRPr="008B59E2">
        <w:rPr>
          <w:rFonts w:ascii="Consolas" w:eastAsia="Microsoft JhengHei UI" w:hAnsi="Consolas"/>
          <w:i/>
          <w:color w:val="7030A0"/>
          <w:sz w:val="24"/>
          <w:szCs w:val="24"/>
        </w:rPr>
        <w:t>int</w:t>
      </w:r>
      <w:proofErr w:type="spellEnd"/>
    </w:p>
    <w:p w:rsidR="008B59E2" w:rsidRPr="008B59E2" w:rsidRDefault="008B59E2" w:rsidP="008B59E2">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B59E2">
        <w:rPr>
          <w:rFonts w:ascii="Consolas" w:eastAsia="Microsoft JhengHei UI" w:hAnsi="Consolas"/>
          <w:i/>
          <w:color w:val="7030A0"/>
          <w:sz w:val="24"/>
          <w:szCs w:val="24"/>
        </w:rPr>
        <w:t>foo(&amp;array)</w:t>
      </w:r>
    </w:p>
    <w:p w:rsidR="008B59E2" w:rsidRPr="008B59E2" w:rsidRDefault="008B59E2" w:rsidP="008B59E2">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proofErr w:type="spellStart"/>
      <w:r w:rsidRPr="008B59E2">
        <w:rPr>
          <w:rFonts w:ascii="Consolas" w:eastAsia="Microsoft JhengHei UI" w:hAnsi="Consolas"/>
          <w:i/>
          <w:color w:val="7030A0"/>
          <w:sz w:val="24"/>
          <w:szCs w:val="24"/>
        </w:rPr>
        <w:t>func</w:t>
      </w:r>
      <w:proofErr w:type="spellEnd"/>
      <w:r w:rsidRPr="008B59E2">
        <w:rPr>
          <w:rFonts w:ascii="Consolas" w:eastAsia="Microsoft JhengHei UI" w:hAnsi="Consolas"/>
          <w:i/>
          <w:color w:val="7030A0"/>
          <w:sz w:val="24"/>
          <w:szCs w:val="24"/>
        </w:rPr>
        <w:t xml:space="preserve"> foo(array *[1e6]</w:t>
      </w:r>
      <w:proofErr w:type="spellStart"/>
      <w:r w:rsidRPr="008B59E2">
        <w:rPr>
          <w:rFonts w:ascii="Consolas" w:eastAsia="Microsoft JhengHei UI" w:hAnsi="Consolas"/>
          <w:i/>
          <w:color w:val="7030A0"/>
          <w:sz w:val="24"/>
          <w:szCs w:val="24"/>
        </w:rPr>
        <w:t>int</w:t>
      </w:r>
      <w:proofErr w:type="spellEnd"/>
      <w:r w:rsidRPr="008B59E2">
        <w:rPr>
          <w:rFonts w:ascii="Consolas" w:eastAsia="Microsoft JhengHei UI" w:hAnsi="Consolas"/>
          <w:i/>
          <w:color w:val="7030A0"/>
          <w:sz w:val="24"/>
          <w:szCs w:val="24"/>
        </w:rPr>
        <w:t>) {</w:t>
      </w:r>
      <w:r w:rsidRPr="008B59E2">
        <w:rPr>
          <w:rFonts w:ascii="Consolas" w:eastAsia="Microsoft JhengHei UI" w:hAnsi="Consolas"/>
          <w:i/>
          <w:color w:val="7030A0"/>
          <w:sz w:val="24"/>
          <w:szCs w:val="24"/>
        </w:rPr>
        <w:tab/>
        <w:t>...</w:t>
      </w:r>
    </w:p>
    <w:p w:rsidR="008B59E2" w:rsidRPr="008B59E2" w:rsidRDefault="008B59E2" w:rsidP="008B59E2">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sz w:val="24"/>
          <w:szCs w:val="24"/>
        </w:rPr>
      </w:pPr>
      <w:r w:rsidRPr="008B59E2">
        <w:rPr>
          <w:rFonts w:ascii="Consolas" w:eastAsia="Microsoft JhengHei UI" w:hAnsi="Consolas"/>
          <w:i/>
          <w:color w:val="7030A0"/>
          <w:sz w:val="24"/>
          <w:szCs w:val="24"/>
        </w:rPr>
        <w:t>}</w:t>
      </w:r>
    </w:p>
    <w:p w:rsidR="008B59E2" w:rsidRDefault="008B59E2" w:rsidP="00776053">
      <w:pPr>
        <w:pStyle w:val="ListParagraph"/>
        <w:spacing w:before="0" w:after="0"/>
        <w:ind w:left="1440"/>
        <w:rPr>
          <w:rFonts w:ascii="Microsoft JhengHei UI" w:eastAsia="Microsoft JhengHei UI" w:hAnsi="Microsoft JhengHei UI"/>
          <w:sz w:val="24"/>
          <w:szCs w:val="24"/>
        </w:rPr>
      </w:pPr>
    </w:p>
    <w:p w:rsidR="00776053" w:rsidRDefault="00776053" w:rsidP="00776053">
      <w:pPr>
        <w:pStyle w:val="ListParagraph"/>
        <w:spacing w:before="0" w:after="0"/>
        <w:rPr>
          <w:rFonts w:ascii="Microsoft JhengHei UI" w:eastAsia="Microsoft JhengHei UI" w:hAnsi="Microsoft JhengHei UI"/>
          <w:b/>
          <w:sz w:val="24"/>
          <w:szCs w:val="24"/>
          <w:u w:val="single"/>
        </w:rPr>
      </w:pPr>
    </w:p>
    <w:p w:rsidR="008B59E2" w:rsidRPr="00776053" w:rsidRDefault="008B59E2" w:rsidP="008B59E2">
      <w:pPr>
        <w:pStyle w:val="ListParagraph"/>
        <w:numPr>
          <w:ilvl w:val="0"/>
          <w:numId w:val="20"/>
        </w:numPr>
        <w:spacing w:before="0" w:after="0"/>
        <w:rPr>
          <w:rFonts w:ascii="Microsoft JhengHei UI" w:eastAsia="Microsoft JhengHei UI" w:hAnsi="Microsoft JhengHei UI"/>
          <w:b/>
          <w:sz w:val="24"/>
          <w:szCs w:val="24"/>
          <w:u w:val="single"/>
        </w:rPr>
      </w:pPr>
      <w:r w:rsidRPr="00776053">
        <w:rPr>
          <w:rFonts w:ascii="Microsoft JhengHei UI" w:eastAsia="Microsoft JhengHei UI" w:hAnsi="Microsoft JhengHei UI"/>
          <w:b/>
          <w:sz w:val="24"/>
          <w:szCs w:val="24"/>
          <w:u w:val="single"/>
        </w:rPr>
        <w:t>Slice internals and fundamentals</w:t>
      </w:r>
      <w:r w:rsidR="00776053">
        <w:rPr>
          <w:rFonts w:ascii="Microsoft JhengHei UI" w:eastAsia="Microsoft JhengHei UI" w:hAnsi="Microsoft JhengHei UI"/>
          <w:b/>
          <w:sz w:val="24"/>
          <w:szCs w:val="24"/>
          <w:u w:val="single"/>
        </w:rPr>
        <w:t xml:space="preserve"> :</w:t>
      </w:r>
    </w:p>
    <w:p w:rsidR="00776053" w:rsidRPr="00776053" w:rsidRDefault="00776053" w:rsidP="00776053">
      <w:pPr>
        <w:pStyle w:val="ListParagraph"/>
        <w:numPr>
          <w:ilvl w:val="1"/>
          <w:numId w:val="20"/>
        </w:numPr>
        <w:spacing w:before="0" w:after="0"/>
        <w:rPr>
          <w:rFonts w:ascii="Microsoft JhengHei UI" w:eastAsia="Microsoft JhengHei UI" w:hAnsi="Microsoft JhengHei UI"/>
          <w:sz w:val="24"/>
          <w:szCs w:val="24"/>
        </w:rPr>
      </w:pPr>
      <w:r w:rsidRPr="00776053">
        <w:rPr>
          <w:rFonts w:ascii="Microsoft JhengHei UI" w:eastAsia="Microsoft JhengHei UI" w:hAnsi="Microsoft JhengHei UI"/>
          <w:sz w:val="24"/>
          <w:szCs w:val="24"/>
        </w:rPr>
        <w:t>A slice is a data structure that provides a way for you to work with and manage collections of data. Slices are built around the concept of dynamic arrays that can grow and shrink as you see fit. They’re flexible in terms of growth because they have their own built-in function called append, which can grow a slice quickly with efficiency. You can also reduce the size of a slice by slicing out a part of the underlying memory. Slices give you all the benefits of indexing, iteration, and garbage collection optimizations because the underlying memory is allocated in contiguous blocks.</w:t>
      </w:r>
    </w:p>
    <w:p w:rsidR="00776053" w:rsidRDefault="00776053" w:rsidP="00776053">
      <w:pPr>
        <w:pStyle w:val="ListParagraph"/>
        <w:numPr>
          <w:ilvl w:val="1"/>
          <w:numId w:val="20"/>
        </w:numPr>
        <w:spacing w:before="0" w:after="0"/>
        <w:rPr>
          <w:rFonts w:ascii="Microsoft JhengHei UI" w:eastAsia="Microsoft JhengHei UI" w:hAnsi="Microsoft JhengHei UI"/>
          <w:sz w:val="24"/>
          <w:szCs w:val="24"/>
        </w:rPr>
      </w:pPr>
      <w:r w:rsidRPr="00776053">
        <w:rPr>
          <w:rFonts w:ascii="Microsoft JhengHei UI" w:eastAsia="Microsoft JhengHei UI" w:hAnsi="Microsoft JhengHei UI"/>
          <w:sz w:val="24"/>
          <w:szCs w:val="24"/>
        </w:rPr>
        <w:t>Slices are tiny objects that abstract and manipulate an underlying array. They’re three field data structures that contain the metadata Go needs to manipulate the underlying arrays (see figure). The three fields are a pointer to the underlying array, the length or the number of elements the slice has access to, and the capacity or the number of elements the slice has available for growth</w:t>
      </w:r>
    </w:p>
    <w:p w:rsidR="00776053" w:rsidRDefault="00776053" w:rsidP="00776053">
      <w:pPr>
        <w:pStyle w:val="ListParagraph"/>
        <w:spacing w:before="0" w:after="0"/>
        <w:ind w:left="1440"/>
        <w:rPr>
          <w:rFonts w:ascii="Microsoft JhengHei UI" w:eastAsia="Microsoft JhengHei UI" w:hAnsi="Microsoft JhengHei UI"/>
          <w:sz w:val="24"/>
          <w:szCs w:val="24"/>
        </w:rPr>
      </w:pPr>
      <w:r>
        <w:rPr>
          <w:noProof/>
          <w:lang w:eastAsia="en-US"/>
        </w:rPr>
        <w:lastRenderedPageBreak/>
        <w:drawing>
          <wp:inline distT="0" distB="0" distL="0" distR="0" wp14:anchorId="5F394888" wp14:editId="2F7BB1F1">
            <wp:extent cx="493776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7760" cy="1828800"/>
                    </a:xfrm>
                    <a:prstGeom prst="rect">
                      <a:avLst/>
                    </a:prstGeom>
                  </pic:spPr>
                </pic:pic>
              </a:graphicData>
            </a:graphic>
          </wp:inline>
        </w:drawing>
      </w:r>
    </w:p>
    <w:p w:rsidR="00776053" w:rsidRDefault="00776053" w:rsidP="00776053">
      <w:pPr>
        <w:pStyle w:val="ListParagraph"/>
        <w:spacing w:before="0" w:after="0"/>
        <w:ind w:left="1440"/>
        <w:rPr>
          <w:rFonts w:ascii="Microsoft JhengHei UI" w:eastAsia="Microsoft JhengHei UI" w:hAnsi="Microsoft JhengHei UI"/>
          <w:sz w:val="24"/>
          <w:szCs w:val="24"/>
        </w:rPr>
      </w:pPr>
    </w:p>
    <w:p w:rsidR="000A65F7" w:rsidRPr="000A65F7" w:rsidRDefault="000A65F7" w:rsidP="000A65F7">
      <w:pPr>
        <w:pStyle w:val="ListParagraph"/>
        <w:numPr>
          <w:ilvl w:val="1"/>
          <w:numId w:val="20"/>
        </w:numPr>
        <w:spacing w:before="0" w:after="0"/>
        <w:rPr>
          <w:rFonts w:ascii="Microsoft JhengHei UI" w:eastAsia="Microsoft JhengHei UI" w:hAnsi="Microsoft JhengHei UI"/>
          <w:sz w:val="24"/>
          <w:szCs w:val="24"/>
        </w:rPr>
      </w:pPr>
      <w:r w:rsidRPr="000A65F7">
        <w:rPr>
          <w:rFonts w:ascii="Microsoft JhengHei UI" w:eastAsia="Microsoft JhengHei UI" w:hAnsi="Microsoft JhengHei UI"/>
          <w:sz w:val="24"/>
          <w:szCs w:val="24"/>
        </w:rPr>
        <w:t>One way to create a slice is to use the built-in function make. When you use make, one option you have is to specify the length of the slice</w:t>
      </w:r>
    </w:p>
    <w:p w:rsidR="000A65F7" w:rsidRPr="000A65F7" w:rsidRDefault="000A65F7" w:rsidP="000A65F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0A65F7">
        <w:rPr>
          <w:rFonts w:ascii="Consolas" w:eastAsia="Microsoft JhengHei UI" w:hAnsi="Consolas"/>
          <w:i/>
          <w:color w:val="7030A0"/>
          <w:sz w:val="24"/>
          <w:szCs w:val="24"/>
        </w:rPr>
        <w:t>// Create a slice of strings.</w:t>
      </w:r>
    </w:p>
    <w:p w:rsidR="000A65F7" w:rsidRPr="000A65F7" w:rsidRDefault="000A65F7" w:rsidP="000A65F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0A65F7">
        <w:rPr>
          <w:rFonts w:ascii="Consolas" w:eastAsia="Microsoft JhengHei UI" w:hAnsi="Consolas"/>
          <w:i/>
          <w:color w:val="7030A0"/>
          <w:sz w:val="24"/>
          <w:szCs w:val="24"/>
        </w:rPr>
        <w:t>slice := make([]string, 5) // length and capacity of 5 elements.</w:t>
      </w:r>
    </w:p>
    <w:p w:rsidR="000A65F7" w:rsidRPr="000A65F7" w:rsidRDefault="000A65F7" w:rsidP="000A65F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0A65F7">
        <w:rPr>
          <w:rFonts w:ascii="Consolas" w:eastAsia="Microsoft JhengHei UI" w:hAnsi="Consolas"/>
          <w:i/>
          <w:color w:val="7030A0"/>
          <w:sz w:val="24"/>
          <w:szCs w:val="24"/>
        </w:rPr>
        <w:t>slice := make([]</w:t>
      </w:r>
      <w:proofErr w:type="spellStart"/>
      <w:r w:rsidRPr="000A65F7">
        <w:rPr>
          <w:rFonts w:ascii="Consolas" w:eastAsia="Microsoft JhengHei UI" w:hAnsi="Consolas"/>
          <w:i/>
          <w:color w:val="7030A0"/>
          <w:sz w:val="24"/>
          <w:szCs w:val="24"/>
        </w:rPr>
        <w:t>int</w:t>
      </w:r>
      <w:proofErr w:type="spellEnd"/>
      <w:r w:rsidRPr="000A65F7">
        <w:rPr>
          <w:rFonts w:ascii="Consolas" w:eastAsia="Microsoft JhengHei UI" w:hAnsi="Consolas"/>
          <w:i/>
          <w:color w:val="7030A0"/>
          <w:sz w:val="24"/>
          <w:szCs w:val="24"/>
        </w:rPr>
        <w:t>, 3, 5) // length of 3 and capacity of 5 elements.</w:t>
      </w:r>
    </w:p>
    <w:p w:rsidR="000A65F7" w:rsidRPr="000A65F7" w:rsidRDefault="000A65F7" w:rsidP="000A65F7">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sz w:val="24"/>
          <w:szCs w:val="24"/>
        </w:rPr>
      </w:pPr>
      <w:r w:rsidRPr="000A65F7">
        <w:rPr>
          <w:rFonts w:ascii="Consolas" w:eastAsia="Microsoft JhengHei UI" w:hAnsi="Consolas"/>
          <w:i/>
          <w:color w:val="7030A0"/>
          <w:sz w:val="24"/>
          <w:szCs w:val="24"/>
        </w:rPr>
        <w:t>slice := make([]</w:t>
      </w:r>
      <w:proofErr w:type="spellStart"/>
      <w:r w:rsidRPr="000A65F7">
        <w:rPr>
          <w:rFonts w:ascii="Consolas" w:eastAsia="Microsoft JhengHei UI" w:hAnsi="Consolas"/>
          <w:i/>
          <w:color w:val="7030A0"/>
          <w:sz w:val="24"/>
          <w:szCs w:val="24"/>
        </w:rPr>
        <w:t>int</w:t>
      </w:r>
      <w:proofErr w:type="spellEnd"/>
      <w:r w:rsidRPr="000A65F7">
        <w:rPr>
          <w:rFonts w:ascii="Consolas" w:eastAsia="Microsoft JhengHei UI" w:hAnsi="Consolas"/>
          <w:i/>
          <w:color w:val="7030A0"/>
          <w:sz w:val="24"/>
          <w:szCs w:val="24"/>
        </w:rPr>
        <w:t xml:space="preserve">, 5, 3) // Compiler Error: </w:t>
      </w:r>
      <w:proofErr w:type="spellStart"/>
      <w:r w:rsidRPr="000A65F7">
        <w:rPr>
          <w:rFonts w:ascii="Consolas" w:eastAsia="Microsoft JhengHei UI" w:hAnsi="Consolas"/>
          <w:i/>
          <w:color w:val="7030A0"/>
          <w:sz w:val="24"/>
          <w:szCs w:val="24"/>
        </w:rPr>
        <w:t>len</w:t>
      </w:r>
      <w:proofErr w:type="spellEnd"/>
      <w:r w:rsidRPr="000A65F7">
        <w:rPr>
          <w:rFonts w:ascii="Consolas" w:eastAsia="Microsoft JhengHei UI" w:hAnsi="Consolas"/>
          <w:i/>
          <w:color w:val="7030A0"/>
          <w:sz w:val="24"/>
          <w:szCs w:val="24"/>
        </w:rPr>
        <w:t xml:space="preserve"> larger than cap in make([]</w:t>
      </w:r>
      <w:proofErr w:type="spellStart"/>
      <w:r w:rsidRPr="000A65F7">
        <w:rPr>
          <w:rFonts w:ascii="Consolas" w:eastAsia="Microsoft JhengHei UI" w:hAnsi="Consolas"/>
          <w:i/>
          <w:color w:val="7030A0"/>
          <w:sz w:val="24"/>
          <w:szCs w:val="24"/>
        </w:rPr>
        <w:t>int</w:t>
      </w:r>
      <w:proofErr w:type="spellEnd"/>
      <w:r w:rsidRPr="000A65F7">
        <w:rPr>
          <w:rFonts w:ascii="Consolas" w:eastAsia="Microsoft JhengHei UI" w:hAnsi="Consolas"/>
          <w:i/>
          <w:color w:val="7030A0"/>
          <w:sz w:val="24"/>
          <w:szCs w:val="24"/>
        </w:rPr>
        <w:t>)</w:t>
      </w:r>
    </w:p>
    <w:p w:rsidR="000A65F7" w:rsidRPr="000A65F7" w:rsidRDefault="000A65F7" w:rsidP="000A65F7">
      <w:pPr>
        <w:pStyle w:val="ListParagraph"/>
        <w:spacing w:before="0" w:after="0"/>
        <w:ind w:left="1440"/>
        <w:rPr>
          <w:rFonts w:ascii="Microsoft JhengHei UI" w:eastAsia="Microsoft JhengHei UI" w:hAnsi="Microsoft JhengHei UI"/>
          <w:sz w:val="24"/>
          <w:szCs w:val="24"/>
        </w:rPr>
      </w:pPr>
    </w:p>
    <w:p w:rsidR="000A65F7" w:rsidRPr="000A65F7" w:rsidRDefault="000A65F7" w:rsidP="000A65F7">
      <w:pPr>
        <w:pStyle w:val="ListParagraph"/>
        <w:numPr>
          <w:ilvl w:val="1"/>
          <w:numId w:val="20"/>
        </w:numPr>
        <w:spacing w:before="0" w:after="0"/>
        <w:rPr>
          <w:rFonts w:ascii="Microsoft JhengHei UI" w:eastAsia="Microsoft JhengHei UI" w:hAnsi="Microsoft JhengHei UI"/>
          <w:sz w:val="24"/>
          <w:szCs w:val="24"/>
        </w:rPr>
      </w:pPr>
      <w:r w:rsidRPr="000A65F7">
        <w:rPr>
          <w:rFonts w:ascii="Microsoft JhengHei UI" w:eastAsia="Microsoft JhengHei UI" w:hAnsi="Microsoft JhengHei UI"/>
          <w:sz w:val="24"/>
          <w:szCs w:val="24"/>
        </w:rPr>
        <w:t>When you specify the length and capacity separately, you can create a slice with available capacity in the underlying array that you don’t have access to initially.</w:t>
      </w:r>
      <w:r>
        <w:rPr>
          <w:rFonts w:ascii="Microsoft JhengHei UI" w:eastAsia="Microsoft JhengHei UI" w:hAnsi="Microsoft JhengHei UI"/>
          <w:sz w:val="24"/>
          <w:szCs w:val="24"/>
        </w:rPr>
        <w:t xml:space="preserve">          </w:t>
      </w:r>
      <w:r w:rsidRPr="000A65F7">
        <w:rPr>
          <w:rFonts w:ascii="Microsoft JhengHei UI" w:eastAsia="Microsoft JhengHei UI" w:hAnsi="Microsoft JhengHei UI"/>
          <w:sz w:val="24"/>
          <w:szCs w:val="24"/>
        </w:rPr>
        <w:t xml:space="preserve"> </w:t>
      </w:r>
      <w:proofErr w:type="spellStart"/>
      <w:r w:rsidRPr="000A65F7">
        <w:rPr>
          <w:rFonts w:ascii="Microsoft JhengHei UI" w:eastAsia="Microsoft JhengHei UI" w:hAnsi="Microsoft JhengHei UI"/>
          <w:sz w:val="24"/>
          <w:szCs w:val="24"/>
        </w:rPr>
        <w:t>eg</w:t>
      </w:r>
      <w:proofErr w:type="spellEnd"/>
      <w:r w:rsidRPr="000A65F7">
        <w:rPr>
          <w:rFonts w:ascii="Microsoft JhengHei UI" w:eastAsia="Microsoft JhengHei UI" w:hAnsi="Microsoft JhengHei UI"/>
          <w:sz w:val="24"/>
          <w:szCs w:val="24"/>
        </w:rPr>
        <w:t xml:space="preserve">, </w:t>
      </w:r>
      <w:r w:rsidRPr="000A65F7">
        <w:rPr>
          <w:rFonts w:ascii="Consolas" w:eastAsia="Microsoft JhengHei UI" w:hAnsi="Consolas"/>
          <w:i/>
          <w:color w:val="7030A0"/>
          <w:sz w:val="24"/>
          <w:szCs w:val="24"/>
        </w:rPr>
        <w:t>slice := make([]</w:t>
      </w:r>
      <w:proofErr w:type="spellStart"/>
      <w:r w:rsidRPr="000A65F7">
        <w:rPr>
          <w:rFonts w:ascii="Consolas" w:eastAsia="Microsoft JhengHei UI" w:hAnsi="Consolas"/>
          <w:i/>
          <w:color w:val="7030A0"/>
          <w:sz w:val="24"/>
          <w:szCs w:val="24"/>
        </w:rPr>
        <w:t>int</w:t>
      </w:r>
      <w:proofErr w:type="spellEnd"/>
      <w:r w:rsidRPr="000A65F7">
        <w:rPr>
          <w:rFonts w:ascii="Consolas" w:eastAsia="Microsoft JhengHei UI" w:hAnsi="Consolas"/>
          <w:i/>
          <w:color w:val="7030A0"/>
          <w:sz w:val="24"/>
          <w:szCs w:val="24"/>
        </w:rPr>
        <w:t>, 3, 5)</w:t>
      </w:r>
      <w:r w:rsidRPr="000A65F7">
        <w:rPr>
          <w:rFonts w:ascii="Microsoft JhengHei UI" w:eastAsia="Microsoft JhengHei UI" w:hAnsi="Microsoft JhengHei UI"/>
          <w:sz w:val="24"/>
          <w:szCs w:val="24"/>
        </w:rPr>
        <w:t>. The two elements not associated with the length of the slice can be incorporated so the slice can use those elements as well.</w:t>
      </w:r>
    </w:p>
    <w:p w:rsidR="000A65F7" w:rsidRPr="000A65F7" w:rsidRDefault="000A65F7" w:rsidP="000A65F7">
      <w:pPr>
        <w:pStyle w:val="ListParagraph"/>
        <w:numPr>
          <w:ilvl w:val="1"/>
          <w:numId w:val="20"/>
        </w:numPr>
        <w:spacing w:before="0" w:after="0"/>
        <w:rPr>
          <w:rFonts w:ascii="Microsoft JhengHei UI" w:eastAsia="Microsoft JhengHei UI" w:hAnsi="Microsoft JhengHei UI"/>
          <w:sz w:val="24"/>
          <w:szCs w:val="24"/>
        </w:rPr>
      </w:pPr>
      <w:r w:rsidRPr="000A65F7">
        <w:rPr>
          <w:rFonts w:ascii="Microsoft JhengHei UI" w:eastAsia="Microsoft JhengHei UI" w:hAnsi="Microsoft JhengHei UI"/>
          <w:sz w:val="24"/>
          <w:szCs w:val="24"/>
        </w:rPr>
        <w:t>New slices can also be created to share this same underlying array and use any existing capacity.</w:t>
      </w:r>
    </w:p>
    <w:p w:rsidR="000A65F7" w:rsidRPr="000A65F7" w:rsidRDefault="000A65F7" w:rsidP="000A65F7">
      <w:pPr>
        <w:pStyle w:val="ListParagraph"/>
        <w:numPr>
          <w:ilvl w:val="1"/>
          <w:numId w:val="20"/>
        </w:numPr>
        <w:spacing w:before="0" w:after="0"/>
        <w:rPr>
          <w:rFonts w:ascii="Microsoft JhengHei UI" w:eastAsia="Microsoft JhengHei UI" w:hAnsi="Microsoft JhengHei UI"/>
          <w:sz w:val="24"/>
          <w:szCs w:val="24"/>
        </w:rPr>
      </w:pPr>
      <w:r w:rsidRPr="000A65F7">
        <w:rPr>
          <w:rFonts w:ascii="Microsoft JhengHei UI" w:eastAsia="Microsoft JhengHei UI" w:hAnsi="Microsoft JhengHei UI"/>
          <w:sz w:val="24"/>
          <w:szCs w:val="24"/>
        </w:rPr>
        <w:t>An idiomatic way of creating a slice is to use a slice literal, It’s similar to creating an array, except you don’t specify a value inside of the [ ] operator. The initial length and capacity will be based on the number of elements you initialize.</w:t>
      </w:r>
    </w:p>
    <w:p w:rsidR="000A65F7" w:rsidRPr="000A65F7" w:rsidRDefault="000A65F7" w:rsidP="000A65F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0A65F7">
        <w:rPr>
          <w:rFonts w:ascii="Consolas" w:eastAsia="Microsoft JhengHei UI" w:hAnsi="Consolas"/>
          <w:i/>
          <w:color w:val="7030A0"/>
          <w:sz w:val="24"/>
          <w:szCs w:val="24"/>
        </w:rPr>
        <w:t>// Contains a length and capacity of 5 elements.</w:t>
      </w:r>
    </w:p>
    <w:p w:rsidR="000A65F7" w:rsidRPr="000A65F7" w:rsidRDefault="000A65F7" w:rsidP="000A65F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0A65F7">
        <w:rPr>
          <w:rFonts w:ascii="Consolas" w:eastAsia="Microsoft JhengHei UI" w:hAnsi="Consolas"/>
          <w:i/>
          <w:color w:val="7030A0"/>
          <w:sz w:val="24"/>
          <w:szCs w:val="24"/>
        </w:rPr>
        <w:t>slice := []string{"Red", "Blue", "Green", "Yellow", "Pink"}</w:t>
      </w:r>
    </w:p>
    <w:p w:rsidR="000A65F7" w:rsidRPr="000A65F7" w:rsidRDefault="000A65F7" w:rsidP="000A65F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0A65F7">
        <w:rPr>
          <w:rFonts w:ascii="Consolas" w:eastAsia="Microsoft JhengHei UI" w:hAnsi="Consolas"/>
          <w:i/>
          <w:color w:val="7030A0"/>
          <w:sz w:val="24"/>
          <w:szCs w:val="24"/>
        </w:rPr>
        <w:t>// Contains a length and capacity of 3 elements.</w:t>
      </w:r>
    </w:p>
    <w:p w:rsidR="000A65F7" w:rsidRPr="000A65F7" w:rsidRDefault="000A65F7" w:rsidP="000A65F7">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sz w:val="24"/>
          <w:szCs w:val="24"/>
        </w:rPr>
      </w:pPr>
      <w:r w:rsidRPr="000A65F7">
        <w:rPr>
          <w:rFonts w:ascii="Consolas" w:eastAsia="Microsoft JhengHei UI" w:hAnsi="Consolas"/>
          <w:i/>
          <w:color w:val="7030A0"/>
          <w:sz w:val="24"/>
          <w:szCs w:val="24"/>
        </w:rPr>
        <w:t>slice := []</w:t>
      </w:r>
      <w:proofErr w:type="spellStart"/>
      <w:r w:rsidRPr="000A65F7">
        <w:rPr>
          <w:rFonts w:ascii="Consolas" w:eastAsia="Microsoft JhengHei UI" w:hAnsi="Consolas"/>
          <w:i/>
          <w:color w:val="7030A0"/>
          <w:sz w:val="24"/>
          <w:szCs w:val="24"/>
        </w:rPr>
        <w:t>int</w:t>
      </w:r>
      <w:proofErr w:type="spellEnd"/>
      <w:r w:rsidRPr="000A65F7">
        <w:rPr>
          <w:rFonts w:ascii="Consolas" w:eastAsia="Microsoft JhengHei UI" w:hAnsi="Consolas"/>
          <w:i/>
          <w:color w:val="7030A0"/>
          <w:sz w:val="24"/>
          <w:szCs w:val="24"/>
        </w:rPr>
        <w:t>{10, 20, 30}</w:t>
      </w:r>
    </w:p>
    <w:p w:rsidR="000A65F7" w:rsidRPr="000A65F7" w:rsidRDefault="000A65F7" w:rsidP="000A65F7">
      <w:pPr>
        <w:pStyle w:val="ListParagraph"/>
        <w:spacing w:before="0" w:after="0"/>
        <w:ind w:left="1440"/>
        <w:rPr>
          <w:rFonts w:ascii="Microsoft JhengHei UI" w:eastAsia="Microsoft JhengHei UI" w:hAnsi="Microsoft JhengHei UI"/>
          <w:sz w:val="24"/>
          <w:szCs w:val="24"/>
        </w:rPr>
      </w:pPr>
    </w:p>
    <w:p w:rsidR="000A65F7" w:rsidRPr="000A65F7" w:rsidRDefault="000A65F7" w:rsidP="000A65F7">
      <w:pPr>
        <w:pStyle w:val="ListParagraph"/>
        <w:numPr>
          <w:ilvl w:val="1"/>
          <w:numId w:val="20"/>
        </w:numPr>
        <w:spacing w:before="0" w:after="0"/>
        <w:rPr>
          <w:rFonts w:ascii="Microsoft JhengHei UI" w:eastAsia="Microsoft JhengHei UI" w:hAnsi="Microsoft JhengHei UI"/>
          <w:sz w:val="24"/>
          <w:szCs w:val="24"/>
        </w:rPr>
      </w:pPr>
      <w:r w:rsidRPr="000A65F7">
        <w:rPr>
          <w:rFonts w:ascii="Microsoft JhengHei UI" w:eastAsia="Microsoft JhengHei UI" w:hAnsi="Microsoft JhengHei UI"/>
          <w:sz w:val="24"/>
          <w:szCs w:val="24"/>
        </w:rPr>
        <w:lastRenderedPageBreak/>
        <w:t>When using a slice literal, you can set the initial length and capacity. All you need to do is initialize the index that represents the length and capacity you need. The following syntax will create a slice with a length and capacity of 100 elements.</w:t>
      </w:r>
    </w:p>
    <w:p w:rsidR="000A65F7" w:rsidRPr="000A65F7" w:rsidRDefault="000A65F7" w:rsidP="000A65F7">
      <w:pPr>
        <w:pStyle w:val="ListParagraph"/>
        <w:pBdr>
          <w:top w:val="single" w:sz="4" w:space="1" w:color="auto"/>
          <w:left w:val="single" w:sz="4" w:space="4" w:color="auto"/>
          <w:bottom w:val="single" w:sz="4" w:space="1" w:color="auto"/>
          <w:right w:val="single" w:sz="4" w:space="4" w:color="auto"/>
        </w:pBdr>
        <w:spacing w:before="0" w:after="0"/>
        <w:ind w:left="2160" w:firstLine="720"/>
        <w:rPr>
          <w:rFonts w:ascii="Consolas" w:eastAsia="Microsoft JhengHei UI" w:hAnsi="Consolas"/>
          <w:i/>
          <w:color w:val="7030A0"/>
          <w:sz w:val="24"/>
          <w:szCs w:val="24"/>
        </w:rPr>
      </w:pPr>
      <w:r w:rsidRPr="000A65F7">
        <w:rPr>
          <w:rFonts w:ascii="Consolas" w:eastAsia="Microsoft JhengHei UI" w:hAnsi="Consolas"/>
          <w:i/>
          <w:color w:val="7030A0"/>
          <w:sz w:val="24"/>
          <w:szCs w:val="24"/>
        </w:rPr>
        <w:t>// Initialize the 100th element with an empty string.</w:t>
      </w:r>
    </w:p>
    <w:p w:rsidR="000A65F7" w:rsidRPr="000A65F7" w:rsidRDefault="000A65F7" w:rsidP="000A65F7">
      <w:pPr>
        <w:pStyle w:val="ListParagraph"/>
        <w:pBdr>
          <w:top w:val="single" w:sz="4" w:space="1" w:color="auto"/>
          <w:left w:val="single" w:sz="4" w:space="4" w:color="auto"/>
          <w:bottom w:val="single" w:sz="4" w:space="1" w:color="auto"/>
          <w:right w:val="single" w:sz="4" w:space="4" w:color="auto"/>
        </w:pBdr>
        <w:spacing w:before="0" w:after="0"/>
        <w:ind w:left="2160" w:firstLine="720"/>
        <w:rPr>
          <w:rFonts w:ascii="Consolas" w:eastAsia="Microsoft JhengHei UI" w:hAnsi="Consolas"/>
          <w:i/>
          <w:color w:val="7030A0"/>
          <w:sz w:val="24"/>
          <w:szCs w:val="24"/>
        </w:rPr>
      </w:pPr>
      <w:r w:rsidRPr="000A65F7">
        <w:rPr>
          <w:rFonts w:ascii="Consolas" w:eastAsia="Microsoft JhengHei UI" w:hAnsi="Consolas"/>
          <w:i/>
          <w:color w:val="7030A0"/>
          <w:sz w:val="24"/>
          <w:szCs w:val="24"/>
        </w:rPr>
        <w:t>slice := []string{99: ""}</w:t>
      </w:r>
    </w:p>
    <w:p w:rsidR="000A65F7" w:rsidRPr="000A65F7" w:rsidRDefault="000A65F7" w:rsidP="000A65F7">
      <w:pPr>
        <w:pStyle w:val="ListParagraph"/>
        <w:spacing w:before="0" w:after="0"/>
        <w:ind w:left="1440"/>
        <w:rPr>
          <w:rFonts w:ascii="Microsoft JhengHei UI" w:eastAsia="Microsoft JhengHei UI" w:hAnsi="Microsoft JhengHei UI"/>
          <w:sz w:val="24"/>
          <w:szCs w:val="24"/>
        </w:rPr>
      </w:pPr>
    </w:p>
    <w:p w:rsidR="000A65F7" w:rsidRPr="000A65F7" w:rsidRDefault="000A65F7" w:rsidP="000A65F7">
      <w:pPr>
        <w:pStyle w:val="ListParagraph"/>
        <w:numPr>
          <w:ilvl w:val="1"/>
          <w:numId w:val="20"/>
        </w:numPr>
        <w:spacing w:before="0" w:after="0"/>
        <w:rPr>
          <w:rFonts w:ascii="Microsoft JhengHei UI" w:eastAsia="Microsoft JhengHei UI" w:hAnsi="Microsoft JhengHei UI"/>
          <w:sz w:val="24"/>
          <w:szCs w:val="24"/>
        </w:rPr>
      </w:pPr>
      <w:r w:rsidRPr="000A65F7">
        <w:rPr>
          <w:rFonts w:ascii="Microsoft JhengHei UI" w:eastAsia="Microsoft JhengHei UI" w:hAnsi="Microsoft JhengHei UI"/>
          <w:sz w:val="24"/>
          <w:szCs w:val="24"/>
        </w:rPr>
        <w:t>Remember, if you specify a value inside the [ ] operator, you’re creating an array. If you don’t specify a value, you’re creating a slice</w:t>
      </w:r>
    </w:p>
    <w:p w:rsidR="000A65F7" w:rsidRPr="000A65F7" w:rsidRDefault="000A65F7" w:rsidP="000A65F7">
      <w:pPr>
        <w:pStyle w:val="ListParagraph"/>
        <w:numPr>
          <w:ilvl w:val="1"/>
          <w:numId w:val="20"/>
        </w:numPr>
        <w:spacing w:before="0" w:after="0"/>
        <w:rPr>
          <w:rFonts w:ascii="Microsoft JhengHei UI" w:eastAsia="Microsoft JhengHei UI" w:hAnsi="Microsoft JhengHei UI"/>
          <w:sz w:val="24"/>
          <w:szCs w:val="24"/>
        </w:rPr>
      </w:pPr>
      <w:r w:rsidRPr="000A65F7">
        <w:rPr>
          <w:rFonts w:ascii="Microsoft JhengHei UI" w:eastAsia="Microsoft JhengHei UI" w:hAnsi="Microsoft JhengHei UI"/>
          <w:sz w:val="24"/>
          <w:szCs w:val="24"/>
        </w:rPr>
        <w:t xml:space="preserve">Sometimes in your programs you may need to declare a nil slice. A nil slice is created by declaring a slice without any initialization. </w:t>
      </w:r>
      <w:proofErr w:type="spellStart"/>
      <w:r w:rsidRPr="000A65F7">
        <w:rPr>
          <w:rFonts w:ascii="Consolas" w:eastAsia="Microsoft JhengHei UI" w:hAnsi="Consolas"/>
          <w:i/>
          <w:color w:val="7030A0"/>
          <w:sz w:val="24"/>
          <w:szCs w:val="24"/>
        </w:rPr>
        <w:t>var</w:t>
      </w:r>
      <w:proofErr w:type="spellEnd"/>
      <w:r w:rsidRPr="000A65F7">
        <w:rPr>
          <w:rFonts w:ascii="Consolas" w:eastAsia="Microsoft JhengHei UI" w:hAnsi="Consolas"/>
          <w:i/>
          <w:color w:val="7030A0"/>
          <w:sz w:val="24"/>
          <w:szCs w:val="24"/>
        </w:rPr>
        <w:t xml:space="preserve"> slice []</w:t>
      </w:r>
      <w:proofErr w:type="spellStart"/>
      <w:r w:rsidRPr="000A65F7">
        <w:rPr>
          <w:rFonts w:ascii="Consolas" w:eastAsia="Microsoft JhengHei UI" w:hAnsi="Consolas"/>
          <w:i/>
          <w:color w:val="7030A0"/>
          <w:sz w:val="24"/>
          <w:szCs w:val="24"/>
        </w:rPr>
        <w:t>int</w:t>
      </w:r>
      <w:proofErr w:type="spellEnd"/>
      <w:r w:rsidRPr="000A65F7">
        <w:rPr>
          <w:rFonts w:ascii="Microsoft JhengHei UI" w:eastAsia="Microsoft JhengHei UI" w:hAnsi="Microsoft JhengHei UI"/>
          <w:sz w:val="24"/>
          <w:szCs w:val="24"/>
        </w:rPr>
        <w:t>, A nil slice is the most common way you create slices in Go. They can be used with many of the standard library and built-in functions that work with slices. They’re useful when you want to represent a slice that doesn’t exist, such as when an exception occurs in a function that returns a slice.</w:t>
      </w:r>
    </w:p>
    <w:p w:rsidR="000A65F7" w:rsidRPr="000A65F7" w:rsidRDefault="000A65F7" w:rsidP="000A65F7">
      <w:pPr>
        <w:pStyle w:val="ListParagraph"/>
        <w:numPr>
          <w:ilvl w:val="1"/>
          <w:numId w:val="20"/>
        </w:numPr>
        <w:spacing w:before="0" w:after="0"/>
        <w:rPr>
          <w:rFonts w:ascii="Microsoft JhengHei UI" w:eastAsia="Microsoft JhengHei UI" w:hAnsi="Microsoft JhengHei UI"/>
          <w:sz w:val="24"/>
          <w:szCs w:val="24"/>
        </w:rPr>
      </w:pPr>
      <w:r w:rsidRPr="000A65F7">
        <w:rPr>
          <w:rFonts w:ascii="Microsoft JhengHei UI" w:eastAsia="Microsoft JhengHei UI" w:hAnsi="Microsoft JhengHei UI"/>
          <w:sz w:val="24"/>
          <w:szCs w:val="24"/>
        </w:rPr>
        <w:t>You can also create an empty slice by declaring a slice with initialization</w:t>
      </w:r>
    </w:p>
    <w:p w:rsidR="000A65F7" w:rsidRPr="000A65F7" w:rsidRDefault="000A65F7" w:rsidP="000A65F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0A65F7">
        <w:rPr>
          <w:rFonts w:ascii="Consolas" w:eastAsia="Microsoft JhengHei UI" w:hAnsi="Consolas"/>
          <w:i/>
          <w:color w:val="7030A0"/>
          <w:sz w:val="24"/>
          <w:szCs w:val="24"/>
        </w:rPr>
        <w:t>// Use make to create an empty slice of integers.</w:t>
      </w:r>
    </w:p>
    <w:p w:rsidR="000A65F7" w:rsidRPr="000A65F7" w:rsidRDefault="000A65F7" w:rsidP="000A65F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0A65F7">
        <w:rPr>
          <w:rFonts w:ascii="Consolas" w:eastAsia="Microsoft JhengHei UI" w:hAnsi="Consolas"/>
          <w:i/>
          <w:color w:val="7030A0"/>
          <w:sz w:val="24"/>
          <w:szCs w:val="24"/>
        </w:rPr>
        <w:t>slice := make([]</w:t>
      </w:r>
      <w:proofErr w:type="spellStart"/>
      <w:r w:rsidRPr="000A65F7">
        <w:rPr>
          <w:rFonts w:ascii="Consolas" w:eastAsia="Microsoft JhengHei UI" w:hAnsi="Consolas"/>
          <w:i/>
          <w:color w:val="7030A0"/>
          <w:sz w:val="24"/>
          <w:szCs w:val="24"/>
        </w:rPr>
        <w:t>int</w:t>
      </w:r>
      <w:proofErr w:type="spellEnd"/>
      <w:r w:rsidRPr="000A65F7">
        <w:rPr>
          <w:rFonts w:ascii="Consolas" w:eastAsia="Microsoft JhengHei UI" w:hAnsi="Consolas"/>
          <w:i/>
          <w:color w:val="7030A0"/>
          <w:sz w:val="24"/>
          <w:szCs w:val="24"/>
        </w:rPr>
        <w:t>, 0)</w:t>
      </w:r>
    </w:p>
    <w:p w:rsidR="000A65F7" w:rsidRPr="000A65F7" w:rsidRDefault="000A65F7" w:rsidP="000A65F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0A65F7">
        <w:rPr>
          <w:rFonts w:ascii="Consolas" w:eastAsia="Microsoft JhengHei UI" w:hAnsi="Consolas"/>
          <w:i/>
          <w:color w:val="7030A0"/>
          <w:sz w:val="24"/>
          <w:szCs w:val="24"/>
        </w:rPr>
        <w:t>// Use a slice literal to create an empty slice of integers.</w:t>
      </w:r>
    </w:p>
    <w:p w:rsidR="000A65F7" w:rsidRPr="000A65F7" w:rsidRDefault="000A65F7" w:rsidP="000A65F7">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sz w:val="24"/>
          <w:szCs w:val="24"/>
        </w:rPr>
      </w:pPr>
      <w:r w:rsidRPr="000A65F7">
        <w:rPr>
          <w:rFonts w:ascii="Consolas" w:eastAsia="Microsoft JhengHei UI" w:hAnsi="Consolas"/>
          <w:i/>
          <w:color w:val="7030A0"/>
          <w:sz w:val="24"/>
          <w:szCs w:val="24"/>
        </w:rPr>
        <w:t>slice := []</w:t>
      </w:r>
      <w:proofErr w:type="spellStart"/>
      <w:r w:rsidRPr="000A65F7">
        <w:rPr>
          <w:rFonts w:ascii="Consolas" w:eastAsia="Microsoft JhengHei UI" w:hAnsi="Consolas"/>
          <w:i/>
          <w:color w:val="7030A0"/>
          <w:sz w:val="24"/>
          <w:szCs w:val="24"/>
        </w:rPr>
        <w:t>int</w:t>
      </w:r>
      <w:proofErr w:type="spellEnd"/>
      <w:r w:rsidRPr="000A65F7">
        <w:rPr>
          <w:rFonts w:ascii="Consolas" w:eastAsia="Microsoft JhengHei UI" w:hAnsi="Consolas"/>
          <w:i/>
          <w:color w:val="7030A0"/>
          <w:sz w:val="24"/>
          <w:szCs w:val="24"/>
        </w:rPr>
        <w:t>{}</w:t>
      </w:r>
    </w:p>
    <w:p w:rsidR="000A65F7" w:rsidRPr="000A65F7" w:rsidRDefault="000A65F7" w:rsidP="000A65F7">
      <w:pPr>
        <w:pStyle w:val="ListParagraph"/>
        <w:numPr>
          <w:ilvl w:val="1"/>
          <w:numId w:val="20"/>
        </w:numPr>
        <w:spacing w:before="0" w:after="0"/>
        <w:rPr>
          <w:rFonts w:ascii="Microsoft JhengHei UI" w:eastAsia="Microsoft JhengHei UI" w:hAnsi="Microsoft JhengHei UI"/>
          <w:sz w:val="24"/>
          <w:szCs w:val="24"/>
        </w:rPr>
      </w:pPr>
      <w:r w:rsidRPr="000A65F7">
        <w:rPr>
          <w:rFonts w:ascii="Microsoft JhengHei UI" w:eastAsia="Microsoft JhengHei UI" w:hAnsi="Microsoft JhengHei UI"/>
          <w:sz w:val="24"/>
          <w:szCs w:val="24"/>
        </w:rPr>
        <w:t>An empty slice contains a zero-element underlying array that allocates no storage. Empty slices are useful when you want to represent an empty collection, such as when a database query returns zero results.</w:t>
      </w:r>
    </w:p>
    <w:p w:rsidR="000A65F7" w:rsidRPr="000A65F7" w:rsidRDefault="000A65F7" w:rsidP="000A65F7">
      <w:pPr>
        <w:pStyle w:val="ListParagraph"/>
        <w:numPr>
          <w:ilvl w:val="1"/>
          <w:numId w:val="20"/>
        </w:numPr>
        <w:spacing w:before="0" w:after="0"/>
        <w:rPr>
          <w:rFonts w:ascii="Microsoft JhengHei UI" w:eastAsia="Microsoft JhengHei UI" w:hAnsi="Microsoft JhengHei UI"/>
          <w:sz w:val="24"/>
          <w:szCs w:val="24"/>
        </w:rPr>
      </w:pPr>
      <w:r w:rsidRPr="000A65F7">
        <w:rPr>
          <w:rFonts w:ascii="Microsoft JhengHei UI" w:eastAsia="Microsoft JhengHei UI" w:hAnsi="Microsoft JhengHei UI"/>
          <w:sz w:val="24"/>
          <w:szCs w:val="24"/>
        </w:rPr>
        <w:t>Regardless of whether you’re using a nil slice or an empty slice, the built-in functions</w:t>
      </w:r>
    </w:p>
    <w:p w:rsidR="00776053" w:rsidRDefault="000A65F7" w:rsidP="000A65F7">
      <w:pPr>
        <w:pStyle w:val="ListParagraph"/>
        <w:numPr>
          <w:ilvl w:val="1"/>
          <w:numId w:val="20"/>
        </w:numPr>
        <w:spacing w:before="0" w:after="0"/>
        <w:rPr>
          <w:rFonts w:ascii="Microsoft JhengHei UI" w:eastAsia="Microsoft JhengHei UI" w:hAnsi="Microsoft JhengHei UI"/>
          <w:sz w:val="24"/>
          <w:szCs w:val="24"/>
        </w:rPr>
      </w:pPr>
      <w:r w:rsidRPr="000A65F7">
        <w:rPr>
          <w:rFonts w:ascii="Microsoft JhengHei UI" w:eastAsia="Microsoft JhengHei UI" w:hAnsi="Microsoft JhengHei UI"/>
          <w:sz w:val="24"/>
          <w:szCs w:val="24"/>
        </w:rPr>
        <w:t xml:space="preserve">append, </w:t>
      </w:r>
      <w:proofErr w:type="spellStart"/>
      <w:r w:rsidRPr="000A65F7">
        <w:rPr>
          <w:rFonts w:ascii="Microsoft JhengHei UI" w:eastAsia="Microsoft JhengHei UI" w:hAnsi="Microsoft JhengHei UI"/>
          <w:sz w:val="24"/>
          <w:szCs w:val="24"/>
        </w:rPr>
        <w:t>len</w:t>
      </w:r>
      <w:proofErr w:type="spellEnd"/>
      <w:r w:rsidRPr="000A65F7">
        <w:rPr>
          <w:rFonts w:ascii="Microsoft JhengHei UI" w:eastAsia="Microsoft JhengHei UI" w:hAnsi="Microsoft JhengHei UI"/>
          <w:sz w:val="24"/>
          <w:szCs w:val="24"/>
        </w:rPr>
        <w:t>, and cap work the same</w:t>
      </w:r>
    </w:p>
    <w:p w:rsidR="000A65F7" w:rsidRDefault="000A65F7" w:rsidP="000A65F7">
      <w:pPr>
        <w:pStyle w:val="ListParagraph"/>
        <w:spacing w:before="0" w:after="0"/>
        <w:ind w:left="1440"/>
        <w:rPr>
          <w:rFonts w:ascii="Microsoft JhengHei UI" w:eastAsia="Microsoft JhengHei UI" w:hAnsi="Microsoft JhengHei UI"/>
          <w:sz w:val="24"/>
          <w:szCs w:val="24"/>
        </w:rPr>
      </w:pPr>
      <w:r>
        <w:rPr>
          <w:noProof/>
          <w:lang w:eastAsia="en-US"/>
        </w:rPr>
        <w:drawing>
          <wp:inline distT="0" distB="0" distL="0" distR="0" wp14:anchorId="6B5C7265" wp14:editId="2175588D">
            <wp:extent cx="5641848" cy="1490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1848" cy="1490472"/>
                    </a:xfrm>
                    <a:prstGeom prst="rect">
                      <a:avLst/>
                    </a:prstGeom>
                  </pic:spPr>
                </pic:pic>
              </a:graphicData>
            </a:graphic>
          </wp:inline>
        </w:drawing>
      </w:r>
    </w:p>
    <w:p w:rsidR="000A65F7" w:rsidRDefault="000A65F7" w:rsidP="000A65F7">
      <w:pPr>
        <w:pStyle w:val="ListParagraph"/>
        <w:spacing w:before="0" w:after="0"/>
        <w:ind w:left="1440"/>
        <w:rPr>
          <w:rFonts w:ascii="Microsoft JhengHei UI" w:eastAsia="Microsoft JhengHei UI" w:hAnsi="Microsoft JhengHei UI"/>
          <w:sz w:val="24"/>
          <w:szCs w:val="24"/>
        </w:rPr>
      </w:pPr>
      <w:r>
        <w:rPr>
          <w:noProof/>
          <w:lang w:eastAsia="en-US"/>
        </w:rPr>
        <w:lastRenderedPageBreak/>
        <w:drawing>
          <wp:inline distT="0" distB="0" distL="0" distR="0" wp14:anchorId="376D5591" wp14:editId="24810FFC">
            <wp:extent cx="5632704" cy="1600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2704" cy="1600200"/>
                    </a:xfrm>
                    <a:prstGeom prst="rect">
                      <a:avLst/>
                    </a:prstGeom>
                  </pic:spPr>
                </pic:pic>
              </a:graphicData>
            </a:graphic>
          </wp:inline>
        </w:drawing>
      </w:r>
    </w:p>
    <w:p w:rsidR="000A65F7" w:rsidRDefault="000A65F7" w:rsidP="000A65F7">
      <w:pPr>
        <w:pStyle w:val="ListParagraph"/>
        <w:spacing w:before="0" w:after="0"/>
        <w:ind w:left="1440"/>
        <w:rPr>
          <w:rFonts w:ascii="Microsoft JhengHei UI" w:eastAsia="Microsoft JhengHei UI" w:hAnsi="Microsoft JhengHei UI"/>
          <w:sz w:val="24"/>
          <w:szCs w:val="24"/>
        </w:rPr>
      </w:pPr>
    </w:p>
    <w:p w:rsidR="000A65F7" w:rsidRPr="000A65F7" w:rsidRDefault="000A65F7" w:rsidP="000A65F7">
      <w:pPr>
        <w:pStyle w:val="ListParagraph"/>
        <w:numPr>
          <w:ilvl w:val="1"/>
          <w:numId w:val="20"/>
        </w:numPr>
        <w:spacing w:before="0" w:after="0"/>
        <w:rPr>
          <w:rFonts w:ascii="Microsoft JhengHei UI" w:eastAsia="Microsoft JhengHei UI" w:hAnsi="Microsoft JhengHei UI"/>
          <w:sz w:val="24"/>
          <w:szCs w:val="24"/>
        </w:rPr>
      </w:pPr>
      <w:r w:rsidRPr="000A65F7">
        <w:rPr>
          <w:rFonts w:ascii="Microsoft JhengHei UI" w:eastAsia="Microsoft JhengHei UI" w:hAnsi="Microsoft JhengHei UI"/>
          <w:sz w:val="24"/>
          <w:szCs w:val="24"/>
        </w:rPr>
        <w:t>Assigning a value to any specific index within a slice is identical to how you do this</w:t>
      </w:r>
      <w:r w:rsidR="008964B2">
        <w:rPr>
          <w:rFonts w:ascii="Microsoft JhengHei UI" w:eastAsia="Microsoft JhengHei UI" w:hAnsi="Microsoft JhengHei UI"/>
          <w:sz w:val="24"/>
          <w:szCs w:val="24"/>
        </w:rPr>
        <w:t xml:space="preserve"> </w:t>
      </w:r>
      <w:r w:rsidRPr="000A65F7">
        <w:rPr>
          <w:rFonts w:ascii="Microsoft JhengHei UI" w:eastAsia="Microsoft JhengHei UI" w:hAnsi="Microsoft JhengHei UI"/>
          <w:sz w:val="24"/>
          <w:szCs w:val="24"/>
        </w:rPr>
        <w:t>with arrays. To change the value of an individual element, use the [ ] operator</w:t>
      </w:r>
    </w:p>
    <w:p w:rsidR="000A65F7" w:rsidRPr="008964B2" w:rsidRDefault="000A65F7" w:rsidP="008964B2">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964B2">
        <w:rPr>
          <w:rFonts w:ascii="Consolas" w:eastAsia="Microsoft JhengHei UI" w:hAnsi="Consolas"/>
          <w:i/>
          <w:color w:val="7030A0"/>
          <w:sz w:val="24"/>
          <w:szCs w:val="24"/>
        </w:rPr>
        <w:t>slice := []</w:t>
      </w:r>
      <w:proofErr w:type="spellStart"/>
      <w:r w:rsidRPr="008964B2">
        <w:rPr>
          <w:rFonts w:ascii="Consolas" w:eastAsia="Microsoft JhengHei UI" w:hAnsi="Consolas"/>
          <w:i/>
          <w:color w:val="7030A0"/>
          <w:sz w:val="24"/>
          <w:szCs w:val="24"/>
        </w:rPr>
        <w:t>int</w:t>
      </w:r>
      <w:proofErr w:type="spellEnd"/>
      <w:r w:rsidRPr="008964B2">
        <w:rPr>
          <w:rFonts w:ascii="Consolas" w:eastAsia="Microsoft JhengHei UI" w:hAnsi="Consolas"/>
          <w:i/>
          <w:color w:val="7030A0"/>
          <w:sz w:val="24"/>
          <w:szCs w:val="24"/>
        </w:rPr>
        <w:t>{10, 20, 30, 40, 50}</w:t>
      </w:r>
    </w:p>
    <w:p w:rsidR="000A65F7" w:rsidRPr="008964B2" w:rsidRDefault="000A65F7" w:rsidP="008964B2">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964B2">
        <w:rPr>
          <w:rFonts w:ascii="Consolas" w:eastAsia="Microsoft JhengHei UI" w:hAnsi="Consolas"/>
          <w:i/>
          <w:color w:val="7030A0"/>
          <w:sz w:val="24"/>
          <w:szCs w:val="24"/>
        </w:rPr>
        <w:t>// Change the value of index 1.</w:t>
      </w:r>
    </w:p>
    <w:p w:rsidR="000A65F7" w:rsidRPr="008964B2" w:rsidRDefault="000A65F7" w:rsidP="008964B2">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964B2">
        <w:rPr>
          <w:rFonts w:ascii="Consolas" w:eastAsia="Microsoft JhengHei UI" w:hAnsi="Consolas"/>
          <w:i/>
          <w:color w:val="7030A0"/>
          <w:sz w:val="24"/>
          <w:szCs w:val="24"/>
        </w:rPr>
        <w:t>slice[1] = 25</w:t>
      </w:r>
    </w:p>
    <w:p w:rsidR="000A65F7" w:rsidRPr="000A65F7" w:rsidRDefault="000A65F7" w:rsidP="000A65F7">
      <w:pPr>
        <w:pStyle w:val="ListParagraph"/>
        <w:spacing w:before="0" w:after="0"/>
        <w:ind w:left="1440"/>
        <w:rPr>
          <w:rFonts w:ascii="Microsoft JhengHei UI" w:eastAsia="Microsoft JhengHei UI" w:hAnsi="Microsoft JhengHei UI"/>
          <w:sz w:val="24"/>
          <w:szCs w:val="24"/>
        </w:rPr>
      </w:pPr>
    </w:p>
    <w:p w:rsidR="000A65F7" w:rsidRPr="000A65F7" w:rsidRDefault="000A65F7" w:rsidP="000A65F7">
      <w:pPr>
        <w:pStyle w:val="ListParagraph"/>
        <w:numPr>
          <w:ilvl w:val="1"/>
          <w:numId w:val="20"/>
        </w:numPr>
        <w:spacing w:before="0" w:after="0"/>
        <w:rPr>
          <w:rFonts w:ascii="Microsoft JhengHei UI" w:eastAsia="Microsoft JhengHei UI" w:hAnsi="Microsoft JhengHei UI"/>
          <w:sz w:val="24"/>
          <w:szCs w:val="24"/>
        </w:rPr>
      </w:pPr>
      <w:r w:rsidRPr="000A65F7">
        <w:rPr>
          <w:rFonts w:ascii="Microsoft JhengHei UI" w:eastAsia="Microsoft JhengHei UI" w:hAnsi="Microsoft JhengHei UI"/>
          <w:sz w:val="24"/>
          <w:szCs w:val="24"/>
        </w:rPr>
        <w:t>Slices are called such because you can slice a portion of the underlying array to create a new slice</w:t>
      </w:r>
    </w:p>
    <w:p w:rsidR="000A65F7" w:rsidRPr="008964B2" w:rsidRDefault="000A65F7" w:rsidP="008964B2">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964B2">
        <w:rPr>
          <w:rFonts w:ascii="Consolas" w:eastAsia="Microsoft JhengHei UI" w:hAnsi="Consolas"/>
          <w:i/>
          <w:color w:val="7030A0"/>
          <w:sz w:val="24"/>
          <w:szCs w:val="24"/>
        </w:rPr>
        <w:t>slice := []</w:t>
      </w:r>
      <w:proofErr w:type="spellStart"/>
      <w:r w:rsidRPr="008964B2">
        <w:rPr>
          <w:rFonts w:ascii="Consolas" w:eastAsia="Microsoft JhengHei UI" w:hAnsi="Consolas"/>
          <w:i/>
          <w:color w:val="7030A0"/>
          <w:sz w:val="24"/>
          <w:szCs w:val="24"/>
        </w:rPr>
        <w:t>int</w:t>
      </w:r>
      <w:proofErr w:type="spellEnd"/>
      <w:r w:rsidRPr="008964B2">
        <w:rPr>
          <w:rFonts w:ascii="Consolas" w:eastAsia="Microsoft JhengHei UI" w:hAnsi="Consolas"/>
          <w:i/>
          <w:color w:val="7030A0"/>
          <w:sz w:val="24"/>
          <w:szCs w:val="24"/>
        </w:rPr>
        <w:t>{10, 20, 30, 40, 50}</w:t>
      </w:r>
    </w:p>
    <w:p w:rsidR="000A65F7" w:rsidRPr="008964B2" w:rsidRDefault="000A65F7" w:rsidP="008964B2">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964B2">
        <w:rPr>
          <w:rFonts w:ascii="Consolas" w:eastAsia="Microsoft JhengHei UI" w:hAnsi="Consolas"/>
          <w:i/>
          <w:color w:val="7030A0"/>
          <w:sz w:val="24"/>
          <w:szCs w:val="24"/>
        </w:rPr>
        <w:t>// Create a new slice.</w:t>
      </w:r>
    </w:p>
    <w:p w:rsidR="000A65F7" w:rsidRPr="008964B2" w:rsidRDefault="000A65F7" w:rsidP="008964B2">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964B2">
        <w:rPr>
          <w:rFonts w:ascii="Consolas" w:eastAsia="Microsoft JhengHei UI" w:hAnsi="Consolas"/>
          <w:i/>
          <w:color w:val="7030A0"/>
          <w:sz w:val="24"/>
          <w:szCs w:val="24"/>
        </w:rPr>
        <w:t>// Contains a length of 2 and capacity of 4 elements.</w:t>
      </w:r>
    </w:p>
    <w:p w:rsidR="000A65F7" w:rsidRPr="000A65F7" w:rsidRDefault="000A65F7" w:rsidP="008964B2">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sz w:val="24"/>
          <w:szCs w:val="24"/>
        </w:rPr>
      </w:pPr>
      <w:proofErr w:type="spellStart"/>
      <w:r w:rsidRPr="008964B2">
        <w:rPr>
          <w:rFonts w:ascii="Consolas" w:eastAsia="Microsoft JhengHei UI" w:hAnsi="Consolas"/>
          <w:i/>
          <w:color w:val="7030A0"/>
          <w:sz w:val="24"/>
          <w:szCs w:val="24"/>
        </w:rPr>
        <w:t>newSlice</w:t>
      </w:r>
      <w:proofErr w:type="spellEnd"/>
      <w:r w:rsidRPr="008964B2">
        <w:rPr>
          <w:rFonts w:ascii="Consolas" w:eastAsia="Microsoft JhengHei UI" w:hAnsi="Consolas"/>
          <w:i/>
          <w:color w:val="7030A0"/>
          <w:sz w:val="24"/>
          <w:szCs w:val="24"/>
        </w:rPr>
        <w:t xml:space="preserve"> := slice[1:3]</w:t>
      </w:r>
    </w:p>
    <w:p w:rsidR="008964B2" w:rsidRDefault="008964B2" w:rsidP="008964B2">
      <w:pPr>
        <w:pStyle w:val="ListParagraph"/>
        <w:spacing w:before="0" w:after="0"/>
        <w:ind w:left="1440"/>
        <w:rPr>
          <w:rFonts w:ascii="Microsoft JhengHei UI" w:eastAsia="Microsoft JhengHei UI" w:hAnsi="Microsoft JhengHei UI"/>
          <w:sz w:val="24"/>
          <w:szCs w:val="24"/>
        </w:rPr>
      </w:pPr>
    </w:p>
    <w:p w:rsidR="000A65F7" w:rsidRDefault="000A65F7" w:rsidP="008964B2">
      <w:pPr>
        <w:pStyle w:val="ListParagraph"/>
        <w:spacing w:before="0" w:after="0"/>
        <w:ind w:left="1440"/>
        <w:rPr>
          <w:rFonts w:ascii="Microsoft JhengHei UI" w:eastAsia="Microsoft JhengHei UI" w:hAnsi="Microsoft JhengHei UI"/>
          <w:sz w:val="24"/>
          <w:szCs w:val="24"/>
        </w:rPr>
      </w:pPr>
      <w:r w:rsidRPr="000A65F7">
        <w:rPr>
          <w:rFonts w:ascii="Microsoft JhengHei UI" w:eastAsia="Microsoft JhengHei UI" w:hAnsi="Microsoft JhengHei UI"/>
          <w:sz w:val="24"/>
          <w:szCs w:val="24"/>
        </w:rPr>
        <w:t>After the slicing operation performed, we have two slices that are sharing the same underlying array. Take look at fig.</w:t>
      </w:r>
    </w:p>
    <w:p w:rsidR="008964B2" w:rsidRPr="000A65F7" w:rsidRDefault="008964B2" w:rsidP="008964B2">
      <w:pPr>
        <w:pStyle w:val="ListParagraph"/>
        <w:spacing w:before="0" w:after="0"/>
        <w:ind w:left="1440"/>
        <w:rPr>
          <w:rFonts w:ascii="Microsoft JhengHei UI" w:eastAsia="Microsoft JhengHei UI" w:hAnsi="Microsoft JhengHei UI"/>
          <w:sz w:val="24"/>
          <w:szCs w:val="24"/>
        </w:rPr>
      </w:pPr>
      <w:r>
        <w:rPr>
          <w:noProof/>
          <w:lang w:eastAsia="en-US"/>
        </w:rPr>
        <w:lastRenderedPageBreak/>
        <w:drawing>
          <wp:inline distT="0" distB="0" distL="0" distR="0" wp14:anchorId="4E86B0C5" wp14:editId="2B005DD1">
            <wp:extent cx="5577840" cy="4032504"/>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7840" cy="4032504"/>
                    </a:xfrm>
                    <a:prstGeom prst="rect">
                      <a:avLst/>
                    </a:prstGeom>
                  </pic:spPr>
                </pic:pic>
              </a:graphicData>
            </a:graphic>
          </wp:inline>
        </w:drawing>
      </w:r>
    </w:p>
    <w:p w:rsidR="008964B2" w:rsidRDefault="008964B2" w:rsidP="008964B2">
      <w:pPr>
        <w:pStyle w:val="ListParagraph"/>
        <w:spacing w:before="0" w:after="0"/>
        <w:ind w:left="1440"/>
        <w:rPr>
          <w:rFonts w:ascii="Microsoft JhengHei UI" w:eastAsia="Microsoft JhengHei UI" w:hAnsi="Microsoft JhengHei UI"/>
          <w:sz w:val="24"/>
          <w:szCs w:val="24"/>
        </w:rPr>
      </w:pPr>
    </w:p>
    <w:p w:rsidR="000A65F7" w:rsidRPr="000A65F7" w:rsidRDefault="000A65F7" w:rsidP="008964B2">
      <w:pPr>
        <w:pStyle w:val="ListParagraph"/>
        <w:spacing w:before="0" w:after="0"/>
        <w:ind w:left="1440"/>
        <w:rPr>
          <w:rFonts w:ascii="Microsoft JhengHei UI" w:eastAsia="Microsoft JhengHei UI" w:hAnsi="Microsoft JhengHei UI"/>
          <w:sz w:val="24"/>
          <w:szCs w:val="24"/>
        </w:rPr>
      </w:pPr>
      <w:r w:rsidRPr="000A65F7">
        <w:rPr>
          <w:rFonts w:ascii="Microsoft JhengHei UI" w:eastAsia="Microsoft JhengHei UI" w:hAnsi="Microsoft JhengHei UI"/>
          <w:sz w:val="24"/>
          <w:szCs w:val="24"/>
        </w:rPr>
        <w:t xml:space="preserve">The original slice views the underlying array as having a capacity of five elements, but the view of </w:t>
      </w:r>
      <w:proofErr w:type="spellStart"/>
      <w:r w:rsidRPr="008964B2">
        <w:rPr>
          <w:rFonts w:ascii="Consolas" w:eastAsia="Microsoft JhengHei UI" w:hAnsi="Consolas"/>
          <w:i/>
          <w:color w:val="7030A0"/>
          <w:sz w:val="24"/>
          <w:szCs w:val="24"/>
        </w:rPr>
        <w:t>newSlice</w:t>
      </w:r>
      <w:proofErr w:type="spellEnd"/>
      <w:r w:rsidRPr="008964B2">
        <w:rPr>
          <w:rFonts w:ascii="Microsoft JhengHei UI" w:eastAsia="Microsoft JhengHei UI" w:hAnsi="Microsoft JhengHei UI"/>
          <w:color w:val="7030A0"/>
          <w:sz w:val="24"/>
          <w:szCs w:val="24"/>
        </w:rPr>
        <w:t xml:space="preserve"> </w:t>
      </w:r>
      <w:r w:rsidRPr="000A65F7">
        <w:rPr>
          <w:rFonts w:ascii="Microsoft JhengHei UI" w:eastAsia="Microsoft JhengHei UI" w:hAnsi="Microsoft JhengHei UI"/>
          <w:sz w:val="24"/>
          <w:szCs w:val="24"/>
        </w:rPr>
        <w:t xml:space="preserve">is different. For </w:t>
      </w:r>
      <w:proofErr w:type="spellStart"/>
      <w:r w:rsidRPr="008964B2">
        <w:rPr>
          <w:rFonts w:ascii="Consolas" w:eastAsia="Microsoft JhengHei UI" w:hAnsi="Consolas"/>
          <w:i/>
          <w:color w:val="7030A0"/>
          <w:sz w:val="24"/>
          <w:szCs w:val="24"/>
        </w:rPr>
        <w:t>newSlice</w:t>
      </w:r>
      <w:proofErr w:type="spellEnd"/>
      <w:r w:rsidRPr="000A65F7">
        <w:rPr>
          <w:rFonts w:ascii="Microsoft JhengHei UI" w:eastAsia="Microsoft JhengHei UI" w:hAnsi="Microsoft JhengHei UI"/>
          <w:sz w:val="24"/>
          <w:szCs w:val="24"/>
        </w:rPr>
        <w:t xml:space="preserve">, the underlying array has a capacity of four elements. </w:t>
      </w:r>
      <w:proofErr w:type="spellStart"/>
      <w:r w:rsidRPr="008964B2">
        <w:rPr>
          <w:rFonts w:ascii="Consolas" w:eastAsia="Microsoft JhengHei UI" w:hAnsi="Consolas"/>
          <w:i/>
          <w:color w:val="7030A0"/>
          <w:sz w:val="24"/>
          <w:szCs w:val="24"/>
        </w:rPr>
        <w:t>newSlice</w:t>
      </w:r>
      <w:proofErr w:type="spellEnd"/>
      <w:r w:rsidRPr="008964B2">
        <w:rPr>
          <w:rFonts w:ascii="Microsoft JhengHei UI" w:eastAsia="Microsoft JhengHei UI" w:hAnsi="Microsoft JhengHei UI"/>
          <w:color w:val="7030A0"/>
          <w:sz w:val="24"/>
          <w:szCs w:val="24"/>
        </w:rPr>
        <w:t xml:space="preserve"> </w:t>
      </w:r>
      <w:r w:rsidRPr="000A65F7">
        <w:rPr>
          <w:rFonts w:ascii="Microsoft JhengHei UI" w:eastAsia="Microsoft JhengHei UI" w:hAnsi="Microsoft JhengHei UI"/>
          <w:sz w:val="24"/>
          <w:szCs w:val="24"/>
        </w:rPr>
        <w:t xml:space="preserve">can’t access the elements of the underlying array that are prior to its pointer. As far as </w:t>
      </w:r>
      <w:proofErr w:type="spellStart"/>
      <w:r w:rsidRPr="008964B2">
        <w:rPr>
          <w:rFonts w:ascii="Consolas" w:eastAsia="Microsoft JhengHei UI" w:hAnsi="Consolas"/>
          <w:i/>
          <w:color w:val="7030A0"/>
          <w:sz w:val="24"/>
          <w:szCs w:val="24"/>
        </w:rPr>
        <w:t>newSlice</w:t>
      </w:r>
      <w:proofErr w:type="spellEnd"/>
      <w:r w:rsidRPr="008964B2">
        <w:rPr>
          <w:rFonts w:ascii="Microsoft JhengHei UI" w:eastAsia="Microsoft JhengHei UI" w:hAnsi="Microsoft JhengHei UI"/>
          <w:color w:val="7030A0"/>
          <w:sz w:val="24"/>
          <w:szCs w:val="24"/>
        </w:rPr>
        <w:t xml:space="preserve"> </w:t>
      </w:r>
      <w:r w:rsidRPr="000A65F7">
        <w:rPr>
          <w:rFonts w:ascii="Microsoft JhengHei UI" w:eastAsia="Microsoft JhengHei UI" w:hAnsi="Microsoft JhengHei UI"/>
          <w:sz w:val="24"/>
          <w:szCs w:val="24"/>
        </w:rPr>
        <w:t>is concerned, those elements don’t even exist.</w:t>
      </w:r>
    </w:p>
    <w:p w:rsidR="008964B2" w:rsidRDefault="008964B2" w:rsidP="008964B2">
      <w:pPr>
        <w:pStyle w:val="ListParagraph"/>
        <w:spacing w:before="0" w:after="0"/>
        <w:ind w:left="1440"/>
        <w:rPr>
          <w:rFonts w:ascii="Microsoft JhengHei UI" w:eastAsia="Microsoft JhengHei UI" w:hAnsi="Microsoft JhengHei UI"/>
          <w:sz w:val="24"/>
          <w:szCs w:val="24"/>
        </w:rPr>
      </w:pPr>
    </w:p>
    <w:p w:rsidR="000A65F7" w:rsidRPr="000A65F7" w:rsidRDefault="000A65F7" w:rsidP="008964B2">
      <w:pPr>
        <w:pStyle w:val="ListParagraph"/>
        <w:spacing w:before="0" w:after="0"/>
        <w:ind w:left="1440"/>
        <w:rPr>
          <w:rFonts w:ascii="Microsoft JhengHei UI" w:eastAsia="Microsoft JhengHei UI" w:hAnsi="Microsoft JhengHei UI"/>
          <w:sz w:val="24"/>
          <w:szCs w:val="24"/>
        </w:rPr>
      </w:pPr>
      <w:r w:rsidRPr="000A65F7">
        <w:rPr>
          <w:rFonts w:ascii="Microsoft JhengHei UI" w:eastAsia="Microsoft JhengHei UI" w:hAnsi="Microsoft JhengHei UI"/>
          <w:sz w:val="24"/>
          <w:szCs w:val="24"/>
        </w:rPr>
        <w:t>Calculating the length and capacity for any new slice is performed using the following formula.</w:t>
      </w:r>
    </w:p>
    <w:p w:rsidR="000A65F7" w:rsidRPr="008964B2" w:rsidRDefault="000A65F7" w:rsidP="008964B2">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964B2">
        <w:rPr>
          <w:rFonts w:ascii="Consolas" w:eastAsia="Microsoft JhengHei UI" w:hAnsi="Consolas"/>
          <w:i/>
          <w:color w:val="7030A0"/>
          <w:sz w:val="24"/>
          <w:szCs w:val="24"/>
        </w:rPr>
        <w:t>For slice[</w:t>
      </w:r>
      <w:proofErr w:type="spellStart"/>
      <w:r w:rsidRPr="008964B2">
        <w:rPr>
          <w:rFonts w:ascii="Consolas" w:eastAsia="Microsoft JhengHei UI" w:hAnsi="Consolas"/>
          <w:i/>
          <w:color w:val="7030A0"/>
          <w:sz w:val="24"/>
          <w:szCs w:val="24"/>
        </w:rPr>
        <w:t>i:j</w:t>
      </w:r>
      <w:proofErr w:type="spellEnd"/>
      <w:r w:rsidRPr="008964B2">
        <w:rPr>
          <w:rFonts w:ascii="Consolas" w:eastAsia="Microsoft JhengHei UI" w:hAnsi="Consolas"/>
          <w:i/>
          <w:color w:val="7030A0"/>
          <w:sz w:val="24"/>
          <w:szCs w:val="24"/>
        </w:rPr>
        <w:t>] with an underlying array of capacity k</w:t>
      </w:r>
    </w:p>
    <w:p w:rsidR="000A65F7" w:rsidRPr="008964B2" w:rsidRDefault="000A65F7" w:rsidP="008964B2">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964B2">
        <w:rPr>
          <w:rFonts w:ascii="Consolas" w:eastAsia="Microsoft JhengHei UI" w:hAnsi="Consolas"/>
          <w:i/>
          <w:color w:val="7030A0"/>
          <w:sz w:val="24"/>
          <w:szCs w:val="24"/>
        </w:rPr>
        <w:t xml:space="preserve">Length: j - </w:t>
      </w:r>
      <w:proofErr w:type="spellStart"/>
      <w:r w:rsidRPr="008964B2">
        <w:rPr>
          <w:rFonts w:ascii="Consolas" w:eastAsia="Microsoft JhengHei UI" w:hAnsi="Consolas"/>
          <w:i/>
          <w:color w:val="7030A0"/>
          <w:sz w:val="24"/>
          <w:szCs w:val="24"/>
        </w:rPr>
        <w:t>i</w:t>
      </w:r>
      <w:proofErr w:type="spellEnd"/>
    </w:p>
    <w:p w:rsidR="000A65F7" w:rsidRPr="000A65F7" w:rsidRDefault="000A65F7" w:rsidP="008964B2">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sz w:val="24"/>
          <w:szCs w:val="24"/>
        </w:rPr>
      </w:pPr>
      <w:r w:rsidRPr="008964B2">
        <w:rPr>
          <w:rFonts w:ascii="Consolas" w:eastAsia="Microsoft JhengHei UI" w:hAnsi="Consolas"/>
          <w:i/>
          <w:color w:val="7030A0"/>
          <w:sz w:val="24"/>
          <w:szCs w:val="24"/>
        </w:rPr>
        <w:t xml:space="preserve">Capacity: k - </w:t>
      </w:r>
      <w:proofErr w:type="spellStart"/>
      <w:r w:rsidRPr="008964B2">
        <w:rPr>
          <w:rFonts w:ascii="Consolas" w:eastAsia="Microsoft JhengHei UI" w:hAnsi="Consolas"/>
          <w:i/>
          <w:color w:val="7030A0"/>
          <w:sz w:val="24"/>
          <w:szCs w:val="24"/>
        </w:rPr>
        <w:t>i</w:t>
      </w:r>
      <w:proofErr w:type="spellEnd"/>
    </w:p>
    <w:p w:rsidR="000A65F7" w:rsidRPr="0087675F" w:rsidRDefault="000A65F7" w:rsidP="0087675F">
      <w:pPr>
        <w:pStyle w:val="ListParagraph"/>
        <w:spacing w:before="0" w:after="0"/>
        <w:ind w:left="1440"/>
        <w:rPr>
          <w:rFonts w:ascii="Microsoft JhengHei UI" w:eastAsia="Microsoft JhengHei UI" w:hAnsi="Microsoft JhengHei UI"/>
          <w:sz w:val="24"/>
          <w:szCs w:val="24"/>
        </w:rPr>
      </w:pPr>
      <w:r w:rsidRPr="000A65F7">
        <w:rPr>
          <w:rFonts w:ascii="Microsoft JhengHei UI" w:eastAsia="Microsoft JhengHei UI" w:hAnsi="Microsoft JhengHei UI"/>
          <w:sz w:val="24"/>
          <w:szCs w:val="24"/>
        </w:rPr>
        <w:t>You need to remember that you now have two slices sharing the same underlying array. Changes made to the shared section of the underlying array by one slice can be seen by the other slice</w:t>
      </w:r>
    </w:p>
    <w:p w:rsidR="00C609BE" w:rsidRPr="00C609BE" w:rsidRDefault="00C609BE" w:rsidP="00C609BE">
      <w:pPr>
        <w:pStyle w:val="ListParagraph"/>
        <w:numPr>
          <w:ilvl w:val="1"/>
          <w:numId w:val="20"/>
        </w:numPr>
        <w:spacing w:before="0" w:after="0"/>
        <w:rPr>
          <w:rFonts w:ascii="Microsoft JhengHei UI" w:eastAsia="Microsoft JhengHei UI" w:hAnsi="Microsoft JhengHei UI"/>
          <w:sz w:val="24"/>
          <w:szCs w:val="24"/>
        </w:rPr>
      </w:pPr>
      <w:r w:rsidRPr="00C609BE">
        <w:rPr>
          <w:rFonts w:ascii="Microsoft JhengHei UI" w:eastAsia="Microsoft JhengHei UI" w:hAnsi="Microsoft JhengHei UI"/>
          <w:sz w:val="24"/>
          <w:szCs w:val="24"/>
        </w:rPr>
        <w:lastRenderedPageBreak/>
        <w:t>A slice can only access indexes up to its length. Trying to access an element outside of its length will cause a runtime exception. The elements associated with a slice’s capacity are only available for growth. They must be incorporated into the slice’s length before they can be used.</w:t>
      </w:r>
    </w:p>
    <w:p w:rsidR="00C609BE" w:rsidRPr="00C609BE" w:rsidRDefault="00C609BE" w:rsidP="00C609BE">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C609BE">
        <w:rPr>
          <w:rFonts w:ascii="Consolas" w:eastAsia="Microsoft JhengHei UI" w:hAnsi="Consolas"/>
          <w:i/>
          <w:color w:val="7030A0"/>
          <w:sz w:val="24"/>
          <w:szCs w:val="24"/>
        </w:rPr>
        <w:t>slice := []</w:t>
      </w:r>
      <w:proofErr w:type="spellStart"/>
      <w:r w:rsidRPr="00C609BE">
        <w:rPr>
          <w:rFonts w:ascii="Consolas" w:eastAsia="Microsoft JhengHei UI" w:hAnsi="Consolas"/>
          <w:i/>
          <w:color w:val="7030A0"/>
          <w:sz w:val="24"/>
          <w:szCs w:val="24"/>
        </w:rPr>
        <w:t>int</w:t>
      </w:r>
      <w:proofErr w:type="spellEnd"/>
      <w:r w:rsidRPr="00C609BE">
        <w:rPr>
          <w:rFonts w:ascii="Consolas" w:eastAsia="Microsoft JhengHei UI" w:hAnsi="Consolas"/>
          <w:i/>
          <w:color w:val="7030A0"/>
          <w:sz w:val="24"/>
          <w:szCs w:val="24"/>
        </w:rPr>
        <w:t>{10, 20, 30, 40, 50}</w:t>
      </w:r>
    </w:p>
    <w:p w:rsidR="00C609BE" w:rsidRPr="00C609BE" w:rsidRDefault="00C609BE" w:rsidP="00C609BE">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C609BE">
        <w:rPr>
          <w:rFonts w:ascii="Consolas" w:eastAsia="Microsoft JhengHei UI" w:hAnsi="Consolas"/>
          <w:i/>
          <w:color w:val="7030A0"/>
          <w:sz w:val="24"/>
          <w:szCs w:val="24"/>
        </w:rPr>
        <w:t>// Create a new slice.</w:t>
      </w:r>
    </w:p>
    <w:p w:rsidR="00C609BE" w:rsidRPr="00C609BE" w:rsidRDefault="00C609BE" w:rsidP="00C609BE">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C609BE">
        <w:rPr>
          <w:rFonts w:ascii="Consolas" w:eastAsia="Microsoft JhengHei UI" w:hAnsi="Consolas"/>
          <w:i/>
          <w:color w:val="7030A0"/>
          <w:sz w:val="24"/>
          <w:szCs w:val="24"/>
        </w:rPr>
        <w:t>// Contains a length of 2 and capacity of 4 elements.</w:t>
      </w:r>
    </w:p>
    <w:p w:rsidR="00C609BE" w:rsidRPr="00C609BE" w:rsidRDefault="00C609BE" w:rsidP="00C609BE">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proofErr w:type="spellStart"/>
      <w:r w:rsidRPr="00C609BE">
        <w:rPr>
          <w:rFonts w:ascii="Consolas" w:eastAsia="Microsoft JhengHei UI" w:hAnsi="Consolas"/>
          <w:i/>
          <w:color w:val="7030A0"/>
          <w:sz w:val="24"/>
          <w:szCs w:val="24"/>
        </w:rPr>
        <w:t>newSlice</w:t>
      </w:r>
      <w:proofErr w:type="spellEnd"/>
      <w:r w:rsidRPr="00C609BE">
        <w:rPr>
          <w:rFonts w:ascii="Consolas" w:eastAsia="Microsoft JhengHei UI" w:hAnsi="Consolas"/>
          <w:i/>
          <w:color w:val="7030A0"/>
          <w:sz w:val="24"/>
          <w:szCs w:val="24"/>
        </w:rPr>
        <w:t xml:space="preserve"> := slice[1:3]</w:t>
      </w:r>
    </w:p>
    <w:p w:rsidR="00C609BE" w:rsidRPr="00C609BE" w:rsidRDefault="00C609BE" w:rsidP="00C609BE">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C609BE">
        <w:rPr>
          <w:rFonts w:ascii="Consolas" w:eastAsia="Microsoft JhengHei UI" w:hAnsi="Consolas"/>
          <w:i/>
          <w:color w:val="7030A0"/>
          <w:sz w:val="24"/>
          <w:szCs w:val="24"/>
        </w:rPr>
        <w:t>// Allocate a new element from capacity.</w:t>
      </w:r>
    </w:p>
    <w:p w:rsidR="00C609BE" w:rsidRPr="00C609BE" w:rsidRDefault="00C609BE" w:rsidP="00C609BE">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C609BE">
        <w:rPr>
          <w:rFonts w:ascii="Consolas" w:eastAsia="Microsoft JhengHei UI" w:hAnsi="Consolas"/>
          <w:i/>
          <w:color w:val="7030A0"/>
          <w:sz w:val="24"/>
          <w:szCs w:val="24"/>
        </w:rPr>
        <w:t>// Assign the value of 60 to the new element.</w:t>
      </w:r>
    </w:p>
    <w:p w:rsidR="00C609BE" w:rsidRDefault="00C609BE" w:rsidP="00C609BE">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sz w:val="24"/>
          <w:szCs w:val="24"/>
        </w:rPr>
      </w:pPr>
      <w:proofErr w:type="spellStart"/>
      <w:r w:rsidRPr="00C609BE">
        <w:rPr>
          <w:rFonts w:ascii="Consolas" w:eastAsia="Microsoft JhengHei UI" w:hAnsi="Consolas"/>
          <w:i/>
          <w:color w:val="7030A0"/>
          <w:sz w:val="24"/>
          <w:szCs w:val="24"/>
        </w:rPr>
        <w:t>newSlice</w:t>
      </w:r>
      <w:proofErr w:type="spellEnd"/>
      <w:r w:rsidRPr="00C609BE">
        <w:rPr>
          <w:rFonts w:ascii="Consolas" w:eastAsia="Microsoft JhengHei UI" w:hAnsi="Consolas"/>
          <w:i/>
          <w:color w:val="7030A0"/>
          <w:sz w:val="24"/>
          <w:szCs w:val="24"/>
        </w:rPr>
        <w:t xml:space="preserve"> = append(</w:t>
      </w:r>
      <w:proofErr w:type="spellStart"/>
      <w:r w:rsidRPr="00C609BE">
        <w:rPr>
          <w:rFonts w:ascii="Consolas" w:eastAsia="Microsoft JhengHei UI" w:hAnsi="Consolas"/>
          <w:i/>
          <w:color w:val="7030A0"/>
          <w:sz w:val="24"/>
          <w:szCs w:val="24"/>
        </w:rPr>
        <w:t>newSlice</w:t>
      </w:r>
      <w:proofErr w:type="spellEnd"/>
      <w:r w:rsidRPr="00C609BE">
        <w:rPr>
          <w:rFonts w:ascii="Consolas" w:eastAsia="Microsoft JhengHei UI" w:hAnsi="Consolas"/>
          <w:i/>
          <w:color w:val="7030A0"/>
          <w:sz w:val="24"/>
          <w:szCs w:val="24"/>
        </w:rPr>
        <w:t>, 60)</w:t>
      </w:r>
    </w:p>
    <w:p w:rsidR="00C609BE" w:rsidRPr="0087675F" w:rsidRDefault="00C609BE" w:rsidP="0087675F">
      <w:pPr>
        <w:pStyle w:val="ListParagraph"/>
        <w:spacing w:before="0" w:after="0"/>
        <w:ind w:left="1440"/>
        <w:rPr>
          <w:rFonts w:ascii="Microsoft JhengHei UI" w:eastAsia="Microsoft JhengHei UI" w:hAnsi="Microsoft JhengHei UI"/>
          <w:sz w:val="24"/>
          <w:szCs w:val="24"/>
        </w:rPr>
      </w:pPr>
      <w:r>
        <w:rPr>
          <w:noProof/>
          <w:lang w:eastAsia="en-US"/>
        </w:rPr>
        <w:drawing>
          <wp:inline distT="0" distB="0" distL="0" distR="0" wp14:anchorId="71D2F271" wp14:editId="207C6131">
            <wp:extent cx="6117336" cy="355701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7336" cy="3557016"/>
                    </a:xfrm>
                    <a:prstGeom prst="rect">
                      <a:avLst/>
                    </a:prstGeom>
                  </pic:spPr>
                </pic:pic>
              </a:graphicData>
            </a:graphic>
          </wp:inline>
        </w:drawing>
      </w:r>
    </w:p>
    <w:p w:rsidR="00C609BE" w:rsidRDefault="00C609BE" w:rsidP="00C609BE">
      <w:pPr>
        <w:pStyle w:val="ListParagraph"/>
        <w:numPr>
          <w:ilvl w:val="1"/>
          <w:numId w:val="20"/>
        </w:numPr>
        <w:spacing w:before="0" w:after="0"/>
        <w:rPr>
          <w:rFonts w:ascii="Microsoft JhengHei UI" w:eastAsia="Microsoft JhengHei UI" w:hAnsi="Microsoft JhengHei UI"/>
          <w:sz w:val="24"/>
          <w:szCs w:val="24"/>
        </w:rPr>
      </w:pPr>
      <w:r w:rsidRPr="00C609BE">
        <w:rPr>
          <w:rFonts w:ascii="Microsoft JhengHei UI" w:eastAsia="Microsoft JhengHei UI" w:hAnsi="Microsoft JhengHei UI"/>
          <w:sz w:val="24"/>
          <w:szCs w:val="24"/>
        </w:rPr>
        <w:t>When there’s no available capacity in the underlying array for a slice, the append function will create a new underlying array, copy the existing values that are being referenced, and assign the new value.</w:t>
      </w:r>
    </w:p>
    <w:p w:rsidR="00C609BE" w:rsidRPr="0087675F" w:rsidRDefault="00C609BE" w:rsidP="0087675F">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7675F">
        <w:rPr>
          <w:rFonts w:ascii="Consolas" w:eastAsia="Microsoft JhengHei UI" w:hAnsi="Consolas"/>
          <w:i/>
          <w:color w:val="7030A0"/>
          <w:sz w:val="24"/>
          <w:szCs w:val="24"/>
        </w:rPr>
        <w:t>// Create a slice of integers.</w:t>
      </w:r>
    </w:p>
    <w:p w:rsidR="00C609BE" w:rsidRPr="0087675F" w:rsidRDefault="00C609BE" w:rsidP="0087675F">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7675F">
        <w:rPr>
          <w:rFonts w:ascii="Consolas" w:eastAsia="Microsoft JhengHei UI" w:hAnsi="Consolas"/>
          <w:i/>
          <w:color w:val="7030A0"/>
          <w:sz w:val="24"/>
          <w:szCs w:val="24"/>
        </w:rPr>
        <w:t>// Contains a length and capacity of 4 elements.</w:t>
      </w:r>
    </w:p>
    <w:p w:rsidR="00C609BE" w:rsidRPr="0087675F" w:rsidRDefault="00C609BE" w:rsidP="0087675F">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7675F">
        <w:rPr>
          <w:rFonts w:ascii="Consolas" w:eastAsia="Microsoft JhengHei UI" w:hAnsi="Consolas"/>
          <w:i/>
          <w:color w:val="7030A0"/>
          <w:sz w:val="24"/>
          <w:szCs w:val="24"/>
        </w:rPr>
        <w:t>slice := []</w:t>
      </w:r>
      <w:proofErr w:type="spellStart"/>
      <w:r w:rsidRPr="0087675F">
        <w:rPr>
          <w:rFonts w:ascii="Consolas" w:eastAsia="Microsoft JhengHei UI" w:hAnsi="Consolas"/>
          <w:i/>
          <w:color w:val="7030A0"/>
          <w:sz w:val="24"/>
          <w:szCs w:val="24"/>
        </w:rPr>
        <w:t>int</w:t>
      </w:r>
      <w:proofErr w:type="spellEnd"/>
      <w:r w:rsidRPr="0087675F">
        <w:rPr>
          <w:rFonts w:ascii="Consolas" w:eastAsia="Microsoft JhengHei UI" w:hAnsi="Consolas"/>
          <w:i/>
          <w:color w:val="7030A0"/>
          <w:sz w:val="24"/>
          <w:szCs w:val="24"/>
        </w:rPr>
        <w:t>{10, 20, 30, 40}</w:t>
      </w:r>
    </w:p>
    <w:p w:rsidR="00C609BE" w:rsidRPr="0087675F" w:rsidRDefault="00C609BE" w:rsidP="0087675F">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7675F">
        <w:rPr>
          <w:rFonts w:ascii="Consolas" w:eastAsia="Microsoft JhengHei UI" w:hAnsi="Consolas"/>
          <w:i/>
          <w:color w:val="7030A0"/>
          <w:sz w:val="24"/>
          <w:szCs w:val="24"/>
        </w:rPr>
        <w:t>// Append a new value to the slice.</w:t>
      </w:r>
    </w:p>
    <w:p w:rsidR="00C609BE" w:rsidRPr="0087675F" w:rsidRDefault="00C609BE" w:rsidP="0087675F">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7675F">
        <w:rPr>
          <w:rFonts w:ascii="Consolas" w:eastAsia="Microsoft JhengHei UI" w:hAnsi="Consolas"/>
          <w:i/>
          <w:color w:val="7030A0"/>
          <w:sz w:val="24"/>
          <w:szCs w:val="24"/>
        </w:rPr>
        <w:t>// Assign the value of 50 to the new element.</w:t>
      </w:r>
    </w:p>
    <w:p w:rsidR="00C609BE" w:rsidRPr="0087675F" w:rsidRDefault="00C609BE" w:rsidP="0087675F">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proofErr w:type="spellStart"/>
      <w:r w:rsidRPr="0087675F">
        <w:rPr>
          <w:rFonts w:ascii="Consolas" w:eastAsia="Microsoft JhengHei UI" w:hAnsi="Consolas"/>
          <w:i/>
          <w:color w:val="7030A0"/>
          <w:sz w:val="24"/>
          <w:szCs w:val="24"/>
        </w:rPr>
        <w:t>newSlice</w:t>
      </w:r>
      <w:proofErr w:type="spellEnd"/>
      <w:r w:rsidRPr="0087675F">
        <w:rPr>
          <w:rFonts w:ascii="Consolas" w:eastAsia="Microsoft JhengHei UI" w:hAnsi="Consolas"/>
          <w:i/>
          <w:color w:val="7030A0"/>
          <w:sz w:val="24"/>
          <w:szCs w:val="24"/>
        </w:rPr>
        <w:t xml:space="preserve"> := append(slice, 50)</w:t>
      </w:r>
    </w:p>
    <w:p w:rsidR="0087675F" w:rsidRPr="0087675F" w:rsidRDefault="0087675F" w:rsidP="0087675F">
      <w:pPr>
        <w:pStyle w:val="ListParagraph"/>
        <w:spacing w:before="0" w:after="0"/>
        <w:ind w:left="1440"/>
        <w:rPr>
          <w:rFonts w:ascii="Microsoft JhengHei UI" w:eastAsia="Microsoft JhengHei UI" w:hAnsi="Microsoft JhengHei UI"/>
          <w:sz w:val="24"/>
          <w:szCs w:val="24"/>
        </w:rPr>
      </w:pPr>
      <w:r w:rsidRPr="0087675F">
        <w:rPr>
          <w:rFonts w:ascii="Microsoft JhengHei UI" w:eastAsia="Microsoft JhengHei UI" w:hAnsi="Microsoft JhengHei UI"/>
          <w:sz w:val="24"/>
          <w:szCs w:val="24"/>
        </w:rPr>
        <w:lastRenderedPageBreak/>
        <w:t xml:space="preserve">After this append operation, </w:t>
      </w:r>
      <w:proofErr w:type="spellStart"/>
      <w:r w:rsidRPr="0087675F">
        <w:rPr>
          <w:rFonts w:ascii="Microsoft JhengHei UI" w:eastAsia="Microsoft JhengHei UI" w:hAnsi="Microsoft JhengHei UI"/>
          <w:sz w:val="24"/>
          <w:szCs w:val="24"/>
        </w:rPr>
        <w:t>newSlice</w:t>
      </w:r>
      <w:proofErr w:type="spellEnd"/>
      <w:r w:rsidRPr="0087675F">
        <w:rPr>
          <w:rFonts w:ascii="Microsoft JhengHei UI" w:eastAsia="Microsoft JhengHei UI" w:hAnsi="Microsoft JhengHei UI"/>
          <w:sz w:val="24"/>
          <w:szCs w:val="24"/>
        </w:rPr>
        <w:t xml:space="preserve"> is given its own underlying array, and the capacity of the array is doubled from its original size (see figure).</w:t>
      </w:r>
    </w:p>
    <w:p w:rsidR="0087675F" w:rsidRDefault="0087675F" w:rsidP="0087675F">
      <w:pPr>
        <w:pStyle w:val="ListParagraph"/>
        <w:spacing w:before="0" w:after="0"/>
        <w:ind w:left="1440"/>
        <w:rPr>
          <w:rFonts w:ascii="Microsoft JhengHei UI" w:eastAsia="Microsoft JhengHei UI" w:hAnsi="Microsoft JhengHei UI"/>
          <w:sz w:val="24"/>
          <w:szCs w:val="24"/>
        </w:rPr>
      </w:pPr>
      <w:r w:rsidRPr="0087675F">
        <w:rPr>
          <w:rFonts w:ascii="Microsoft JhengHei UI" w:eastAsia="Microsoft JhengHei UI" w:hAnsi="Microsoft JhengHei UI"/>
          <w:sz w:val="24"/>
          <w:szCs w:val="24"/>
        </w:rPr>
        <w:t>The append operation is clever when growing the capacity of the underlying array. Capacity is always doubled when the existing capacity of the slice is under 1,000 elements. Once the number of elements goes over 1,000, the capacity is grown by a factor of 1.25, or 25%. This growth algorithm may change in the language over time</w:t>
      </w:r>
      <w:r>
        <w:rPr>
          <w:rFonts w:ascii="Microsoft JhengHei UI" w:eastAsia="Microsoft JhengHei UI" w:hAnsi="Microsoft JhengHei UI"/>
          <w:sz w:val="24"/>
          <w:szCs w:val="24"/>
        </w:rPr>
        <w:t>.</w:t>
      </w:r>
    </w:p>
    <w:p w:rsidR="0087675F" w:rsidRDefault="0087675F" w:rsidP="0087675F">
      <w:pPr>
        <w:pStyle w:val="ListParagraph"/>
        <w:spacing w:before="0" w:after="0"/>
        <w:ind w:left="1440"/>
        <w:rPr>
          <w:rFonts w:ascii="Microsoft JhengHei UI" w:eastAsia="Microsoft JhengHei UI" w:hAnsi="Microsoft JhengHei UI"/>
          <w:sz w:val="24"/>
          <w:szCs w:val="24"/>
        </w:rPr>
      </w:pPr>
      <w:r>
        <w:rPr>
          <w:noProof/>
          <w:lang w:eastAsia="en-US"/>
        </w:rPr>
        <w:drawing>
          <wp:inline distT="0" distB="0" distL="0" distR="0" wp14:anchorId="2C981B12" wp14:editId="5D4FAC88">
            <wp:extent cx="5667375" cy="5429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7375" cy="5429250"/>
                    </a:xfrm>
                    <a:prstGeom prst="rect">
                      <a:avLst/>
                    </a:prstGeom>
                  </pic:spPr>
                </pic:pic>
              </a:graphicData>
            </a:graphic>
          </wp:inline>
        </w:drawing>
      </w:r>
    </w:p>
    <w:p w:rsidR="00C609BE" w:rsidRDefault="00C609BE" w:rsidP="008311AD">
      <w:pPr>
        <w:pStyle w:val="ListParagraph"/>
        <w:spacing w:before="0" w:after="0"/>
        <w:ind w:left="1440"/>
        <w:rPr>
          <w:rFonts w:ascii="Microsoft JhengHei UI" w:eastAsia="Microsoft JhengHei UI" w:hAnsi="Microsoft JhengHei UI"/>
          <w:sz w:val="24"/>
          <w:szCs w:val="24"/>
        </w:rPr>
      </w:pPr>
    </w:p>
    <w:p w:rsidR="008311AD" w:rsidRPr="008311AD" w:rsidRDefault="008311AD" w:rsidP="008311AD">
      <w:pPr>
        <w:pStyle w:val="ListParagraph"/>
        <w:numPr>
          <w:ilvl w:val="1"/>
          <w:numId w:val="20"/>
        </w:numPr>
        <w:spacing w:before="0" w:after="0"/>
        <w:rPr>
          <w:rFonts w:ascii="Microsoft JhengHei UI" w:eastAsia="Microsoft JhengHei UI" w:hAnsi="Microsoft JhengHei UI"/>
          <w:sz w:val="24"/>
          <w:szCs w:val="24"/>
        </w:rPr>
      </w:pPr>
      <w:r w:rsidRPr="008311AD">
        <w:rPr>
          <w:rFonts w:ascii="Microsoft JhengHei UI" w:eastAsia="Microsoft JhengHei UI" w:hAnsi="Microsoft JhengHei UI"/>
          <w:sz w:val="24"/>
          <w:szCs w:val="24"/>
        </w:rPr>
        <w:t xml:space="preserve">There’s a third index option we haven’t mentioned yet that you can use when you’re slicing. This third index gives you control over the capacity of the new slice. The purpose is not to increase capacity, but to restrict the capacity. As you’ll see, being </w:t>
      </w:r>
      <w:r w:rsidRPr="008311AD">
        <w:rPr>
          <w:rFonts w:ascii="Microsoft JhengHei UI" w:eastAsia="Microsoft JhengHei UI" w:hAnsi="Microsoft JhengHei UI"/>
          <w:sz w:val="24"/>
          <w:szCs w:val="24"/>
        </w:rPr>
        <w:lastRenderedPageBreak/>
        <w:t>able to restrict the capacity of a new slice provides a level of protection to the underlying array and gives you more control over append operations</w:t>
      </w:r>
    </w:p>
    <w:p w:rsidR="008311AD" w:rsidRPr="008311AD" w:rsidRDefault="008311AD" w:rsidP="008311AD">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311AD">
        <w:rPr>
          <w:rFonts w:ascii="Consolas" w:eastAsia="Microsoft JhengHei UI" w:hAnsi="Consolas"/>
          <w:i/>
          <w:color w:val="7030A0"/>
          <w:sz w:val="24"/>
          <w:szCs w:val="24"/>
        </w:rPr>
        <w:t>source := []string{"Apple", "Orange", "Plum", "Banana", "Grape"}</w:t>
      </w:r>
    </w:p>
    <w:p w:rsidR="008311AD" w:rsidRPr="008311AD" w:rsidRDefault="008311AD" w:rsidP="008311AD">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311AD">
        <w:rPr>
          <w:rFonts w:ascii="Consolas" w:eastAsia="Microsoft JhengHei UI" w:hAnsi="Consolas"/>
          <w:i/>
          <w:color w:val="7030A0"/>
          <w:sz w:val="24"/>
          <w:szCs w:val="24"/>
        </w:rPr>
        <w:t>// Slice the third element and restrict the capacity.</w:t>
      </w:r>
    </w:p>
    <w:p w:rsidR="008311AD" w:rsidRPr="008311AD" w:rsidRDefault="008311AD" w:rsidP="008311AD">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311AD">
        <w:rPr>
          <w:rFonts w:ascii="Consolas" w:eastAsia="Microsoft JhengHei UI" w:hAnsi="Consolas"/>
          <w:i/>
          <w:color w:val="7030A0"/>
          <w:sz w:val="24"/>
          <w:szCs w:val="24"/>
        </w:rPr>
        <w:t>// Contains a length of 1 element and capacity of 2 elements.</w:t>
      </w:r>
    </w:p>
    <w:p w:rsidR="008311AD" w:rsidRPr="008311AD" w:rsidRDefault="008311AD" w:rsidP="008311AD">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8311AD">
        <w:rPr>
          <w:rFonts w:ascii="Consolas" w:eastAsia="Microsoft JhengHei UI" w:hAnsi="Consolas"/>
          <w:i/>
          <w:color w:val="7030A0"/>
          <w:sz w:val="24"/>
          <w:szCs w:val="24"/>
        </w:rPr>
        <w:t>slice := source[2:3:4]</w:t>
      </w:r>
    </w:p>
    <w:p w:rsidR="008311AD" w:rsidRPr="00D80C70" w:rsidRDefault="008311AD" w:rsidP="00D80C70">
      <w:pPr>
        <w:pStyle w:val="ListParagraph"/>
        <w:spacing w:before="0" w:after="0"/>
        <w:ind w:left="1440"/>
        <w:rPr>
          <w:rFonts w:ascii="Microsoft JhengHei UI" w:eastAsia="Microsoft JhengHei UI" w:hAnsi="Microsoft JhengHei UI"/>
          <w:sz w:val="24"/>
          <w:szCs w:val="24"/>
        </w:rPr>
      </w:pPr>
      <w:r w:rsidRPr="008311AD">
        <w:rPr>
          <w:rFonts w:ascii="Microsoft JhengHei UI" w:eastAsia="Microsoft JhengHei UI" w:hAnsi="Microsoft JhengHei UI"/>
          <w:sz w:val="24"/>
          <w:szCs w:val="24"/>
        </w:rPr>
        <w:t>If you attempt to set a capacity that’s larger than the available capacity, you’ll get a runtime</w:t>
      </w:r>
      <w:r w:rsidR="00D80C70">
        <w:rPr>
          <w:rFonts w:ascii="Microsoft JhengHei UI" w:eastAsia="Microsoft JhengHei UI" w:hAnsi="Microsoft JhengHei UI"/>
          <w:sz w:val="24"/>
          <w:szCs w:val="24"/>
        </w:rPr>
        <w:t xml:space="preserve"> </w:t>
      </w:r>
      <w:r w:rsidRPr="00D80C70">
        <w:rPr>
          <w:rFonts w:ascii="Microsoft JhengHei UI" w:eastAsia="Microsoft JhengHei UI" w:hAnsi="Microsoft JhengHei UI"/>
          <w:sz w:val="24"/>
          <w:szCs w:val="24"/>
        </w:rPr>
        <w:t>error.</w:t>
      </w:r>
    </w:p>
    <w:p w:rsidR="00D80C70" w:rsidRDefault="008311AD" w:rsidP="00D80C70">
      <w:pPr>
        <w:pStyle w:val="ListParagraph"/>
        <w:spacing w:before="0" w:after="0"/>
        <w:ind w:left="1440"/>
        <w:rPr>
          <w:rFonts w:ascii="Microsoft JhengHei UI" w:eastAsia="Microsoft JhengHei UI" w:hAnsi="Microsoft JhengHei UI"/>
          <w:sz w:val="24"/>
          <w:szCs w:val="24"/>
        </w:rPr>
      </w:pPr>
      <w:r w:rsidRPr="008311AD">
        <w:rPr>
          <w:rFonts w:ascii="Microsoft JhengHei UI" w:eastAsia="Microsoft JhengHei UI" w:hAnsi="Microsoft JhengHei UI"/>
          <w:sz w:val="24"/>
          <w:szCs w:val="24"/>
        </w:rPr>
        <w:t xml:space="preserve">the new slice references the Plum element and has capacity up to the Banana element. </w:t>
      </w:r>
    </w:p>
    <w:p w:rsidR="00D80C70" w:rsidRDefault="00D80C70" w:rsidP="00D80C70">
      <w:pPr>
        <w:pStyle w:val="ListParagraph"/>
        <w:spacing w:before="0" w:after="0"/>
        <w:ind w:left="1440"/>
        <w:rPr>
          <w:rFonts w:ascii="Microsoft JhengHei UI" w:eastAsia="Microsoft JhengHei UI" w:hAnsi="Microsoft JhengHei UI"/>
          <w:sz w:val="24"/>
          <w:szCs w:val="24"/>
        </w:rPr>
      </w:pPr>
    </w:p>
    <w:p w:rsidR="008311AD" w:rsidRPr="008311AD" w:rsidRDefault="008311AD" w:rsidP="00D80C70">
      <w:pPr>
        <w:pStyle w:val="ListParagraph"/>
        <w:spacing w:before="0" w:after="0"/>
        <w:ind w:left="1440"/>
        <w:rPr>
          <w:rFonts w:ascii="Microsoft JhengHei UI" w:eastAsia="Microsoft JhengHei UI" w:hAnsi="Microsoft JhengHei UI"/>
          <w:sz w:val="24"/>
          <w:szCs w:val="24"/>
        </w:rPr>
      </w:pPr>
      <w:r w:rsidRPr="008311AD">
        <w:rPr>
          <w:rFonts w:ascii="Microsoft JhengHei UI" w:eastAsia="Microsoft JhengHei UI" w:hAnsi="Microsoft JhengHei UI"/>
          <w:sz w:val="24"/>
          <w:szCs w:val="24"/>
        </w:rPr>
        <w:t>We can apply the same formula that we defined before to calculate the new slice’s length and capacity</w:t>
      </w:r>
    </w:p>
    <w:p w:rsidR="008311AD" w:rsidRPr="00D80C70" w:rsidRDefault="008311AD" w:rsidP="00D80C70">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D80C70">
        <w:rPr>
          <w:rFonts w:ascii="Consolas" w:eastAsia="Microsoft JhengHei UI" w:hAnsi="Consolas"/>
          <w:i/>
          <w:color w:val="7030A0"/>
          <w:sz w:val="24"/>
          <w:szCs w:val="24"/>
        </w:rPr>
        <w:t>For slice[</w:t>
      </w:r>
      <w:proofErr w:type="spellStart"/>
      <w:r w:rsidRPr="00D80C70">
        <w:rPr>
          <w:rFonts w:ascii="Consolas" w:eastAsia="Microsoft JhengHei UI" w:hAnsi="Consolas"/>
          <w:i/>
          <w:color w:val="7030A0"/>
          <w:sz w:val="24"/>
          <w:szCs w:val="24"/>
        </w:rPr>
        <w:t>i:j:k</w:t>
      </w:r>
      <w:proofErr w:type="spellEnd"/>
      <w:r w:rsidRPr="00D80C70">
        <w:rPr>
          <w:rFonts w:ascii="Consolas" w:eastAsia="Microsoft JhengHei UI" w:hAnsi="Consolas"/>
          <w:i/>
          <w:color w:val="7030A0"/>
          <w:sz w:val="24"/>
          <w:szCs w:val="24"/>
        </w:rPr>
        <w:t>]</w:t>
      </w:r>
    </w:p>
    <w:p w:rsidR="008311AD" w:rsidRPr="00D80C70" w:rsidRDefault="008311AD" w:rsidP="00D80C70">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D80C70">
        <w:rPr>
          <w:rFonts w:ascii="Consolas" w:eastAsia="Microsoft JhengHei UI" w:hAnsi="Consolas"/>
          <w:i/>
          <w:color w:val="7030A0"/>
          <w:sz w:val="24"/>
          <w:szCs w:val="24"/>
        </w:rPr>
        <w:t xml:space="preserve">Length: j - </w:t>
      </w:r>
      <w:proofErr w:type="spellStart"/>
      <w:r w:rsidRPr="00D80C70">
        <w:rPr>
          <w:rFonts w:ascii="Consolas" w:eastAsia="Microsoft JhengHei UI" w:hAnsi="Consolas"/>
          <w:i/>
          <w:color w:val="7030A0"/>
          <w:sz w:val="24"/>
          <w:szCs w:val="24"/>
        </w:rPr>
        <w:t>i</w:t>
      </w:r>
      <w:proofErr w:type="spellEnd"/>
    </w:p>
    <w:p w:rsidR="008311AD" w:rsidRDefault="008311AD" w:rsidP="00D80C70">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D80C70">
        <w:rPr>
          <w:rFonts w:ascii="Consolas" w:eastAsia="Microsoft JhengHei UI" w:hAnsi="Consolas"/>
          <w:i/>
          <w:color w:val="7030A0"/>
          <w:sz w:val="24"/>
          <w:szCs w:val="24"/>
        </w:rPr>
        <w:t xml:space="preserve">Capacity: k </w:t>
      </w:r>
      <w:r w:rsidR="00D80C70">
        <w:rPr>
          <w:rFonts w:ascii="Consolas" w:eastAsia="Microsoft JhengHei UI" w:hAnsi="Consolas"/>
          <w:i/>
          <w:color w:val="7030A0"/>
          <w:sz w:val="24"/>
          <w:szCs w:val="24"/>
        </w:rPr>
        <w:t>–</w:t>
      </w:r>
      <w:r w:rsidRPr="00D80C70">
        <w:rPr>
          <w:rFonts w:ascii="Consolas" w:eastAsia="Microsoft JhengHei UI" w:hAnsi="Consolas"/>
          <w:i/>
          <w:color w:val="7030A0"/>
          <w:sz w:val="24"/>
          <w:szCs w:val="24"/>
        </w:rPr>
        <w:t xml:space="preserve"> </w:t>
      </w:r>
      <w:proofErr w:type="spellStart"/>
      <w:r w:rsidRPr="00D80C70">
        <w:rPr>
          <w:rFonts w:ascii="Consolas" w:eastAsia="Microsoft JhengHei UI" w:hAnsi="Consolas"/>
          <w:i/>
          <w:color w:val="7030A0"/>
          <w:sz w:val="24"/>
          <w:szCs w:val="24"/>
        </w:rPr>
        <w:t>i</w:t>
      </w:r>
      <w:proofErr w:type="spellEnd"/>
    </w:p>
    <w:p w:rsidR="00D80C70" w:rsidRDefault="00D80C70" w:rsidP="00D80C70">
      <w:pPr>
        <w:pStyle w:val="ListParagraph"/>
        <w:spacing w:before="0" w:after="0"/>
        <w:ind w:left="2160"/>
        <w:rPr>
          <w:rFonts w:ascii="Consolas" w:eastAsia="Microsoft JhengHei UI" w:hAnsi="Consolas"/>
          <w:i/>
          <w:color w:val="7030A0"/>
          <w:sz w:val="24"/>
          <w:szCs w:val="24"/>
        </w:rPr>
      </w:pPr>
    </w:p>
    <w:p w:rsidR="00D80C70" w:rsidRDefault="00D80C70" w:rsidP="00D80C70">
      <w:pPr>
        <w:pStyle w:val="ListParagraph"/>
        <w:spacing w:before="0" w:after="0"/>
        <w:ind w:left="2160"/>
        <w:rPr>
          <w:rFonts w:ascii="Consolas" w:eastAsia="Microsoft JhengHei UI" w:hAnsi="Consolas"/>
          <w:i/>
          <w:color w:val="7030A0"/>
          <w:sz w:val="24"/>
          <w:szCs w:val="24"/>
        </w:rPr>
      </w:pPr>
    </w:p>
    <w:p w:rsidR="00032B53" w:rsidRPr="00032B53" w:rsidRDefault="00032B53" w:rsidP="00032B53">
      <w:pPr>
        <w:pStyle w:val="ListParagraph"/>
        <w:numPr>
          <w:ilvl w:val="1"/>
          <w:numId w:val="20"/>
        </w:numPr>
        <w:spacing w:before="0" w:after="0"/>
        <w:rPr>
          <w:rFonts w:ascii="Microsoft JhengHei UI" w:eastAsia="Microsoft JhengHei UI" w:hAnsi="Microsoft JhengHei UI"/>
          <w:sz w:val="24"/>
          <w:szCs w:val="24"/>
        </w:rPr>
      </w:pPr>
      <w:r w:rsidRPr="00032B53">
        <w:rPr>
          <w:rFonts w:ascii="Microsoft JhengHei UI" w:eastAsia="Microsoft JhengHei UI" w:hAnsi="Microsoft JhengHei UI"/>
          <w:sz w:val="24"/>
          <w:szCs w:val="24"/>
        </w:rPr>
        <w:t>The built-in function append is also a variadic function. This means you can pass multiple values to be appended in a single slice call. If you use the ... operator, you can append all the elements of one slice into another.</w:t>
      </w:r>
    </w:p>
    <w:p w:rsidR="00032B53" w:rsidRPr="004F1B9F" w:rsidRDefault="00032B53" w:rsidP="00032B53">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4F1B9F">
        <w:rPr>
          <w:rFonts w:ascii="Consolas" w:eastAsia="Microsoft JhengHei UI" w:hAnsi="Consolas"/>
          <w:i/>
          <w:color w:val="7030A0"/>
          <w:sz w:val="24"/>
          <w:szCs w:val="24"/>
        </w:rPr>
        <w:t>s1 := []</w:t>
      </w:r>
      <w:proofErr w:type="spellStart"/>
      <w:r w:rsidRPr="004F1B9F">
        <w:rPr>
          <w:rFonts w:ascii="Consolas" w:eastAsia="Microsoft JhengHei UI" w:hAnsi="Consolas"/>
          <w:i/>
          <w:color w:val="7030A0"/>
          <w:sz w:val="24"/>
          <w:szCs w:val="24"/>
        </w:rPr>
        <w:t>int</w:t>
      </w:r>
      <w:proofErr w:type="spellEnd"/>
      <w:r w:rsidRPr="004F1B9F">
        <w:rPr>
          <w:rFonts w:ascii="Consolas" w:eastAsia="Microsoft JhengHei UI" w:hAnsi="Consolas"/>
          <w:i/>
          <w:color w:val="7030A0"/>
          <w:sz w:val="24"/>
          <w:szCs w:val="24"/>
        </w:rPr>
        <w:t>{1, 2}</w:t>
      </w:r>
    </w:p>
    <w:p w:rsidR="00032B53" w:rsidRPr="004F1B9F" w:rsidRDefault="00032B53" w:rsidP="00032B53">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4F1B9F">
        <w:rPr>
          <w:rFonts w:ascii="Consolas" w:eastAsia="Microsoft JhengHei UI" w:hAnsi="Consolas"/>
          <w:i/>
          <w:color w:val="7030A0"/>
          <w:sz w:val="24"/>
          <w:szCs w:val="24"/>
        </w:rPr>
        <w:t>s2 := []</w:t>
      </w:r>
      <w:proofErr w:type="spellStart"/>
      <w:r w:rsidRPr="004F1B9F">
        <w:rPr>
          <w:rFonts w:ascii="Consolas" w:eastAsia="Microsoft JhengHei UI" w:hAnsi="Consolas"/>
          <w:i/>
          <w:color w:val="7030A0"/>
          <w:sz w:val="24"/>
          <w:szCs w:val="24"/>
        </w:rPr>
        <w:t>int</w:t>
      </w:r>
      <w:proofErr w:type="spellEnd"/>
      <w:r w:rsidRPr="004F1B9F">
        <w:rPr>
          <w:rFonts w:ascii="Consolas" w:eastAsia="Microsoft JhengHei UI" w:hAnsi="Consolas"/>
          <w:i/>
          <w:color w:val="7030A0"/>
          <w:sz w:val="24"/>
          <w:szCs w:val="24"/>
        </w:rPr>
        <w:t>{3, 4}</w:t>
      </w:r>
    </w:p>
    <w:p w:rsidR="00032B53" w:rsidRPr="004F1B9F" w:rsidRDefault="00032B53" w:rsidP="00032B53">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4F1B9F">
        <w:rPr>
          <w:rFonts w:ascii="Consolas" w:eastAsia="Microsoft JhengHei UI" w:hAnsi="Consolas"/>
          <w:i/>
          <w:color w:val="7030A0"/>
          <w:sz w:val="24"/>
          <w:szCs w:val="24"/>
        </w:rPr>
        <w:t>// Append the two slices together and display the results.</w:t>
      </w:r>
    </w:p>
    <w:p w:rsidR="00032B53" w:rsidRPr="004F1B9F" w:rsidRDefault="00032B53" w:rsidP="00032B53">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color w:val="7030A0"/>
          <w:sz w:val="24"/>
          <w:szCs w:val="24"/>
        </w:rPr>
      </w:pPr>
      <w:proofErr w:type="spellStart"/>
      <w:r w:rsidRPr="004F1B9F">
        <w:rPr>
          <w:rFonts w:ascii="Consolas" w:eastAsia="Microsoft JhengHei UI" w:hAnsi="Consolas"/>
          <w:i/>
          <w:color w:val="7030A0"/>
          <w:sz w:val="24"/>
          <w:szCs w:val="24"/>
        </w:rPr>
        <w:t>fmt.Printf</w:t>
      </w:r>
      <w:proofErr w:type="spellEnd"/>
      <w:r w:rsidRPr="004F1B9F">
        <w:rPr>
          <w:rFonts w:ascii="Consolas" w:eastAsia="Microsoft JhengHei UI" w:hAnsi="Consolas"/>
          <w:i/>
          <w:color w:val="7030A0"/>
          <w:sz w:val="24"/>
          <w:szCs w:val="24"/>
        </w:rPr>
        <w:t>("%v\n", append(s1, s2...))</w:t>
      </w:r>
    </w:p>
    <w:p w:rsidR="004F1B9F" w:rsidRPr="004F1B9F" w:rsidRDefault="004F1B9F" w:rsidP="004F1B9F">
      <w:pPr>
        <w:pStyle w:val="ListParagraph"/>
        <w:numPr>
          <w:ilvl w:val="1"/>
          <w:numId w:val="20"/>
        </w:numPr>
        <w:spacing w:before="0" w:after="0"/>
        <w:rPr>
          <w:rFonts w:ascii="Microsoft JhengHei UI" w:eastAsia="Microsoft JhengHei UI" w:hAnsi="Microsoft JhengHei UI"/>
          <w:sz w:val="24"/>
          <w:szCs w:val="24"/>
        </w:rPr>
      </w:pPr>
      <w:r w:rsidRPr="004F1B9F">
        <w:rPr>
          <w:rFonts w:ascii="Microsoft JhengHei UI" w:eastAsia="Microsoft JhengHei UI" w:hAnsi="Microsoft JhengHei UI"/>
          <w:sz w:val="24"/>
          <w:szCs w:val="24"/>
        </w:rPr>
        <w:t>Iterating over slices : Since a slice is a collection, you can iterate over the elements. Go has a special keyword called range that you use in conjunction with the keyword for to iterate over slices</w:t>
      </w:r>
    </w:p>
    <w:p w:rsidR="004F1B9F" w:rsidRPr="004F1B9F" w:rsidRDefault="004F1B9F" w:rsidP="004F1B9F">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4F1B9F">
        <w:rPr>
          <w:rFonts w:ascii="Consolas" w:eastAsia="Microsoft JhengHei UI" w:hAnsi="Consolas"/>
          <w:i/>
          <w:color w:val="7030A0"/>
          <w:sz w:val="24"/>
          <w:szCs w:val="24"/>
        </w:rPr>
        <w:t>slice := []</w:t>
      </w:r>
      <w:proofErr w:type="spellStart"/>
      <w:r w:rsidRPr="004F1B9F">
        <w:rPr>
          <w:rFonts w:ascii="Consolas" w:eastAsia="Microsoft JhengHei UI" w:hAnsi="Consolas"/>
          <w:i/>
          <w:color w:val="7030A0"/>
          <w:sz w:val="24"/>
          <w:szCs w:val="24"/>
        </w:rPr>
        <w:t>int</w:t>
      </w:r>
      <w:proofErr w:type="spellEnd"/>
      <w:r w:rsidRPr="004F1B9F">
        <w:rPr>
          <w:rFonts w:ascii="Consolas" w:eastAsia="Microsoft JhengHei UI" w:hAnsi="Consolas"/>
          <w:i/>
          <w:color w:val="7030A0"/>
          <w:sz w:val="24"/>
          <w:szCs w:val="24"/>
        </w:rPr>
        <w:t>{10, 20, 30, 40}</w:t>
      </w:r>
    </w:p>
    <w:p w:rsidR="004F1B9F" w:rsidRPr="004F1B9F" w:rsidRDefault="004F1B9F" w:rsidP="004F1B9F">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4F1B9F">
        <w:rPr>
          <w:rFonts w:ascii="Consolas" w:eastAsia="Microsoft JhengHei UI" w:hAnsi="Consolas"/>
          <w:i/>
          <w:color w:val="7030A0"/>
          <w:sz w:val="24"/>
          <w:szCs w:val="24"/>
        </w:rPr>
        <w:t>// Iterate over each element and display each value.</w:t>
      </w:r>
    </w:p>
    <w:p w:rsidR="004F1B9F" w:rsidRPr="004F1B9F" w:rsidRDefault="004F1B9F" w:rsidP="004F1B9F">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4F1B9F">
        <w:rPr>
          <w:rFonts w:ascii="Consolas" w:eastAsia="Microsoft JhengHei UI" w:hAnsi="Consolas"/>
          <w:i/>
          <w:color w:val="7030A0"/>
          <w:sz w:val="24"/>
          <w:szCs w:val="24"/>
        </w:rPr>
        <w:t>for index, value := range slice {</w:t>
      </w:r>
    </w:p>
    <w:p w:rsidR="004F1B9F" w:rsidRPr="004F1B9F" w:rsidRDefault="004F1B9F" w:rsidP="004F1B9F">
      <w:pPr>
        <w:pStyle w:val="ListParagraph"/>
        <w:pBdr>
          <w:top w:val="single" w:sz="4" w:space="1" w:color="auto"/>
          <w:left w:val="single" w:sz="4" w:space="4" w:color="auto"/>
          <w:bottom w:val="single" w:sz="4" w:space="1" w:color="auto"/>
          <w:right w:val="single" w:sz="4" w:space="4" w:color="auto"/>
        </w:pBdr>
        <w:spacing w:before="0" w:after="0"/>
        <w:ind w:left="2160" w:firstLine="720"/>
        <w:rPr>
          <w:rFonts w:ascii="Consolas" w:eastAsia="Microsoft JhengHei UI" w:hAnsi="Consolas"/>
          <w:i/>
          <w:color w:val="7030A0"/>
          <w:sz w:val="24"/>
          <w:szCs w:val="24"/>
        </w:rPr>
      </w:pPr>
      <w:proofErr w:type="spellStart"/>
      <w:r w:rsidRPr="004F1B9F">
        <w:rPr>
          <w:rFonts w:ascii="Consolas" w:eastAsia="Microsoft JhengHei UI" w:hAnsi="Consolas"/>
          <w:i/>
          <w:color w:val="7030A0"/>
          <w:sz w:val="24"/>
          <w:szCs w:val="24"/>
        </w:rPr>
        <w:t>fmt.Printf</w:t>
      </w:r>
      <w:proofErr w:type="spellEnd"/>
      <w:r w:rsidRPr="004F1B9F">
        <w:rPr>
          <w:rFonts w:ascii="Consolas" w:eastAsia="Microsoft JhengHei UI" w:hAnsi="Consolas"/>
          <w:i/>
          <w:color w:val="7030A0"/>
          <w:sz w:val="24"/>
          <w:szCs w:val="24"/>
        </w:rPr>
        <w:t>("Index: %d Value: %d\n", index, value)</w:t>
      </w:r>
    </w:p>
    <w:p w:rsidR="004F1B9F" w:rsidRPr="004F1B9F" w:rsidRDefault="004F1B9F" w:rsidP="004F1B9F">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color w:val="7030A0"/>
          <w:sz w:val="24"/>
          <w:szCs w:val="24"/>
        </w:rPr>
      </w:pPr>
      <w:r w:rsidRPr="004F1B9F">
        <w:rPr>
          <w:rFonts w:ascii="Consolas" w:eastAsia="Microsoft JhengHei UI" w:hAnsi="Consolas"/>
          <w:i/>
          <w:color w:val="7030A0"/>
          <w:sz w:val="24"/>
          <w:szCs w:val="24"/>
        </w:rPr>
        <w:t>}</w:t>
      </w:r>
    </w:p>
    <w:p w:rsidR="004F1B9F" w:rsidRPr="004F1B9F" w:rsidRDefault="004F1B9F" w:rsidP="004F1B9F">
      <w:pPr>
        <w:pStyle w:val="ListParagraph"/>
        <w:spacing w:before="0" w:after="0"/>
        <w:ind w:left="1440"/>
        <w:rPr>
          <w:rFonts w:ascii="Microsoft JhengHei UI" w:eastAsia="Microsoft JhengHei UI" w:hAnsi="Microsoft JhengHei UI"/>
          <w:sz w:val="24"/>
          <w:szCs w:val="24"/>
        </w:rPr>
      </w:pPr>
      <w:r w:rsidRPr="004F1B9F">
        <w:rPr>
          <w:rFonts w:ascii="Microsoft JhengHei UI" w:eastAsia="Microsoft JhengHei UI" w:hAnsi="Microsoft JhengHei UI"/>
          <w:sz w:val="24"/>
          <w:szCs w:val="24"/>
        </w:rPr>
        <w:lastRenderedPageBreak/>
        <w:t>It’s important to know that range is making a copy of the value, not returning a reference. If you use the address of the value variable as a pointer to each element, you’ll be making a mistake.</w:t>
      </w:r>
    </w:p>
    <w:p w:rsidR="004F1B9F" w:rsidRPr="004F1B9F" w:rsidRDefault="004F1B9F" w:rsidP="004F1B9F">
      <w:pPr>
        <w:pStyle w:val="ListParagraph"/>
        <w:numPr>
          <w:ilvl w:val="1"/>
          <w:numId w:val="20"/>
        </w:numPr>
        <w:spacing w:before="0" w:after="0"/>
        <w:rPr>
          <w:rFonts w:ascii="Microsoft JhengHei UI" w:eastAsia="Microsoft JhengHei UI" w:hAnsi="Microsoft JhengHei UI"/>
          <w:sz w:val="24"/>
          <w:szCs w:val="24"/>
        </w:rPr>
      </w:pPr>
      <w:r w:rsidRPr="004F1B9F">
        <w:rPr>
          <w:rFonts w:ascii="Microsoft JhengHei UI" w:eastAsia="Microsoft JhengHei UI" w:hAnsi="Microsoft JhengHei UI"/>
          <w:sz w:val="24"/>
          <w:szCs w:val="24"/>
        </w:rPr>
        <w:t>If you don’t need the index value, you can use the underscore character to discard the value.</w:t>
      </w:r>
    </w:p>
    <w:p w:rsidR="004F1B9F" w:rsidRPr="004F1B9F" w:rsidRDefault="004F1B9F" w:rsidP="004F1B9F">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4F1B9F">
        <w:rPr>
          <w:rFonts w:ascii="Consolas" w:eastAsia="Microsoft JhengHei UI" w:hAnsi="Consolas"/>
          <w:i/>
          <w:color w:val="7030A0"/>
          <w:sz w:val="24"/>
          <w:szCs w:val="24"/>
        </w:rPr>
        <w:t>for _, value := range slice {</w:t>
      </w:r>
    </w:p>
    <w:p w:rsidR="004F1B9F" w:rsidRPr="004F1B9F" w:rsidRDefault="004F1B9F" w:rsidP="004F1B9F">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4F1B9F">
        <w:rPr>
          <w:rFonts w:ascii="Consolas" w:eastAsia="Microsoft JhengHei UI" w:hAnsi="Consolas"/>
          <w:i/>
          <w:color w:val="7030A0"/>
          <w:sz w:val="24"/>
          <w:szCs w:val="24"/>
        </w:rPr>
        <w:tab/>
      </w:r>
      <w:proofErr w:type="spellStart"/>
      <w:r w:rsidRPr="004F1B9F">
        <w:rPr>
          <w:rFonts w:ascii="Consolas" w:eastAsia="Microsoft JhengHei UI" w:hAnsi="Consolas"/>
          <w:i/>
          <w:color w:val="7030A0"/>
          <w:sz w:val="24"/>
          <w:szCs w:val="24"/>
        </w:rPr>
        <w:t>fmt.Printf</w:t>
      </w:r>
      <w:proofErr w:type="spellEnd"/>
      <w:r w:rsidRPr="004F1B9F">
        <w:rPr>
          <w:rFonts w:ascii="Consolas" w:eastAsia="Microsoft JhengHei UI" w:hAnsi="Consolas"/>
          <w:i/>
          <w:color w:val="7030A0"/>
          <w:sz w:val="24"/>
          <w:szCs w:val="24"/>
        </w:rPr>
        <w:t>("Value: %d\n", value)</w:t>
      </w:r>
    </w:p>
    <w:p w:rsidR="00032B53" w:rsidRPr="00032B53" w:rsidRDefault="004F1B9F" w:rsidP="004F1B9F">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sz w:val="24"/>
          <w:szCs w:val="24"/>
        </w:rPr>
      </w:pPr>
      <w:r w:rsidRPr="004F1B9F">
        <w:rPr>
          <w:rFonts w:ascii="Consolas" w:eastAsia="Microsoft JhengHei UI" w:hAnsi="Consolas"/>
          <w:i/>
          <w:color w:val="7030A0"/>
          <w:sz w:val="24"/>
          <w:szCs w:val="24"/>
        </w:rPr>
        <w:t>}</w:t>
      </w:r>
    </w:p>
    <w:p w:rsidR="004F1B9F" w:rsidRDefault="004F1B9F" w:rsidP="004F1B9F">
      <w:pPr>
        <w:pStyle w:val="ListParagraph"/>
        <w:numPr>
          <w:ilvl w:val="1"/>
          <w:numId w:val="20"/>
        </w:numPr>
        <w:spacing w:before="0" w:after="0"/>
        <w:rPr>
          <w:rFonts w:ascii="Microsoft JhengHei UI" w:eastAsia="Microsoft JhengHei UI" w:hAnsi="Microsoft JhengHei UI"/>
          <w:sz w:val="24"/>
          <w:szCs w:val="24"/>
        </w:rPr>
      </w:pPr>
      <w:r w:rsidRPr="004F1B9F">
        <w:rPr>
          <w:rFonts w:ascii="Microsoft JhengHei UI" w:eastAsia="Microsoft JhengHei UI" w:hAnsi="Microsoft JhengHei UI"/>
          <w:sz w:val="24"/>
          <w:szCs w:val="24"/>
        </w:rPr>
        <w:t>The keyword range will always start iterating over a slice from the beginning. If you need more control iterating over a slice, you can always use a traditional for loop.</w:t>
      </w:r>
    </w:p>
    <w:p w:rsidR="004F1B9F" w:rsidRPr="004F1B9F" w:rsidRDefault="004F1B9F" w:rsidP="004F1B9F">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4F1B9F">
        <w:rPr>
          <w:rFonts w:ascii="Consolas" w:eastAsia="Microsoft JhengHei UI" w:hAnsi="Consolas"/>
          <w:i/>
          <w:color w:val="7030A0"/>
          <w:sz w:val="24"/>
          <w:szCs w:val="24"/>
        </w:rPr>
        <w:t>slice := []</w:t>
      </w:r>
      <w:proofErr w:type="spellStart"/>
      <w:r w:rsidRPr="004F1B9F">
        <w:rPr>
          <w:rFonts w:ascii="Consolas" w:eastAsia="Microsoft JhengHei UI" w:hAnsi="Consolas"/>
          <w:i/>
          <w:color w:val="7030A0"/>
          <w:sz w:val="24"/>
          <w:szCs w:val="24"/>
        </w:rPr>
        <w:t>int</w:t>
      </w:r>
      <w:proofErr w:type="spellEnd"/>
      <w:r w:rsidRPr="004F1B9F">
        <w:rPr>
          <w:rFonts w:ascii="Consolas" w:eastAsia="Microsoft JhengHei UI" w:hAnsi="Consolas"/>
          <w:i/>
          <w:color w:val="7030A0"/>
          <w:sz w:val="24"/>
          <w:szCs w:val="24"/>
        </w:rPr>
        <w:t>{10, 20, 30, 40}</w:t>
      </w:r>
    </w:p>
    <w:p w:rsidR="004F1B9F" w:rsidRPr="004F1B9F" w:rsidRDefault="004F1B9F" w:rsidP="004F1B9F">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4F1B9F">
        <w:rPr>
          <w:rFonts w:ascii="Consolas" w:eastAsia="Microsoft JhengHei UI" w:hAnsi="Consolas"/>
          <w:i/>
          <w:color w:val="7030A0"/>
          <w:sz w:val="24"/>
          <w:szCs w:val="24"/>
        </w:rPr>
        <w:t>// Iterate over each element starting at element 3.</w:t>
      </w:r>
    </w:p>
    <w:p w:rsidR="004F1B9F" w:rsidRPr="004F1B9F" w:rsidRDefault="004F1B9F" w:rsidP="004F1B9F">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4F1B9F">
        <w:rPr>
          <w:rFonts w:ascii="Consolas" w:eastAsia="Microsoft JhengHei UI" w:hAnsi="Consolas"/>
          <w:i/>
          <w:color w:val="7030A0"/>
          <w:sz w:val="24"/>
          <w:szCs w:val="24"/>
        </w:rPr>
        <w:t xml:space="preserve">for index := 2; index &lt; </w:t>
      </w:r>
      <w:proofErr w:type="spellStart"/>
      <w:r w:rsidRPr="004F1B9F">
        <w:rPr>
          <w:rFonts w:ascii="Consolas" w:eastAsia="Microsoft JhengHei UI" w:hAnsi="Consolas"/>
          <w:i/>
          <w:color w:val="7030A0"/>
          <w:sz w:val="24"/>
          <w:szCs w:val="24"/>
        </w:rPr>
        <w:t>len</w:t>
      </w:r>
      <w:proofErr w:type="spellEnd"/>
      <w:r w:rsidRPr="004F1B9F">
        <w:rPr>
          <w:rFonts w:ascii="Consolas" w:eastAsia="Microsoft JhengHei UI" w:hAnsi="Consolas"/>
          <w:i/>
          <w:color w:val="7030A0"/>
          <w:sz w:val="24"/>
          <w:szCs w:val="24"/>
        </w:rPr>
        <w:t>(slice); index++ {</w:t>
      </w:r>
    </w:p>
    <w:p w:rsidR="004F1B9F" w:rsidRPr="004F1B9F" w:rsidRDefault="004F1B9F" w:rsidP="004F1B9F">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4F1B9F">
        <w:rPr>
          <w:rFonts w:ascii="Consolas" w:eastAsia="Microsoft JhengHei UI" w:hAnsi="Consolas"/>
          <w:i/>
          <w:color w:val="7030A0"/>
          <w:sz w:val="24"/>
          <w:szCs w:val="24"/>
        </w:rPr>
        <w:tab/>
      </w:r>
      <w:proofErr w:type="spellStart"/>
      <w:r w:rsidRPr="004F1B9F">
        <w:rPr>
          <w:rFonts w:ascii="Consolas" w:eastAsia="Microsoft JhengHei UI" w:hAnsi="Consolas"/>
          <w:i/>
          <w:color w:val="7030A0"/>
          <w:sz w:val="24"/>
          <w:szCs w:val="24"/>
        </w:rPr>
        <w:t>fmt.Printf</w:t>
      </w:r>
      <w:proofErr w:type="spellEnd"/>
      <w:r w:rsidRPr="004F1B9F">
        <w:rPr>
          <w:rFonts w:ascii="Consolas" w:eastAsia="Microsoft JhengHei UI" w:hAnsi="Consolas"/>
          <w:i/>
          <w:color w:val="7030A0"/>
          <w:sz w:val="24"/>
          <w:szCs w:val="24"/>
        </w:rPr>
        <w:t>("Index: %d Value: %d\n", index, slice[index])</w:t>
      </w:r>
    </w:p>
    <w:p w:rsidR="004F1B9F" w:rsidRPr="004F1B9F" w:rsidRDefault="004F1B9F" w:rsidP="004F1B9F">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4F1B9F">
        <w:rPr>
          <w:rFonts w:ascii="Consolas" w:eastAsia="Microsoft JhengHei UI" w:hAnsi="Consolas"/>
          <w:i/>
          <w:color w:val="7030A0"/>
          <w:sz w:val="24"/>
          <w:szCs w:val="24"/>
        </w:rPr>
        <w:t>}</w:t>
      </w:r>
    </w:p>
    <w:p w:rsidR="004F1B9F" w:rsidRDefault="004F1B9F" w:rsidP="004F1B9F">
      <w:pPr>
        <w:pStyle w:val="ListParagraph"/>
        <w:numPr>
          <w:ilvl w:val="1"/>
          <w:numId w:val="20"/>
        </w:numPr>
        <w:spacing w:before="0" w:after="0"/>
        <w:rPr>
          <w:rFonts w:ascii="Microsoft JhengHei UI" w:eastAsia="Microsoft JhengHei UI" w:hAnsi="Microsoft JhengHei UI"/>
          <w:sz w:val="24"/>
          <w:szCs w:val="24"/>
        </w:rPr>
      </w:pPr>
      <w:r w:rsidRPr="004F1B9F">
        <w:rPr>
          <w:rFonts w:ascii="Microsoft JhengHei UI" w:eastAsia="Microsoft JhengHei UI" w:hAnsi="Microsoft JhengHei UI"/>
          <w:sz w:val="24"/>
          <w:szCs w:val="24"/>
        </w:rPr>
        <w:t xml:space="preserve">There are two special built-in functions called </w:t>
      </w:r>
      <w:proofErr w:type="spellStart"/>
      <w:r w:rsidRPr="004F1B9F">
        <w:rPr>
          <w:rFonts w:ascii="Microsoft JhengHei UI" w:eastAsia="Microsoft JhengHei UI" w:hAnsi="Microsoft JhengHei UI"/>
          <w:sz w:val="24"/>
          <w:szCs w:val="24"/>
        </w:rPr>
        <w:t>len</w:t>
      </w:r>
      <w:proofErr w:type="spellEnd"/>
      <w:r w:rsidRPr="004F1B9F">
        <w:rPr>
          <w:rFonts w:ascii="Microsoft JhengHei UI" w:eastAsia="Microsoft JhengHei UI" w:hAnsi="Microsoft JhengHei UI"/>
          <w:sz w:val="24"/>
          <w:szCs w:val="24"/>
        </w:rPr>
        <w:t xml:space="preserve"> and cap that work with arrays, slices, and channels. For slices, the </w:t>
      </w:r>
      <w:proofErr w:type="spellStart"/>
      <w:r w:rsidRPr="004F1B9F">
        <w:rPr>
          <w:rFonts w:ascii="Microsoft JhengHei UI" w:eastAsia="Microsoft JhengHei UI" w:hAnsi="Microsoft JhengHei UI"/>
          <w:sz w:val="24"/>
          <w:szCs w:val="24"/>
        </w:rPr>
        <w:t>len</w:t>
      </w:r>
      <w:proofErr w:type="spellEnd"/>
      <w:r w:rsidRPr="004F1B9F">
        <w:rPr>
          <w:rFonts w:ascii="Microsoft JhengHei UI" w:eastAsia="Microsoft JhengHei UI" w:hAnsi="Microsoft JhengHei UI"/>
          <w:sz w:val="24"/>
          <w:szCs w:val="24"/>
        </w:rPr>
        <w:t xml:space="preserve"> function returns the length of the slice, and the cap function returns the capacity</w:t>
      </w:r>
    </w:p>
    <w:p w:rsidR="004F1B9F" w:rsidRPr="004F1B9F" w:rsidRDefault="004F1B9F" w:rsidP="004F1B9F">
      <w:pPr>
        <w:pStyle w:val="ListParagraph"/>
        <w:numPr>
          <w:ilvl w:val="1"/>
          <w:numId w:val="20"/>
        </w:numPr>
        <w:spacing w:before="0" w:after="0"/>
        <w:rPr>
          <w:rFonts w:ascii="Microsoft JhengHei UI" w:eastAsia="Microsoft JhengHei UI" w:hAnsi="Microsoft JhengHei UI"/>
          <w:b/>
          <w:sz w:val="24"/>
          <w:szCs w:val="24"/>
        </w:rPr>
      </w:pPr>
      <w:r w:rsidRPr="004F1B9F">
        <w:rPr>
          <w:rFonts w:ascii="Microsoft JhengHei UI" w:eastAsia="Microsoft JhengHei UI" w:hAnsi="Microsoft JhengHei UI"/>
          <w:b/>
          <w:sz w:val="24"/>
          <w:szCs w:val="24"/>
        </w:rPr>
        <w:t xml:space="preserve">Multidimensional slices </w:t>
      </w:r>
      <w:r>
        <w:rPr>
          <w:rFonts w:ascii="Microsoft JhengHei UI" w:eastAsia="Microsoft JhengHei UI" w:hAnsi="Microsoft JhengHei UI"/>
          <w:b/>
          <w:sz w:val="24"/>
          <w:szCs w:val="24"/>
        </w:rPr>
        <w:t xml:space="preserve"> - </w:t>
      </w:r>
      <w:r>
        <w:rPr>
          <w:rFonts w:ascii="Microsoft JhengHei UI" w:eastAsia="Microsoft JhengHei UI" w:hAnsi="Microsoft JhengHei UI"/>
          <w:sz w:val="24"/>
          <w:szCs w:val="24"/>
        </w:rPr>
        <w:t>read topic in book</w:t>
      </w:r>
    </w:p>
    <w:p w:rsidR="004F1B9F" w:rsidRDefault="004F1B9F" w:rsidP="004F1B9F">
      <w:pPr>
        <w:pStyle w:val="ListParagraph"/>
        <w:numPr>
          <w:ilvl w:val="1"/>
          <w:numId w:val="20"/>
        </w:numPr>
        <w:spacing w:before="0" w:after="0"/>
        <w:rPr>
          <w:rFonts w:ascii="Microsoft JhengHei UI" w:eastAsia="Microsoft JhengHei UI" w:hAnsi="Microsoft JhengHei UI"/>
          <w:sz w:val="24"/>
          <w:szCs w:val="24"/>
        </w:rPr>
      </w:pPr>
      <w:r w:rsidRPr="004F1B9F">
        <w:rPr>
          <w:rFonts w:ascii="Microsoft JhengHei UI" w:eastAsia="Microsoft JhengHei UI" w:hAnsi="Microsoft JhengHei UI"/>
          <w:b/>
          <w:sz w:val="24"/>
          <w:szCs w:val="24"/>
        </w:rPr>
        <w:t xml:space="preserve">Passing slice between functions </w:t>
      </w:r>
      <w:r>
        <w:rPr>
          <w:rFonts w:ascii="Microsoft JhengHei UI" w:eastAsia="Microsoft JhengHei UI" w:hAnsi="Microsoft JhengHei UI"/>
          <w:sz w:val="24"/>
          <w:szCs w:val="24"/>
        </w:rPr>
        <w:t xml:space="preserve">: </w:t>
      </w:r>
      <w:r w:rsidRPr="004F1B9F">
        <w:rPr>
          <w:rFonts w:ascii="Microsoft JhengHei UI" w:eastAsia="Microsoft JhengHei UI" w:hAnsi="Microsoft JhengHei UI"/>
          <w:sz w:val="24"/>
          <w:szCs w:val="24"/>
        </w:rPr>
        <w:t>Passing a slice between two functions requires nothing more than passing the slice by value. Since the size of a slice is small, it’s cheap to copy and pass between functions.</w:t>
      </w:r>
    </w:p>
    <w:p w:rsidR="00424A32" w:rsidRPr="00424A32" w:rsidRDefault="00424A32" w:rsidP="00424A32">
      <w:pPr>
        <w:pBdr>
          <w:top w:val="single" w:sz="4" w:space="1" w:color="auto"/>
          <w:left w:val="single" w:sz="4" w:space="4" w:color="auto"/>
          <w:bottom w:val="single" w:sz="4" w:space="1" w:color="auto"/>
          <w:right w:val="single" w:sz="4" w:space="4" w:color="auto"/>
        </w:pBdr>
        <w:spacing w:before="0" w:after="0"/>
        <w:ind w:left="2160" w:firstLine="720"/>
        <w:rPr>
          <w:rFonts w:ascii="Consolas" w:eastAsia="Microsoft JhengHei UI" w:hAnsi="Consolas"/>
          <w:i/>
          <w:color w:val="7030A0"/>
          <w:sz w:val="24"/>
          <w:szCs w:val="24"/>
        </w:rPr>
      </w:pPr>
      <w:r w:rsidRPr="00424A32">
        <w:rPr>
          <w:rFonts w:ascii="Consolas" w:eastAsia="Microsoft JhengHei UI" w:hAnsi="Consolas"/>
          <w:i/>
          <w:color w:val="7030A0"/>
          <w:sz w:val="24"/>
          <w:szCs w:val="24"/>
        </w:rPr>
        <w:t>slice := make([]</w:t>
      </w:r>
      <w:proofErr w:type="spellStart"/>
      <w:r w:rsidRPr="00424A32">
        <w:rPr>
          <w:rFonts w:ascii="Consolas" w:eastAsia="Microsoft JhengHei UI" w:hAnsi="Consolas"/>
          <w:i/>
          <w:color w:val="7030A0"/>
          <w:sz w:val="24"/>
          <w:szCs w:val="24"/>
        </w:rPr>
        <w:t>int</w:t>
      </w:r>
      <w:proofErr w:type="spellEnd"/>
      <w:r w:rsidRPr="00424A32">
        <w:rPr>
          <w:rFonts w:ascii="Consolas" w:eastAsia="Microsoft JhengHei UI" w:hAnsi="Consolas"/>
          <w:i/>
          <w:color w:val="7030A0"/>
          <w:sz w:val="24"/>
          <w:szCs w:val="24"/>
        </w:rPr>
        <w:t>, 1e6)</w:t>
      </w:r>
    </w:p>
    <w:p w:rsidR="00424A32" w:rsidRPr="00424A32" w:rsidRDefault="00424A32" w:rsidP="00424A32">
      <w:pPr>
        <w:pStyle w:val="ListParagraph"/>
        <w:pBdr>
          <w:top w:val="single" w:sz="4" w:space="1" w:color="auto"/>
          <w:left w:val="single" w:sz="4" w:space="4" w:color="auto"/>
          <w:bottom w:val="single" w:sz="4" w:space="1" w:color="auto"/>
          <w:right w:val="single" w:sz="4" w:space="4" w:color="auto"/>
        </w:pBdr>
        <w:spacing w:before="0" w:after="0"/>
        <w:ind w:left="2160" w:firstLine="720"/>
        <w:rPr>
          <w:rFonts w:ascii="Consolas" w:eastAsia="Microsoft JhengHei UI" w:hAnsi="Consolas"/>
          <w:i/>
          <w:color w:val="7030A0"/>
          <w:sz w:val="24"/>
          <w:szCs w:val="24"/>
        </w:rPr>
      </w:pPr>
      <w:r w:rsidRPr="00424A32">
        <w:rPr>
          <w:rFonts w:ascii="Consolas" w:eastAsia="Microsoft JhengHei UI" w:hAnsi="Consolas"/>
          <w:i/>
          <w:color w:val="7030A0"/>
          <w:sz w:val="24"/>
          <w:szCs w:val="24"/>
        </w:rPr>
        <w:t>slice = foo(slice)</w:t>
      </w:r>
    </w:p>
    <w:p w:rsidR="00424A32" w:rsidRPr="00424A32" w:rsidRDefault="00424A32" w:rsidP="00424A32">
      <w:pPr>
        <w:pBdr>
          <w:top w:val="single" w:sz="4" w:space="1" w:color="auto"/>
          <w:left w:val="single" w:sz="4" w:space="4" w:color="auto"/>
          <w:bottom w:val="single" w:sz="4" w:space="1" w:color="auto"/>
          <w:right w:val="single" w:sz="4" w:space="4" w:color="auto"/>
        </w:pBdr>
        <w:spacing w:before="0" w:after="0"/>
        <w:ind w:left="2160" w:firstLine="720"/>
        <w:rPr>
          <w:rFonts w:ascii="Consolas" w:eastAsia="Microsoft JhengHei UI" w:hAnsi="Consolas"/>
          <w:i/>
          <w:color w:val="7030A0"/>
          <w:sz w:val="24"/>
          <w:szCs w:val="24"/>
        </w:rPr>
      </w:pPr>
      <w:proofErr w:type="spellStart"/>
      <w:r w:rsidRPr="00424A32">
        <w:rPr>
          <w:rFonts w:ascii="Consolas" w:eastAsia="Microsoft JhengHei UI" w:hAnsi="Consolas"/>
          <w:i/>
          <w:color w:val="7030A0"/>
          <w:sz w:val="24"/>
          <w:szCs w:val="24"/>
        </w:rPr>
        <w:t>func</w:t>
      </w:r>
      <w:proofErr w:type="spellEnd"/>
      <w:r w:rsidRPr="00424A32">
        <w:rPr>
          <w:rFonts w:ascii="Consolas" w:eastAsia="Microsoft JhengHei UI" w:hAnsi="Consolas"/>
          <w:i/>
          <w:color w:val="7030A0"/>
          <w:sz w:val="24"/>
          <w:szCs w:val="24"/>
        </w:rPr>
        <w:t xml:space="preserve"> foo(slice []</w:t>
      </w:r>
      <w:proofErr w:type="spellStart"/>
      <w:r w:rsidRPr="00424A32">
        <w:rPr>
          <w:rFonts w:ascii="Consolas" w:eastAsia="Microsoft JhengHei UI" w:hAnsi="Consolas"/>
          <w:i/>
          <w:color w:val="7030A0"/>
          <w:sz w:val="24"/>
          <w:szCs w:val="24"/>
        </w:rPr>
        <w:t>int</w:t>
      </w:r>
      <w:proofErr w:type="spellEnd"/>
      <w:r w:rsidRPr="00424A32">
        <w:rPr>
          <w:rFonts w:ascii="Consolas" w:eastAsia="Microsoft JhengHei UI" w:hAnsi="Consolas"/>
          <w:i/>
          <w:color w:val="7030A0"/>
          <w:sz w:val="24"/>
          <w:szCs w:val="24"/>
        </w:rPr>
        <w:t>) []</w:t>
      </w:r>
      <w:proofErr w:type="spellStart"/>
      <w:r w:rsidRPr="00424A32">
        <w:rPr>
          <w:rFonts w:ascii="Consolas" w:eastAsia="Microsoft JhengHei UI" w:hAnsi="Consolas"/>
          <w:i/>
          <w:color w:val="7030A0"/>
          <w:sz w:val="24"/>
          <w:szCs w:val="24"/>
        </w:rPr>
        <w:t>int</w:t>
      </w:r>
      <w:proofErr w:type="spellEnd"/>
      <w:r w:rsidRPr="00424A32">
        <w:rPr>
          <w:rFonts w:ascii="Consolas" w:eastAsia="Microsoft JhengHei UI" w:hAnsi="Consolas"/>
          <w:i/>
          <w:color w:val="7030A0"/>
          <w:sz w:val="24"/>
          <w:szCs w:val="24"/>
        </w:rPr>
        <w:t xml:space="preserve"> {</w:t>
      </w:r>
    </w:p>
    <w:p w:rsidR="00424A32" w:rsidRPr="00424A32" w:rsidRDefault="00424A32" w:rsidP="00424A32">
      <w:pPr>
        <w:pBdr>
          <w:top w:val="single" w:sz="4" w:space="1" w:color="auto"/>
          <w:left w:val="single" w:sz="4" w:space="4" w:color="auto"/>
          <w:bottom w:val="single" w:sz="4" w:space="1" w:color="auto"/>
          <w:right w:val="single" w:sz="4" w:space="4" w:color="auto"/>
        </w:pBdr>
        <w:spacing w:before="0" w:after="0"/>
        <w:ind w:left="2160" w:firstLine="720"/>
        <w:rPr>
          <w:rFonts w:ascii="Consolas" w:eastAsia="Microsoft JhengHei UI" w:hAnsi="Consolas"/>
          <w:i/>
          <w:color w:val="7030A0"/>
          <w:sz w:val="24"/>
          <w:szCs w:val="24"/>
        </w:rPr>
      </w:pPr>
      <w:r>
        <w:rPr>
          <w:rFonts w:ascii="Consolas" w:eastAsia="Microsoft JhengHei UI" w:hAnsi="Consolas"/>
          <w:i/>
          <w:color w:val="7030A0"/>
          <w:sz w:val="24"/>
          <w:szCs w:val="24"/>
        </w:rPr>
        <w:t xml:space="preserve">   </w:t>
      </w:r>
      <w:r w:rsidRPr="00424A32">
        <w:rPr>
          <w:rFonts w:ascii="Consolas" w:eastAsia="Microsoft JhengHei UI" w:hAnsi="Consolas"/>
          <w:i/>
          <w:color w:val="7030A0"/>
          <w:sz w:val="24"/>
          <w:szCs w:val="24"/>
        </w:rPr>
        <w:t>...</w:t>
      </w:r>
    </w:p>
    <w:p w:rsidR="00424A32" w:rsidRPr="00424A32" w:rsidRDefault="00424A32" w:rsidP="00424A32">
      <w:pPr>
        <w:pBdr>
          <w:top w:val="single" w:sz="4" w:space="1" w:color="auto"/>
          <w:left w:val="single" w:sz="4" w:space="4" w:color="auto"/>
          <w:bottom w:val="single" w:sz="4" w:space="1" w:color="auto"/>
          <w:right w:val="single" w:sz="4" w:space="4" w:color="auto"/>
        </w:pBdr>
        <w:spacing w:before="0" w:after="0"/>
        <w:ind w:left="2160" w:firstLine="720"/>
        <w:rPr>
          <w:rFonts w:ascii="Consolas" w:eastAsia="Microsoft JhengHei UI" w:hAnsi="Consolas"/>
          <w:i/>
          <w:color w:val="7030A0"/>
          <w:sz w:val="24"/>
          <w:szCs w:val="24"/>
        </w:rPr>
      </w:pPr>
      <w:r>
        <w:rPr>
          <w:rFonts w:ascii="Consolas" w:eastAsia="Microsoft JhengHei UI" w:hAnsi="Consolas"/>
          <w:i/>
          <w:color w:val="7030A0"/>
          <w:sz w:val="24"/>
          <w:szCs w:val="24"/>
        </w:rPr>
        <w:t xml:space="preserve">   </w:t>
      </w:r>
      <w:r w:rsidRPr="00424A32">
        <w:rPr>
          <w:rFonts w:ascii="Consolas" w:eastAsia="Microsoft JhengHei UI" w:hAnsi="Consolas"/>
          <w:i/>
          <w:color w:val="7030A0"/>
          <w:sz w:val="24"/>
          <w:szCs w:val="24"/>
        </w:rPr>
        <w:t>return slice</w:t>
      </w:r>
    </w:p>
    <w:p w:rsidR="00424A32" w:rsidRPr="00424A32" w:rsidRDefault="00424A32" w:rsidP="00424A32">
      <w:pPr>
        <w:pBdr>
          <w:top w:val="single" w:sz="4" w:space="1" w:color="auto"/>
          <w:left w:val="single" w:sz="4" w:space="4" w:color="auto"/>
          <w:bottom w:val="single" w:sz="4" w:space="1" w:color="auto"/>
          <w:right w:val="single" w:sz="4" w:space="4" w:color="auto"/>
        </w:pBdr>
        <w:spacing w:before="0" w:after="0"/>
        <w:ind w:left="2160" w:firstLine="720"/>
        <w:rPr>
          <w:rFonts w:ascii="Consolas" w:eastAsia="Microsoft JhengHei UI" w:hAnsi="Consolas"/>
          <w:i/>
          <w:sz w:val="24"/>
          <w:szCs w:val="24"/>
        </w:rPr>
      </w:pPr>
      <w:r w:rsidRPr="00424A32">
        <w:rPr>
          <w:rFonts w:ascii="Consolas" w:eastAsia="Microsoft JhengHei UI" w:hAnsi="Consolas"/>
          <w:i/>
          <w:color w:val="7030A0"/>
          <w:sz w:val="24"/>
          <w:szCs w:val="24"/>
        </w:rPr>
        <w:t>}</w:t>
      </w:r>
    </w:p>
    <w:p w:rsidR="00424A32" w:rsidRDefault="00424A32" w:rsidP="00424A32">
      <w:pPr>
        <w:pStyle w:val="ListParagraph"/>
        <w:spacing w:before="0" w:after="0"/>
        <w:ind w:left="1440"/>
        <w:rPr>
          <w:rFonts w:ascii="Microsoft JhengHei UI" w:eastAsia="Microsoft JhengHei UI" w:hAnsi="Microsoft JhengHei UI"/>
          <w:sz w:val="24"/>
          <w:szCs w:val="24"/>
        </w:rPr>
      </w:pPr>
    </w:p>
    <w:p w:rsidR="00424A32" w:rsidRDefault="00424A32" w:rsidP="00424A32">
      <w:pPr>
        <w:pStyle w:val="ListParagraph"/>
        <w:spacing w:before="0" w:after="0"/>
        <w:ind w:left="1440"/>
        <w:rPr>
          <w:rFonts w:ascii="Microsoft JhengHei UI" w:eastAsia="Microsoft JhengHei UI" w:hAnsi="Microsoft JhengHei UI"/>
          <w:sz w:val="24"/>
          <w:szCs w:val="24"/>
        </w:rPr>
      </w:pPr>
      <w:r w:rsidRPr="00424A32">
        <w:rPr>
          <w:rFonts w:ascii="Microsoft JhengHei UI" w:eastAsia="Microsoft JhengHei UI" w:hAnsi="Microsoft JhengHei UI"/>
          <w:sz w:val="24"/>
          <w:szCs w:val="24"/>
        </w:rPr>
        <w:t xml:space="preserve">On a 64-bit architecture, a slice requires 24 bytes of memory. The pointer field requires 8 bytes, and the length and capacity fields require 8 bytes respectively. Since the data associated with a slice is contained in the underlying array, there are no problems </w:t>
      </w:r>
      <w:r w:rsidRPr="00424A32">
        <w:rPr>
          <w:rFonts w:ascii="Microsoft JhengHei UI" w:eastAsia="Microsoft JhengHei UI" w:hAnsi="Microsoft JhengHei UI"/>
          <w:sz w:val="24"/>
          <w:szCs w:val="24"/>
        </w:rPr>
        <w:lastRenderedPageBreak/>
        <w:t>passing a copy of a slice to any function. Only the slice is being copied, not the underlying array.</w:t>
      </w:r>
    </w:p>
    <w:p w:rsidR="00424A32" w:rsidRDefault="00424A32" w:rsidP="00424A32">
      <w:pPr>
        <w:pStyle w:val="ListParagraph"/>
        <w:spacing w:before="0" w:after="0"/>
        <w:ind w:left="1440"/>
        <w:rPr>
          <w:rFonts w:ascii="Microsoft JhengHei UI" w:eastAsia="Microsoft JhengHei UI" w:hAnsi="Microsoft JhengHei UI"/>
          <w:sz w:val="24"/>
          <w:szCs w:val="24"/>
        </w:rPr>
      </w:pPr>
    </w:p>
    <w:p w:rsidR="00424A32" w:rsidRPr="00424A32" w:rsidRDefault="00424A32" w:rsidP="00424A32">
      <w:pPr>
        <w:pStyle w:val="ListParagraph"/>
        <w:numPr>
          <w:ilvl w:val="0"/>
          <w:numId w:val="20"/>
        </w:numPr>
        <w:spacing w:before="0" w:after="0"/>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u w:val="single"/>
        </w:rPr>
        <w:t>Map</w:t>
      </w:r>
      <w:r w:rsidRPr="00776053">
        <w:rPr>
          <w:rFonts w:ascii="Microsoft JhengHei UI" w:eastAsia="Microsoft JhengHei UI" w:hAnsi="Microsoft JhengHei UI"/>
          <w:b/>
          <w:sz w:val="24"/>
          <w:szCs w:val="24"/>
          <w:u w:val="single"/>
        </w:rPr>
        <w:t xml:space="preserve"> internals and fundamentals</w:t>
      </w:r>
      <w:r>
        <w:rPr>
          <w:rFonts w:ascii="Microsoft JhengHei UI" w:eastAsia="Microsoft JhengHei UI" w:hAnsi="Microsoft JhengHei UI"/>
          <w:b/>
          <w:sz w:val="24"/>
          <w:szCs w:val="24"/>
          <w:u w:val="single"/>
        </w:rPr>
        <w:t xml:space="preserve"> : </w:t>
      </w:r>
    </w:p>
    <w:p w:rsidR="00424A32" w:rsidRPr="00424A32" w:rsidRDefault="00424A32" w:rsidP="00424A32">
      <w:pPr>
        <w:pStyle w:val="ListParagraph"/>
        <w:numPr>
          <w:ilvl w:val="1"/>
          <w:numId w:val="20"/>
        </w:numPr>
        <w:spacing w:before="0" w:after="0"/>
        <w:rPr>
          <w:rFonts w:ascii="Microsoft JhengHei UI" w:eastAsia="Microsoft JhengHei UI" w:hAnsi="Microsoft JhengHei UI"/>
          <w:sz w:val="24"/>
          <w:szCs w:val="24"/>
        </w:rPr>
      </w:pPr>
      <w:r w:rsidRPr="00424A32">
        <w:rPr>
          <w:rFonts w:ascii="Microsoft JhengHei UI" w:eastAsia="Microsoft JhengHei UI" w:hAnsi="Microsoft JhengHei UI"/>
          <w:sz w:val="24"/>
          <w:szCs w:val="24"/>
        </w:rPr>
        <w:t>A map is a data structure that provides you with an unordered collection of key/value pairs</w:t>
      </w:r>
    </w:p>
    <w:p w:rsidR="00424A32" w:rsidRPr="00424A32" w:rsidRDefault="00424A32" w:rsidP="00424A32">
      <w:pPr>
        <w:pStyle w:val="ListParagraph"/>
        <w:numPr>
          <w:ilvl w:val="1"/>
          <w:numId w:val="20"/>
        </w:numPr>
        <w:spacing w:before="0" w:after="0"/>
        <w:rPr>
          <w:rFonts w:ascii="Microsoft JhengHei UI" w:eastAsia="Microsoft JhengHei UI" w:hAnsi="Microsoft JhengHei UI"/>
          <w:sz w:val="24"/>
          <w:szCs w:val="24"/>
        </w:rPr>
      </w:pPr>
      <w:r w:rsidRPr="00424A32">
        <w:rPr>
          <w:rFonts w:ascii="Microsoft JhengHei UI" w:eastAsia="Microsoft JhengHei UI" w:hAnsi="Microsoft JhengHei UI"/>
          <w:sz w:val="24"/>
          <w:szCs w:val="24"/>
        </w:rPr>
        <w:t>The strength of a map is its ability to retrieve data quickly based on the key. A key works like an index, pointing to the value you associate with that key</w:t>
      </w:r>
    </w:p>
    <w:p w:rsidR="00424A32" w:rsidRPr="00424A32" w:rsidRDefault="00424A32" w:rsidP="00424A32">
      <w:pPr>
        <w:pStyle w:val="ListParagraph"/>
        <w:numPr>
          <w:ilvl w:val="1"/>
          <w:numId w:val="20"/>
        </w:numPr>
        <w:spacing w:before="0" w:after="0"/>
        <w:rPr>
          <w:rFonts w:ascii="Microsoft JhengHei UI" w:eastAsia="Microsoft JhengHei UI" w:hAnsi="Microsoft JhengHei UI"/>
          <w:sz w:val="24"/>
          <w:szCs w:val="24"/>
        </w:rPr>
      </w:pPr>
      <w:r w:rsidRPr="00424A32">
        <w:rPr>
          <w:rFonts w:ascii="Microsoft JhengHei UI" w:eastAsia="Microsoft JhengHei UI" w:hAnsi="Microsoft JhengHei UI"/>
          <w:sz w:val="24"/>
          <w:szCs w:val="24"/>
        </w:rPr>
        <w:t xml:space="preserve">Maps are collections, and you can iterate over them just like you do with arrays and slices. But maps are unordered collections, and there’s no way to predict the order in which the key/value pairs will be returned. Even if you store your key/value pairs in the same order, every iteration over a map could return a different order. This is because a map is implemented using a hash table. for internal architecture of Go's </w:t>
      </w:r>
      <w:proofErr w:type="spellStart"/>
      <w:r w:rsidRPr="00424A32">
        <w:rPr>
          <w:rFonts w:ascii="Microsoft JhengHei UI" w:eastAsia="Microsoft JhengHei UI" w:hAnsi="Microsoft JhengHei UI"/>
          <w:sz w:val="24"/>
          <w:szCs w:val="24"/>
        </w:rPr>
        <w:t>hashtable</w:t>
      </w:r>
      <w:proofErr w:type="spellEnd"/>
      <w:r w:rsidRPr="00424A32">
        <w:rPr>
          <w:rFonts w:ascii="Microsoft JhengHei UI" w:eastAsia="Microsoft JhengHei UI" w:hAnsi="Microsoft JhengHei UI"/>
          <w:sz w:val="24"/>
          <w:szCs w:val="24"/>
        </w:rPr>
        <w:t xml:space="preserve"> for implementing Maps, see </w:t>
      </w:r>
      <w:proofErr w:type="spellStart"/>
      <w:r w:rsidRPr="00424A32">
        <w:rPr>
          <w:rFonts w:ascii="Microsoft JhengHei UI" w:eastAsia="Microsoft JhengHei UI" w:hAnsi="Microsoft JhengHei UI"/>
          <w:sz w:val="24"/>
          <w:szCs w:val="24"/>
        </w:rPr>
        <w:t>pg</w:t>
      </w:r>
      <w:proofErr w:type="spellEnd"/>
      <w:r w:rsidRPr="00424A32">
        <w:rPr>
          <w:rFonts w:ascii="Microsoft JhengHei UI" w:eastAsia="Microsoft JhengHei UI" w:hAnsi="Microsoft JhengHei UI"/>
          <w:sz w:val="24"/>
          <w:szCs w:val="24"/>
        </w:rPr>
        <w:t xml:space="preserve"> 103 of 'Go in Action'.</w:t>
      </w:r>
    </w:p>
    <w:p w:rsidR="00424A32" w:rsidRPr="00D35D1F" w:rsidRDefault="00424A32" w:rsidP="00424A32">
      <w:pPr>
        <w:pStyle w:val="ListParagraph"/>
        <w:numPr>
          <w:ilvl w:val="1"/>
          <w:numId w:val="20"/>
        </w:numPr>
        <w:spacing w:before="0" w:after="0"/>
        <w:rPr>
          <w:rFonts w:ascii="Microsoft JhengHei UI" w:eastAsia="Microsoft JhengHei UI" w:hAnsi="Microsoft JhengHei UI"/>
          <w:b/>
          <w:sz w:val="24"/>
          <w:szCs w:val="24"/>
          <w:u w:val="single"/>
        </w:rPr>
      </w:pPr>
      <w:r w:rsidRPr="00424A32">
        <w:rPr>
          <w:rFonts w:ascii="Microsoft JhengHei UI" w:eastAsia="Microsoft JhengHei UI" w:hAnsi="Microsoft JhengHei UI"/>
          <w:b/>
          <w:sz w:val="24"/>
          <w:szCs w:val="24"/>
        </w:rPr>
        <w:t>Creating and initializing</w:t>
      </w:r>
      <w:r>
        <w:rPr>
          <w:rFonts w:ascii="Microsoft JhengHei UI" w:eastAsia="Microsoft JhengHei UI" w:hAnsi="Microsoft JhengHei UI"/>
          <w:b/>
          <w:sz w:val="24"/>
          <w:szCs w:val="24"/>
        </w:rPr>
        <w:t xml:space="preserve"> :</w:t>
      </w:r>
      <w:r>
        <w:rPr>
          <w:rFonts w:ascii="Microsoft JhengHei UI" w:eastAsia="Microsoft JhengHei UI" w:hAnsi="Microsoft JhengHei UI"/>
          <w:sz w:val="24"/>
          <w:szCs w:val="24"/>
        </w:rPr>
        <w:t xml:space="preserve"> </w:t>
      </w:r>
    </w:p>
    <w:p w:rsidR="00D35D1F" w:rsidRPr="00D35D1F" w:rsidRDefault="00D35D1F" w:rsidP="00D35D1F">
      <w:pPr>
        <w:pStyle w:val="ListParagraph"/>
        <w:spacing w:before="0" w:after="0"/>
        <w:ind w:left="1440"/>
        <w:rPr>
          <w:rFonts w:ascii="Microsoft JhengHei UI" w:eastAsia="Microsoft JhengHei UI" w:hAnsi="Microsoft JhengHei UI"/>
          <w:sz w:val="24"/>
          <w:szCs w:val="24"/>
        </w:rPr>
      </w:pPr>
      <w:r w:rsidRPr="00D35D1F">
        <w:rPr>
          <w:rFonts w:ascii="Microsoft JhengHei UI" w:eastAsia="Microsoft JhengHei UI" w:hAnsi="Microsoft JhengHei UI"/>
          <w:sz w:val="24"/>
          <w:szCs w:val="24"/>
        </w:rPr>
        <w:t xml:space="preserve">There are several ways you can create and initialize maps in Go. You can use the </w:t>
      </w:r>
      <w:proofErr w:type="spellStart"/>
      <w:r w:rsidRPr="00D35D1F">
        <w:rPr>
          <w:rFonts w:ascii="Microsoft JhengHei UI" w:eastAsia="Microsoft JhengHei UI" w:hAnsi="Microsoft JhengHei UI"/>
          <w:sz w:val="24"/>
          <w:szCs w:val="24"/>
        </w:rPr>
        <w:t>builtin</w:t>
      </w:r>
      <w:proofErr w:type="spellEnd"/>
      <w:r w:rsidRPr="00D35D1F">
        <w:rPr>
          <w:rFonts w:ascii="Microsoft JhengHei UI" w:eastAsia="Microsoft JhengHei UI" w:hAnsi="Microsoft JhengHei UI"/>
          <w:sz w:val="24"/>
          <w:szCs w:val="24"/>
        </w:rPr>
        <w:t xml:space="preserve"> function make, or you can use a map literal.</w:t>
      </w:r>
    </w:p>
    <w:p w:rsidR="00D35D1F" w:rsidRPr="00D35D1F" w:rsidRDefault="00D35D1F" w:rsidP="00D35D1F">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D35D1F">
        <w:rPr>
          <w:rFonts w:ascii="Consolas" w:eastAsia="Microsoft JhengHei UI" w:hAnsi="Consolas"/>
          <w:i/>
          <w:color w:val="7030A0"/>
          <w:sz w:val="24"/>
          <w:szCs w:val="24"/>
        </w:rPr>
        <w:t>// Create a map with a key of type string and a value of type int.</w:t>
      </w:r>
    </w:p>
    <w:p w:rsidR="00D35D1F" w:rsidRPr="00D35D1F" w:rsidRDefault="00D35D1F" w:rsidP="00D35D1F">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proofErr w:type="spellStart"/>
      <w:r w:rsidRPr="00D35D1F">
        <w:rPr>
          <w:rFonts w:ascii="Consolas" w:eastAsia="Microsoft JhengHei UI" w:hAnsi="Consolas"/>
          <w:i/>
          <w:color w:val="7030A0"/>
          <w:sz w:val="24"/>
          <w:szCs w:val="24"/>
        </w:rPr>
        <w:t>dict</w:t>
      </w:r>
      <w:proofErr w:type="spellEnd"/>
      <w:r w:rsidRPr="00D35D1F">
        <w:rPr>
          <w:rFonts w:ascii="Consolas" w:eastAsia="Microsoft JhengHei UI" w:hAnsi="Consolas"/>
          <w:i/>
          <w:color w:val="7030A0"/>
          <w:sz w:val="24"/>
          <w:szCs w:val="24"/>
        </w:rPr>
        <w:t xml:space="preserve"> := make(map[string]</w:t>
      </w:r>
      <w:proofErr w:type="spellStart"/>
      <w:r w:rsidRPr="00D35D1F">
        <w:rPr>
          <w:rFonts w:ascii="Consolas" w:eastAsia="Microsoft JhengHei UI" w:hAnsi="Consolas"/>
          <w:i/>
          <w:color w:val="7030A0"/>
          <w:sz w:val="24"/>
          <w:szCs w:val="24"/>
        </w:rPr>
        <w:t>int</w:t>
      </w:r>
      <w:proofErr w:type="spellEnd"/>
      <w:r w:rsidRPr="00D35D1F">
        <w:rPr>
          <w:rFonts w:ascii="Consolas" w:eastAsia="Microsoft JhengHei UI" w:hAnsi="Consolas"/>
          <w:i/>
          <w:color w:val="7030A0"/>
          <w:sz w:val="24"/>
          <w:szCs w:val="24"/>
        </w:rPr>
        <w:t>)</w:t>
      </w:r>
    </w:p>
    <w:p w:rsidR="00D35D1F" w:rsidRPr="00D35D1F" w:rsidRDefault="00D35D1F" w:rsidP="00D35D1F">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D35D1F">
        <w:rPr>
          <w:rFonts w:ascii="Consolas" w:eastAsia="Microsoft JhengHei UI" w:hAnsi="Consolas"/>
          <w:i/>
          <w:color w:val="7030A0"/>
          <w:sz w:val="24"/>
          <w:szCs w:val="24"/>
        </w:rPr>
        <w:t>// Create a map with a key and value of type string.</w:t>
      </w:r>
    </w:p>
    <w:p w:rsidR="00D35D1F" w:rsidRPr="00D35D1F" w:rsidRDefault="00D35D1F" w:rsidP="00D35D1F">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D35D1F">
        <w:rPr>
          <w:rFonts w:ascii="Consolas" w:eastAsia="Microsoft JhengHei UI" w:hAnsi="Consolas"/>
          <w:i/>
          <w:color w:val="7030A0"/>
          <w:sz w:val="24"/>
          <w:szCs w:val="24"/>
        </w:rPr>
        <w:t>// Initialize the map with 2 key/value pairs.</w:t>
      </w:r>
    </w:p>
    <w:p w:rsidR="00D35D1F" w:rsidRPr="00D35D1F" w:rsidRDefault="00D35D1F" w:rsidP="00D35D1F">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sz w:val="24"/>
          <w:szCs w:val="24"/>
        </w:rPr>
      </w:pPr>
      <w:proofErr w:type="spellStart"/>
      <w:r w:rsidRPr="00D35D1F">
        <w:rPr>
          <w:rFonts w:ascii="Consolas" w:eastAsia="Microsoft JhengHei UI" w:hAnsi="Consolas"/>
          <w:i/>
          <w:color w:val="7030A0"/>
          <w:sz w:val="24"/>
          <w:szCs w:val="24"/>
        </w:rPr>
        <w:t>dict</w:t>
      </w:r>
      <w:proofErr w:type="spellEnd"/>
      <w:r w:rsidRPr="00D35D1F">
        <w:rPr>
          <w:rFonts w:ascii="Consolas" w:eastAsia="Microsoft JhengHei UI" w:hAnsi="Consolas"/>
          <w:i/>
          <w:color w:val="7030A0"/>
          <w:sz w:val="24"/>
          <w:szCs w:val="24"/>
        </w:rPr>
        <w:t xml:space="preserve"> := map[string]string{"Red": "#da1337", "Orange": "#e95a22"}</w:t>
      </w:r>
    </w:p>
    <w:p w:rsidR="00D35D1F" w:rsidRPr="00D35D1F" w:rsidRDefault="00D35D1F" w:rsidP="00D35D1F">
      <w:pPr>
        <w:pStyle w:val="ListParagraph"/>
        <w:spacing w:before="0" w:after="0"/>
        <w:ind w:left="1440"/>
        <w:rPr>
          <w:rFonts w:ascii="Microsoft JhengHei UI" w:eastAsia="Microsoft JhengHei UI" w:hAnsi="Microsoft JhengHei UI"/>
          <w:b/>
          <w:sz w:val="24"/>
          <w:szCs w:val="24"/>
          <w:u w:val="single"/>
        </w:rPr>
      </w:pPr>
    </w:p>
    <w:p w:rsidR="00D35D1F" w:rsidRPr="00D35D1F" w:rsidRDefault="00D35D1F" w:rsidP="00D35D1F">
      <w:pPr>
        <w:pStyle w:val="ListParagraph"/>
        <w:spacing w:before="0" w:after="0"/>
        <w:ind w:left="1440"/>
        <w:rPr>
          <w:rFonts w:ascii="Microsoft JhengHei UI" w:eastAsia="Microsoft JhengHei UI" w:hAnsi="Microsoft JhengHei UI"/>
          <w:b/>
          <w:sz w:val="24"/>
          <w:szCs w:val="24"/>
          <w:u w:val="single"/>
        </w:rPr>
      </w:pPr>
      <w:r w:rsidRPr="00D35D1F">
        <w:rPr>
          <w:rFonts w:ascii="Microsoft JhengHei UI" w:eastAsia="Microsoft JhengHei UI" w:hAnsi="Microsoft JhengHei UI"/>
          <w:sz w:val="24"/>
          <w:szCs w:val="24"/>
        </w:rPr>
        <w:t>The map key can be a value from any built-in or struct type as long as the value can be used in an expression with the == operator.</w:t>
      </w:r>
    </w:p>
    <w:p w:rsidR="00D35D1F" w:rsidRPr="0017028A" w:rsidRDefault="00D35D1F" w:rsidP="00D35D1F">
      <w:pPr>
        <w:pStyle w:val="ListParagraph"/>
        <w:numPr>
          <w:ilvl w:val="1"/>
          <w:numId w:val="20"/>
        </w:numPr>
        <w:spacing w:before="0" w:after="0"/>
        <w:rPr>
          <w:rFonts w:ascii="Microsoft JhengHei UI" w:eastAsia="Microsoft JhengHei UI" w:hAnsi="Microsoft JhengHei UI"/>
          <w:b/>
          <w:sz w:val="24"/>
          <w:szCs w:val="24"/>
          <w:u w:val="single"/>
        </w:rPr>
      </w:pPr>
      <w:r w:rsidRPr="00D35D1F">
        <w:rPr>
          <w:rFonts w:ascii="Microsoft JhengHei UI" w:eastAsia="Microsoft JhengHei UI" w:hAnsi="Microsoft JhengHei UI"/>
          <w:sz w:val="24"/>
          <w:szCs w:val="24"/>
        </w:rPr>
        <w:t>Slices, functions, and struct types that contain slices can’t be used as map keys. This will produce a compiler error.</w:t>
      </w:r>
    </w:p>
    <w:p w:rsidR="0017028A" w:rsidRPr="0017028A" w:rsidRDefault="0017028A" w:rsidP="0017028A">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17028A">
        <w:rPr>
          <w:rFonts w:ascii="Consolas" w:hAnsi="Consolas"/>
          <w:i/>
          <w:color w:val="7030A0"/>
        </w:rPr>
        <w:t xml:space="preserve"> </w:t>
      </w:r>
      <w:r w:rsidRPr="0017028A">
        <w:rPr>
          <w:rFonts w:ascii="Consolas" w:eastAsia="Microsoft JhengHei UI" w:hAnsi="Consolas"/>
          <w:i/>
          <w:color w:val="7030A0"/>
          <w:sz w:val="24"/>
          <w:szCs w:val="24"/>
        </w:rPr>
        <w:t>// Create a map using a slice of strings as the key.</w:t>
      </w:r>
    </w:p>
    <w:p w:rsidR="0017028A" w:rsidRPr="0017028A" w:rsidRDefault="0017028A" w:rsidP="0017028A">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proofErr w:type="spellStart"/>
      <w:r w:rsidRPr="0017028A">
        <w:rPr>
          <w:rFonts w:ascii="Consolas" w:eastAsia="Microsoft JhengHei UI" w:hAnsi="Consolas"/>
          <w:i/>
          <w:color w:val="7030A0"/>
          <w:sz w:val="24"/>
          <w:szCs w:val="24"/>
        </w:rPr>
        <w:t>dict</w:t>
      </w:r>
      <w:proofErr w:type="spellEnd"/>
      <w:r w:rsidRPr="0017028A">
        <w:rPr>
          <w:rFonts w:ascii="Consolas" w:eastAsia="Microsoft JhengHei UI" w:hAnsi="Consolas"/>
          <w:i/>
          <w:color w:val="7030A0"/>
          <w:sz w:val="24"/>
          <w:szCs w:val="24"/>
        </w:rPr>
        <w:t xml:space="preserve"> := map[[]string]</w:t>
      </w:r>
      <w:proofErr w:type="spellStart"/>
      <w:r w:rsidRPr="0017028A">
        <w:rPr>
          <w:rFonts w:ascii="Consolas" w:eastAsia="Microsoft JhengHei UI" w:hAnsi="Consolas"/>
          <w:i/>
          <w:color w:val="7030A0"/>
          <w:sz w:val="24"/>
          <w:szCs w:val="24"/>
        </w:rPr>
        <w:t>int</w:t>
      </w:r>
      <w:proofErr w:type="spellEnd"/>
      <w:r w:rsidRPr="0017028A">
        <w:rPr>
          <w:rFonts w:ascii="Consolas" w:eastAsia="Microsoft JhengHei UI" w:hAnsi="Consolas"/>
          <w:i/>
          <w:color w:val="7030A0"/>
          <w:sz w:val="24"/>
          <w:szCs w:val="24"/>
        </w:rPr>
        <w:t>{}</w:t>
      </w:r>
    </w:p>
    <w:p w:rsidR="0017028A" w:rsidRPr="0017028A" w:rsidRDefault="0017028A" w:rsidP="0017028A">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17028A">
        <w:rPr>
          <w:rFonts w:ascii="Consolas" w:eastAsia="Microsoft JhengHei UI" w:hAnsi="Consolas"/>
          <w:i/>
          <w:color w:val="7030A0"/>
          <w:sz w:val="24"/>
          <w:szCs w:val="24"/>
        </w:rPr>
        <w:t>Compiler Exception:</w:t>
      </w:r>
    </w:p>
    <w:p w:rsidR="0017028A" w:rsidRPr="0017028A" w:rsidRDefault="0017028A" w:rsidP="0017028A">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sz w:val="24"/>
          <w:szCs w:val="24"/>
        </w:rPr>
      </w:pPr>
      <w:r w:rsidRPr="0017028A">
        <w:rPr>
          <w:rFonts w:ascii="Consolas" w:eastAsia="Microsoft JhengHei UI" w:hAnsi="Consolas"/>
          <w:i/>
          <w:color w:val="7030A0"/>
          <w:sz w:val="24"/>
          <w:szCs w:val="24"/>
        </w:rPr>
        <w:t>invalid map key type []string</w:t>
      </w:r>
    </w:p>
    <w:p w:rsidR="0017028A" w:rsidRPr="0017028A" w:rsidRDefault="0017028A" w:rsidP="0017028A">
      <w:pPr>
        <w:pStyle w:val="ListParagraph"/>
        <w:spacing w:before="0" w:after="0"/>
        <w:ind w:left="1440"/>
        <w:rPr>
          <w:rFonts w:ascii="Microsoft JhengHei UI" w:eastAsia="Microsoft JhengHei UI" w:hAnsi="Microsoft JhengHei UI"/>
          <w:sz w:val="24"/>
          <w:szCs w:val="24"/>
        </w:rPr>
      </w:pPr>
      <w:r w:rsidRPr="0017028A">
        <w:rPr>
          <w:rFonts w:ascii="Microsoft JhengHei UI" w:eastAsia="Microsoft JhengHei UI" w:hAnsi="Microsoft JhengHei UI"/>
          <w:sz w:val="24"/>
          <w:szCs w:val="24"/>
        </w:rPr>
        <w:lastRenderedPageBreak/>
        <w:t>There’s nothing stopping you from using a slice as a map value. This can come in handy when you need a single map key to be associated with a collection of data</w:t>
      </w:r>
    </w:p>
    <w:p w:rsidR="0017028A" w:rsidRPr="0017028A" w:rsidRDefault="0017028A" w:rsidP="0017028A">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17028A">
        <w:rPr>
          <w:rFonts w:ascii="Consolas" w:eastAsia="Microsoft JhengHei UI" w:hAnsi="Consolas"/>
          <w:i/>
          <w:color w:val="7030A0"/>
          <w:sz w:val="24"/>
          <w:szCs w:val="24"/>
        </w:rPr>
        <w:t>// Create a map using a slice of strings as the value.</w:t>
      </w:r>
    </w:p>
    <w:p w:rsidR="0017028A" w:rsidRPr="0017028A" w:rsidRDefault="0017028A" w:rsidP="0017028A">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b/>
          <w:sz w:val="24"/>
          <w:szCs w:val="24"/>
          <w:u w:val="single"/>
        </w:rPr>
      </w:pPr>
      <w:proofErr w:type="spellStart"/>
      <w:r w:rsidRPr="0017028A">
        <w:rPr>
          <w:rFonts w:ascii="Consolas" w:eastAsia="Microsoft JhengHei UI" w:hAnsi="Consolas"/>
          <w:i/>
          <w:color w:val="7030A0"/>
          <w:sz w:val="24"/>
          <w:szCs w:val="24"/>
        </w:rPr>
        <w:t>dict</w:t>
      </w:r>
      <w:proofErr w:type="spellEnd"/>
      <w:r w:rsidRPr="0017028A">
        <w:rPr>
          <w:rFonts w:ascii="Consolas" w:eastAsia="Microsoft JhengHei UI" w:hAnsi="Consolas"/>
          <w:i/>
          <w:color w:val="7030A0"/>
          <w:sz w:val="24"/>
          <w:szCs w:val="24"/>
        </w:rPr>
        <w:t xml:space="preserve"> := map[</w:t>
      </w:r>
      <w:proofErr w:type="spellStart"/>
      <w:r w:rsidRPr="0017028A">
        <w:rPr>
          <w:rFonts w:ascii="Consolas" w:eastAsia="Microsoft JhengHei UI" w:hAnsi="Consolas"/>
          <w:i/>
          <w:color w:val="7030A0"/>
          <w:sz w:val="24"/>
          <w:szCs w:val="24"/>
        </w:rPr>
        <w:t>int</w:t>
      </w:r>
      <w:proofErr w:type="spellEnd"/>
      <w:r w:rsidRPr="0017028A">
        <w:rPr>
          <w:rFonts w:ascii="Consolas" w:eastAsia="Microsoft JhengHei UI" w:hAnsi="Consolas"/>
          <w:i/>
          <w:color w:val="7030A0"/>
          <w:sz w:val="24"/>
          <w:szCs w:val="24"/>
        </w:rPr>
        <w:t>][]string{}</w:t>
      </w:r>
    </w:p>
    <w:p w:rsidR="0017028A" w:rsidRPr="0017028A" w:rsidRDefault="0017028A" w:rsidP="0017028A">
      <w:pPr>
        <w:pStyle w:val="ListParagraph"/>
        <w:spacing w:before="0" w:after="0"/>
        <w:ind w:left="1440"/>
        <w:rPr>
          <w:rFonts w:ascii="Microsoft JhengHei UI" w:eastAsia="Microsoft JhengHei UI" w:hAnsi="Microsoft JhengHei UI"/>
          <w:b/>
          <w:sz w:val="24"/>
          <w:szCs w:val="24"/>
          <w:u w:val="single"/>
        </w:rPr>
      </w:pPr>
    </w:p>
    <w:p w:rsidR="0017028A" w:rsidRPr="0017028A" w:rsidRDefault="0017028A" w:rsidP="00D35D1F">
      <w:pPr>
        <w:pStyle w:val="ListParagraph"/>
        <w:numPr>
          <w:ilvl w:val="1"/>
          <w:numId w:val="20"/>
        </w:numPr>
        <w:spacing w:before="0" w:after="0"/>
        <w:rPr>
          <w:rFonts w:ascii="Microsoft JhengHei UI" w:eastAsia="Microsoft JhengHei UI" w:hAnsi="Microsoft JhengHei UI"/>
          <w:b/>
          <w:sz w:val="24"/>
          <w:szCs w:val="24"/>
          <w:u w:val="single"/>
        </w:rPr>
      </w:pPr>
      <w:r w:rsidRPr="0017028A">
        <w:rPr>
          <w:rFonts w:ascii="Microsoft JhengHei UI" w:eastAsia="Microsoft JhengHei UI" w:hAnsi="Microsoft JhengHei UI"/>
          <w:b/>
          <w:sz w:val="24"/>
          <w:szCs w:val="24"/>
        </w:rPr>
        <w:t>Working with maps</w:t>
      </w:r>
      <w:r>
        <w:rPr>
          <w:rFonts w:ascii="Microsoft JhengHei UI" w:eastAsia="Microsoft JhengHei UI" w:hAnsi="Microsoft JhengHei UI"/>
          <w:sz w:val="24"/>
          <w:szCs w:val="24"/>
        </w:rPr>
        <w:t xml:space="preserve"> : </w:t>
      </w:r>
    </w:p>
    <w:p w:rsidR="0017028A" w:rsidRPr="0017028A" w:rsidRDefault="0017028A" w:rsidP="0017028A">
      <w:pPr>
        <w:pStyle w:val="ListParagraph"/>
        <w:numPr>
          <w:ilvl w:val="1"/>
          <w:numId w:val="20"/>
        </w:numPr>
        <w:spacing w:before="0" w:after="0"/>
        <w:rPr>
          <w:rFonts w:ascii="Microsoft JhengHei UI" w:eastAsia="Microsoft JhengHei UI" w:hAnsi="Microsoft JhengHei UI"/>
          <w:sz w:val="24"/>
          <w:szCs w:val="24"/>
        </w:rPr>
      </w:pPr>
      <w:r w:rsidRPr="0017028A">
        <w:rPr>
          <w:rFonts w:ascii="Microsoft JhengHei UI" w:eastAsia="Microsoft JhengHei UI" w:hAnsi="Microsoft JhengHei UI"/>
          <w:sz w:val="24"/>
          <w:szCs w:val="24"/>
        </w:rPr>
        <w:t>Assigning a key/value pair to a map is performed by specifying a key of the proper type and assigning a value to that key.</w:t>
      </w:r>
    </w:p>
    <w:p w:rsidR="0017028A" w:rsidRPr="0017028A" w:rsidRDefault="0017028A" w:rsidP="0017028A">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17028A">
        <w:rPr>
          <w:rFonts w:ascii="Consolas" w:eastAsia="Microsoft JhengHei UI" w:hAnsi="Consolas"/>
          <w:i/>
          <w:color w:val="7030A0"/>
          <w:sz w:val="24"/>
          <w:szCs w:val="24"/>
        </w:rPr>
        <w:t>// Create an empty map to store colors and their color codes.</w:t>
      </w:r>
    </w:p>
    <w:p w:rsidR="0017028A" w:rsidRPr="0017028A" w:rsidRDefault="0017028A" w:rsidP="0017028A">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17028A">
        <w:rPr>
          <w:rFonts w:ascii="Consolas" w:eastAsia="Microsoft JhengHei UI" w:hAnsi="Consolas"/>
          <w:i/>
          <w:color w:val="7030A0"/>
          <w:sz w:val="24"/>
          <w:szCs w:val="24"/>
        </w:rPr>
        <w:t>colors := map[string]string{}</w:t>
      </w:r>
    </w:p>
    <w:p w:rsidR="0017028A" w:rsidRPr="0017028A" w:rsidRDefault="0017028A" w:rsidP="0017028A">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17028A">
        <w:rPr>
          <w:rFonts w:ascii="Consolas" w:eastAsia="Microsoft JhengHei UI" w:hAnsi="Consolas"/>
          <w:i/>
          <w:color w:val="7030A0"/>
          <w:sz w:val="24"/>
          <w:szCs w:val="24"/>
        </w:rPr>
        <w:t>// Add the Red color code to the map.</w:t>
      </w:r>
    </w:p>
    <w:p w:rsidR="0017028A" w:rsidRPr="0017028A" w:rsidRDefault="0017028A" w:rsidP="0017028A">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17028A">
        <w:rPr>
          <w:rFonts w:ascii="Consolas" w:eastAsia="Microsoft JhengHei UI" w:hAnsi="Consolas"/>
          <w:i/>
          <w:color w:val="7030A0"/>
          <w:sz w:val="24"/>
          <w:szCs w:val="24"/>
        </w:rPr>
        <w:t>colors["Red"] = "#da1337"</w:t>
      </w:r>
    </w:p>
    <w:p w:rsidR="0017028A" w:rsidRPr="0017028A" w:rsidRDefault="0017028A" w:rsidP="0017028A">
      <w:pPr>
        <w:pStyle w:val="ListParagraph"/>
        <w:spacing w:before="0" w:after="0"/>
        <w:ind w:left="1440"/>
        <w:rPr>
          <w:rFonts w:ascii="Microsoft JhengHei UI" w:eastAsia="Microsoft JhengHei UI" w:hAnsi="Microsoft JhengHei UI"/>
          <w:sz w:val="24"/>
          <w:szCs w:val="24"/>
        </w:rPr>
      </w:pPr>
    </w:p>
    <w:p w:rsidR="0017028A" w:rsidRPr="0017028A" w:rsidRDefault="0017028A" w:rsidP="0017028A">
      <w:pPr>
        <w:pStyle w:val="ListParagraph"/>
        <w:numPr>
          <w:ilvl w:val="1"/>
          <w:numId w:val="20"/>
        </w:numPr>
        <w:spacing w:before="0" w:after="0"/>
        <w:rPr>
          <w:rFonts w:ascii="Microsoft JhengHei UI" w:eastAsia="Microsoft JhengHei UI" w:hAnsi="Microsoft JhengHei UI"/>
          <w:sz w:val="24"/>
          <w:szCs w:val="24"/>
        </w:rPr>
      </w:pPr>
      <w:r w:rsidRPr="0017028A">
        <w:rPr>
          <w:rFonts w:ascii="Microsoft JhengHei UI" w:eastAsia="Microsoft JhengHei UI" w:hAnsi="Microsoft JhengHei UI"/>
          <w:sz w:val="24"/>
          <w:szCs w:val="24"/>
        </w:rPr>
        <w:t>You can create a nil map by declaring a map without any initialization. A nil map can’t be used to store key/value pairs. Trying will produce a runtime error.</w:t>
      </w:r>
    </w:p>
    <w:p w:rsidR="0017028A" w:rsidRPr="0017028A" w:rsidRDefault="0017028A" w:rsidP="0017028A">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proofErr w:type="spellStart"/>
      <w:r w:rsidRPr="0017028A">
        <w:rPr>
          <w:rFonts w:ascii="Consolas" w:eastAsia="Microsoft JhengHei UI" w:hAnsi="Consolas"/>
          <w:i/>
          <w:color w:val="7030A0"/>
          <w:sz w:val="24"/>
          <w:szCs w:val="24"/>
        </w:rPr>
        <w:t>var</w:t>
      </w:r>
      <w:proofErr w:type="spellEnd"/>
      <w:r w:rsidRPr="0017028A">
        <w:rPr>
          <w:rFonts w:ascii="Consolas" w:eastAsia="Microsoft JhengHei UI" w:hAnsi="Consolas"/>
          <w:i/>
          <w:color w:val="7030A0"/>
          <w:sz w:val="24"/>
          <w:szCs w:val="24"/>
        </w:rPr>
        <w:t xml:space="preserve"> colors map[string]string</w:t>
      </w:r>
    </w:p>
    <w:p w:rsidR="0017028A" w:rsidRPr="0017028A" w:rsidRDefault="0017028A" w:rsidP="0017028A">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17028A">
        <w:rPr>
          <w:rFonts w:ascii="Consolas" w:eastAsia="Microsoft JhengHei UI" w:hAnsi="Consolas"/>
          <w:i/>
          <w:color w:val="7030A0"/>
          <w:sz w:val="24"/>
          <w:szCs w:val="24"/>
        </w:rPr>
        <w:t>// Add the Red color code to the map.</w:t>
      </w:r>
    </w:p>
    <w:p w:rsidR="0017028A" w:rsidRPr="0017028A" w:rsidRDefault="0017028A" w:rsidP="0017028A">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17028A">
        <w:rPr>
          <w:rFonts w:ascii="Consolas" w:eastAsia="Microsoft JhengHei UI" w:hAnsi="Consolas"/>
          <w:i/>
          <w:color w:val="7030A0"/>
          <w:sz w:val="24"/>
          <w:szCs w:val="24"/>
        </w:rPr>
        <w:t>colors["Red"] = "#da1337"</w:t>
      </w:r>
    </w:p>
    <w:p w:rsidR="0017028A" w:rsidRDefault="0017028A" w:rsidP="0017028A">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17028A">
        <w:rPr>
          <w:rFonts w:ascii="Consolas" w:eastAsia="Microsoft JhengHei UI" w:hAnsi="Consolas"/>
          <w:i/>
          <w:color w:val="7030A0"/>
          <w:sz w:val="24"/>
          <w:szCs w:val="24"/>
        </w:rPr>
        <w:t>// Runtime Error: panic: runtime error: assignment to entry in nil map</w:t>
      </w:r>
    </w:p>
    <w:p w:rsidR="0017028A" w:rsidRDefault="0017028A" w:rsidP="0017028A">
      <w:pPr>
        <w:pStyle w:val="ListParagraph"/>
        <w:spacing w:before="0" w:after="0"/>
        <w:ind w:left="2160"/>
        <w:rPr>
          <w:rFonts w:ascii="Consolas" w:eastAsia="Microsoft JhengHei UI" w:hAnsi="Consolas"/>
          <w:i/>
          <w:color w:val="7030A0"/>
          <w:sz w:val="24"/>
          <w:szCs w:val="24"/>
        </w:rPr>
      </w:pPr>
    </w:p>
    <w:p w:rsidR="0017028A" w:rsidRPr="0017028A" w:rsidRDefault="0017028A" w:rsidP="0017028A">
      <w:pPr>
        <w:pStyle w:val="ListParagraph"/>
        <w:numPr>
          <w:ilvl w:val="1"/>
          <w:numId w:val="20"/>
        </w:numPr>
        <w:spacing w:before="0" w:after="0"/>
        <w:rPr>
          <w:rFonts w:ascii="Microsoft JhengHei UI" w:eastAsia="Microsoft JhengHei UI" w:hAnsi="Microsoft JhengHei UI"/>
          <w:sz w:val="24"/>
          <w:szCs w:val="24"/>
        </w:rPr>
      </w:pPr>
      <w:r w:rsidRPr="0017028A">
        <w:rPr>
          <w:rFonts w:ascii="Microsoft JhengHei UI" w:eastAsia="Microsoft JhengHei UI" w:hAnsi="Microsoft JhengHei UI"/>
          <w:sz w:val="24"/>
          <w:szCs w:val="24"/>
        </w:rPr>
        <w:t xml:space="preserve">Checking existence of key : </w:t>
      </w:r>
    </w:p>
    <w:p w:rsidR="0017028A" w:rsidRPr="0017028A" w:rsidRDefault="0017028A" w:rsidP="0017028A">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17028A">
        <w:rPr>
          <w:rFonts w:ascii="Consolas" w:eastAsia="Microsoft JhengHei UI" w:hAnsi="Consolas"/>
          <w:i/>
          <w:color w:val="7030A0"/>
          <w:sz w:val="24"/>
          <w:szCs w:val="24"/>
        </w:rPr>
        <w:t>// Retrieve the value for the key "Blue".</w:t>
      </w:r>
    </w:p>
    <w:p w:rsidR="0017028A" w:rsidRPr="0017028A" w:rsidRDefault="0017028A" w:rsidP="0017028A">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17028A">
        <w:rPr>
          <w:rFonts w:ascii="Consolas" w:eastAsia="Microsoft JhengHei UI" w:hAnsi="Consolas"/>
          <w:i/>
          <w:color w:val="7030A0"/>
          <w:sz w:val="24"/>
          <w:szCs w:val="24"/>
        </w:rPr>
        <w:t>value, exists := colors["Blue"]</w:t>
      </w:r>
    </w:p>
    <w:p w:rsidR="0017028A" w:rsidRPr="0017028A" w:rsidRDefault="0017028A" w:rsidP="0017028A">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17028A">
        <w:rPr>
          <w:rFonts w:ascii="Consolas" w:eastAsia="Microsoft JhengHei UI" w:hAnsi="Consolas"/>
          <w:i/>
          <w:color w:val="7030A0"/>
          <w:sz w:val="24"/>
          <w:szCs w:val="24"/>
        </w:rPr>
        <w:t>// Did this key exist?</w:t>
      </w:r>
    </w:p>
    <w:p w:rsidR="0017028A" w:rsidRPr="0017028A" w:rsidRDefault="0017028A" w:rsidP="0017028A">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17028A">
        <w:rPr>
          <w:rFonts w:ascii="Consolas" w:eastAsia="Microsoft JhengHei UI" w:hAnsi="Consolas"/>
          <w:i/>
          <w:color w:val="7030A0"/>
          <w:sz w:val="24"/>
          <w:szCs w:val="24"/>
        </w:rPr>
        <w:t>if exists {</w:t>
      </w:r>
    </w:p>
    <w:p w:rsidR="0017028A" w:rsidRPr="0017028A" w:rsidRDefault="0017028A" w:rsidP="0017028A">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17028A">
        <w:rPr>
          <w:rFonts w:ascii="Consolas" w:eastAsia="Microsoft JhengHei UI" w:hAnsi="Consolas"/>
          <w:i/>
          <w:color w:val="7030A0"/>
          <w:sz w:val="24"/>
          <w:szCs w:val="24"/>
        </w:rPr>
        <w:tab/>
      </w:r>
      <w:proofErr w:type="spellStart"/>
      <w:r w:rsidRPr="0017028A">
        <w:rPr>
          <w:rFonts w:ascii="Consolas" w:eastAsia="Microsoft JhengHei UI" w:hAnsi="Consolas"/>
          <w:i/>
          <w:color w:val="7030A0"/>
          <w:sz w:val="24"/>
          <w:szCs w:val="24"/>
        </w:rPr>
        <w:t>fmt.Println</w:t>
      </w:r>
      <w:proofErr w:type="spellEnd"/>
      <w:r w:rsidRPr="0017028A">
        <w:rPr>
          <w:rFonts w:ascii="Consolas" w:eastAsia="Microsoft JhengHei UI" w:hAnsi="Consolas"/>
          <w:i/>
          <w:color w:val="7030A0"/>
          <w:sz w:val="24"/>
          <w:szCs w:val="24"/>
        </w:rPr>
        <w:t>(value)</w:t>
      </w:r>
    </w:p>
    <w:p w:rsidR="0017028A" w:rsidRPr="0017028A" w:rsidRDefault="0017028A" w:rsidP="0017028A">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sz w:val="24"/>
          <w:szCs w:val="24"/>
        </w:rPr>
      </w:pPr>
      <w:r w:rsidRPr="0017028A">
        <w:rPr>
          <w:rFonts w:ascii="Consolas" w:eastAsia="Microsoft JhengHei UI" w:hAnsi="Consolas"/>
          <w:i/>
          <w:color w:val="7030A0"/>
          <w:sz w:val="24"/>
          <w:szCs w:val="24"/>
        </w:rPr>
        <w:t>}</w:t>
      </w:r>
    </w:p>
    <w:p w:rsidR="0017028A" w:rsidRPr="0017028A" w:rsidRDefault="0017028A" w:rsidP="0017028A">
      <w:pPr>
        <w:pStyle w:val="ListParagraph"/>
        <w:spacing w:before="0" w:after="0"/>
        <w:ind w:left="1440"/>
        <w:rPr>
          <w:rFonts w:ascii="Microsoft JhengHei UI" w:eastAsia="Microsoft JhengHei UI" w:hAnsi="Microsoft JhengHei UI"/>
          <w:sz w:val="24"/>
          <w:szCs w:val="24"/>
        </w:rPr>
      </w:pPr>
    </w:p>
    <w:p w:rsidR="00333980" w:rsidRDefault="00333980" w:rsidP="00333980">
      <w:pPr>
        <w:pStyle w:val="ListParagraph"/>
        <w:spacing w:before="0" w:after="0"/>
        <w:ind w:left="1440"/>
        <w:rPr>
          <w:rFonts w:ascii="Microsoft JhengHei UI" w:eastAsia="Microsoft JhengHei UI" w:hAnsi="Microsoft JhengHei UI"/>
          <w:sz w:val="24"/>
          <w:szCs w:val="24"/>
        </w:rPr>
      </w:pPr>
    </w:p>
    <w:p w:rsidR="00333980" w:rsidRDefault="00333980" w:rsidP="00333980">
      <w:pPr>
        <w:pStyle w:val="ListParagraph"/>
        <w:spacing w:before="0" w:after="0"/>
        <w:ind w:left="1440"/>
        <w:rPr>
          <w:rFonts w:ascii="Microsoft JhengHei UI" w:eastAsia="Microsoft JhengHei UI" w:hAnsi="Microsoft JhengHei UI"/>
          <w:sz w:val="24"/>
          <w:szCs w:val="24"/>
        </w:rPr>
      </w:pPr>
    </w:p>
    <w:p w:rsidR="00333980" w:rsidRDefault="00333980" w:rsidP="00333980">
      <w:pPr>
        <w:pStyle w:val="ListParagraph"/>
        <w:spacing w:before="0" w:after="0"/>
        <w:ind w:left="1440"/>
        <w:rPr>
          <w:rFonts w:ascii="Microsoft JhengHei UI" w:eastAsia="Microsoft JhengHei UI" w:hAnsi="Microsoft JhengHei UI"/>
          <w:sz w:val="24"/>
          <w:szCs w:val="24"/>
        </w:rPr>
      </w:pPr>
    </w:p>
    <w:p w:rsidR="00333980" w:rsidRDefault="00333980" w:rsidP="00333980">
      <w:pPr>
        <w:pStyle w:val="ListParagraph"/>
        <w:spacing w:before="0" w:after="0"/>
        <w:ind w:left="1440"/>
        <w:rPr>
          <w:rFonts w:ascii="Microsoft JhengHei UI" w:eastAsia="Microsoft JhengHei UI" w:hAnsi="Microsoft JhengHei UI"/>
          <w:sz w:val="24"/>
          <w:szCs w:val="24"/>
        </w:rPr>
      </w:pPr>
    </w:p>
    <w:p w:rsidR="00333980" w:rsidRPr="00333980" w:rsidRDefault="0017028A" w:rsidP="00333980">
      <w:pPr>
        <w:pStyle w:val="ListParagraph"/>
        <w:spacing w:before="0" w:after="0"/>
        <w:ind w:left="1440"/>
        <w:rPr>
          <w:rFonts w:ascii="Microsoft JhengHei UI" w:eastAsia="Microsoft JhengHei UI" w:hAnsi="Microsoft JhengHei UI"/>
          <w:sz w:val="24"/>
          <w:szCs w:val="24"/>
        </w:rPr>
      </w:pPr>
      <w:r w:rsidRPr="0017028A">
        <w:rPr>
          <w:rFonts w:ascii="Microsoft JhengHei UI" w:eastAsia="Microsoft JhengHei UI" w:hAnsi="Microsoft JhengHei UI"/>
          <w:sz w:val="24"/>
          <w:szCs w:val="24"/>
        </w:rPr>
        <w:lastRenderedPageBreak/>
        <w:t>The other option is to just return the value and test for the zero value to determine if the key exists. This will only work if the zero value is not a valid value for the map</w:t>
      </w:r>
    </w:p>
    <w:p w:rsidR="0017028A" w:rsidRPr="00333980" w:rsidRDefault="0017028A" w:rsidP="00333980">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333980">
        <w:rPr>
          <w:rFonts w:ascii="Consolas" w:eastAsia="Microsoft JhengHei UI" w:hAnsi="Consolas"/>
          <w:i/>
          <w:color w:val="7030A0"/>
          <w:sz w:val="24"/>
          <w:szCs w:val="24"/>
        </w:rPr>
        <w:t>// Retrieve the value for the key "Blue".</w:t>
      </w:r>
    </w:p>
    <w:p w:rsidR="0017028A" w:rsidRPr="00333980" w:rsidRDefault="0017028A" w:rsidP="00333980">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333980">
        <w:rPr>
          <w:rFonts w:ascii="Consolas" w:eastAsia="Microsoft JhengHei UI" w:hAnsi="Consolas"/>
          <w:i/>
          <w:color w:val="7030A0"/>
          <w:sz w:val="24"/>
          <w:szCs w:val="24"/>
        </w:rPr>
        <w:t>value := colors["Blue"]</w:t>
      </w:r>
    </w:p>
    <w:p w:rsidR="0017028A" w:rsidRPr="00333980" w:rsidRDefault="0017028A" w:rsidP="00333980">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333980">
        <w:rPr>
          <w:rFonts w:ascii="Consolas" w:eastAsia="Microsoft JhengHei UI" w:hAnsi="Consolas"/>
          <w:i/>
          <w:color w:val="7030A0"/>
          <w:sz w:val="24"/>
          <w:szCs w:val="24"/>
        </w:rPr>
        <w:t>// Did this key exist?</w:t>
      </w:r>
    </w:p>
    <w:p w:rsidR="0017028A" w:rsidRPr="00333980" w:rsidRDefault="0017028A" w:rsidP="00333980">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333980">
        <w:rPr>
          <w:rFonts w:ascii="Consolas" w:eastAsia="Microsoft JhengHei UI" w:hAnsi="Consolas"/>
          <w:i/>
          <w:color w:val="7030A0"/>
          <w:sz w:val="24"/>
          <w:szCs w:val="24"/>
        </w:rPr>
        <w:t>if value != "" {</w:t>
      </w:r>
    </w:p>
    <w:p w:rsidR="0017028A" w:rsidRPr="00333980" w:rsidRDefault="0017028A" w:rsidP="00333980">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333980">
        <w:rPr>
          <w:rFonts w:ascii="Consolas" w:eastAsia="Microsoft JhengHei UI" w:hAnsi="Consolas"/>
          <w:i/>
          <w:color w:val="7030A0"/>
          <w:sz w:val="24"/>
          <w:szCs w:val="24"/>
        </w:rPr>
        <w:tab/>
      </w:r>
      <w:proofErr w:type="spellStart"/>
      <w:r w:rsidRPr="00333980">
        <w:rPr>
          <w:rFonts w:ascii="Consolas" w:eastAsia="Microsoft JhengHei UI" w:hAnsi="Consolas"/>
          <w:i/>
          <w:color w:val="7030A0"/>
          <w:sz w:val="24"/>
          <w:szCs w:val="24"/>
        </w:rPr>
        <w:t>fmt.Println</w:t>
      </w:r>
      <w:proofErr w:type="spellEnd"/>
      <w:r w:rsidRPr="00333980">
        <w:rPr>
          <w:rFonts w:ascii="Consolas" w:eastAsia="Microsoft JhengHei UI" w:hAnsi="Consolas"/>
          <w:i/>
          <w:color w:val="7030A0"/>
          <w:sz w:val="24"/>
          <w:szCs w:val="24"/>
        </w:rPr>
        <w:t>(value)</w:t>
      </w:r>
    </w:p>
    <w:p w:rsidR="0017028A" w:rsidRDefault="0017028A" w:rsidP="00333980">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sz w:val="24"/>
          <w:szCs w:val="24"/>
        </w:rPr>
      </w:pPr>
      <w:r w:rsidRPr="00333980">
        <w:rPr>
          <w:rFonts w:ascii="Consolas" w:eastAsia="Microsoft JhengHei UI" w:hAnsi="Consolas"/>
          <w:i/>
          <w:color w:val="7030A0"/>
          <w:sz w:val="24"/>
          <w:szCs w:val="24"/>
        </w:rPr>
        <w:t>}</w:t>
      </w:r>
    </w:p>
    <w:p w:rsidR="00333980" w:rsidRPr="00333980" w:rsidRDefault="00333980" w:rsidP="00333980">
      <w:pPr>
        <w:pStyle w:val="ListParagraph"/>
        <w:numPr>
          <w:ilvl w:val="1"/>
          <w:numId w:val="20"/>
        </w:numPr>
        <w:spacing w:before="0" w:after="0"/>
        <w:rPr>
          <w:rFonts w:ascii="Microsoft JhengHei UI" w:eastAsia="Microsoft JhengHei UI" w:hAnsi="Microsoft JhengHei UI"/>
          <w:b/>
          <w:sz w:val="24"/>
          <w:szCs w:val="24"/>
          <w:u w:val="single"/>
        </w:rPr>
      </w:pPr>
      <w:r>
        <w:rPr>
          <w:rFonts w:ascii="Microsoft JhengHei UI" w:eastAsia="Microsoft JhengHei UI" w:hAnsi="Microsoft JhengHei UI"/>
          <w:sz w:val="24"/>
          <w:szCs w:val="24"/>
        </w:rPr>
        <w:t>A</w:t>
      </w:r>
    </w:p>
    <w:p w:rsidR="00333980" w:rsidRPr="00333980" w:rsidRDefault="00333980" w:rsidP="00333980">
      <w:pPr>
        <w:pStyle w:val="ListParagraph"/>
        <w:numPr>
          <w:ilvl w:val="1"/>
          <w:numId w:val="20"/>
        </w:numPr>
        <w:spacing w:before="0" w:after="0"/>
        <w:rPr>
          <w:rFonts w:ascii="Microsoft JhengHei UI" w:eastAsia="Microsoft JhengHei UI" w:hAnsi="Microsoft JhengHei UI"/>
          <w:sz w:val="24"/>
          <w:szCs w:val="24"/>
        </w:rPr>
      </w:pPr>
      <w:r w:rsidRPr="00333980">
        <w:rPr>
          <w:rFonts w:ascii="Microsoft JhengHei UI" w:eastAsia="Microsoft JhengHei UI" w:hAnsi="Microsoft JhengHei UI"/>
          <w:sz w:val="24"/>
          <w:szCs w:val="24"/>
        </w:rPr>
        <w:t>When you index a map in Go, it will always return a value, even when the key doesn’t exist. In this case, the zero value for the value’s type is returned</w:t>
      </w:r>
    </w:p>
    <w:p w:rsidR="00333980" w:rsidRPr="00333980" w:rsidRDefault="00333980" w:rsidP="00333980">
      <w:pPr>
        <w:pStyle w:val="ListParagraph"/>
        <w:numPr>
          <w:ilvl w:val="1"/>
          <w:numId w:val="20"/>
        </w:numPr>
        <w:spacing w:before="0" w:after="0"/>
        <w:rPr>
          <w:rFonts w:ascii="Microsoft JhengHei UI" w:eastAsia="Microsoft JhengHei UI" w:hAnsi="Microsoft JhengHei UI"/>
          <w:sz w:val="24"/>
          <w:szCs w:val="24"/>
        </w:rPr>
      </w:pPr>
      <w:r w:rsidRPr="00333980">
        <w:rPr>
          <w:rFonts w:ascii="Microsoft JhengHei UI" w:eastAsia="Microsoft JhengHei UI" w:hAnsi="Microsoft JhengHei UI"/>
          <w:b/>
          <w:sz w:val="24"/>
          <w:szCs w:val="24"/>
        </w:rPr>
        <w:t>Iterating over map</w:t>
      </w:r>
      <w:r w:rsidRPr="00333980">
        <w:rPr>
          <w:rFonts w:ascii="Microsoft JhengHei UI" w:eastAsia="Microsoft JhengHei UI" w:hAnsi="Microsoft JhengHei UI"/>
          <w:sz w:val="24"/>
          <w:szCs w:val="24"/>
        </w:rPr>
        <w:t xml:space="preserve"> : </w:t>
      </w:r>
    </w:p>
    <w:p w:rsidR="00333980" w:rsidRPr="00333980" w:rsidRDefault="00333980" w:rsidP="00333980">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333980">
        <w:rPr>
          <w:rFonts w:ascii="Consolas" w:eastAsia="Microsoft JhengHei UI" w:hAnsi="Consolas"/>
          <w:i/>
          <w:color w:val="7030A0"/>
          <w:sz w:val="24"/>
          <w:szCs w:val="24"/>
        </w:rPr>
        <w:t>// Create a map of colors and color hex codes.</w:t>
      </w:r>
    </w:p>
    <w:p w:rsidR="00333980" w:rsidRPr="00333980" w:rsidRDefault="00333980" w:rsidP="00333980">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333980">
        <w:rPr>
          <w:rFonts w:ascii="Consolas" w:eastAsia="Microsoft JhengHei UI" w:hAnsi="Consolas"/>
          <w:i/>
          <w:color w:val="7030A0"/>
          <w:sz w:val="24"/>
          <w:szCs w:val="24"/>
        </w:rPr>
        <w:t>colors := map[string]string{</w:t>
      </w:r>
    </w:p>
    <w:p w:rsidR="00333980" w:rsidRPr="00333980" w:rsidRDefault="00333980" w:rsidP="00333980">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333980">
        <w:rPr>
          <w:rFonts w:ascii="Consolas" w:eastAsia="Microsoft JhengHei UI" w:hAnsi="Consolas"/>
          <w:i/>
          <w:color w:val="7030A0"/>
          <w:sz w:val="24"/>
          <w:szCs w:val="24"/>
        </w:rPr>
        <w:tab/>
        <w:t>"</w:t>
      </w:r>
      <w:proofErr w:type="spellStart"/>
      <w:r w:rsidRPr="00333980">
        <w:rPr>
          <w:rFonts w:ascii="Consolas" w:eastAsia="Microsoft JhengHei UI" w:hAnsi="Consolas"/>
          <w:i/>
          <w:color w:val="7030A0"/>
          <w:sz w:val="24"/>
          <w:szCs w:val="24"/>
        </w:rPr>
        <w:t>AliceBlue</w:t>
      </w:r>
      <w:proofErr w:type="spellEnd"/>
      <w:r w:rsidRPr="00333980">
        <w:rPr>
          <w:rFonts w:ascii="Consolas" w:eastAsia="Microsoft JhengHei UI" w:hAnsi="Consolas"/>
          <w:i/>
          <w:color w:val="7030A0"/>
          <w:sz w:val="24"/>
          <w:szCs w:val="24"/>
        </w:rPr>
        <w:t>": "#f0f8ff",</w:t>
      </w:r>
    </w:p>
    <w:p w:rsidR="00333980" w:rsidRPr="00333980" w:rsidRDefault="00333980" w:rsidP="00333980">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333980">
        <w:rPr>
          <w:rFonts w:ascii="Consolas" w:eastAsia="Microsoft JhengHei UI" w:hAnsi="Consolas"/>
          <w:i/>
          <w:color w:val="7030A0"/>
          <w:sz w:val="24"/>
          <w:szCs w:val="24"/>
        </w:rPr>
        <w:tab/>
        <w:t>"Coral": "#ff7F50",</w:t>
      </w:r>
    </w:p>
    <w:p w:rsidR="00333980" w:rsidRPr="00333980" w:rsidRDefault="00333980" w:rsidP="00333980">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333980">
        <w:rPr>
          <w:rFonts w:ascii="Consolas" w:eastAsia="Microsoft JhengHei UI" w:hAnsi="Consolas"/>
          <w:i/>
          <w:color w:val="7030A0"/>
          <w:sz w:val="24"/>
          <w:szCs w:val="24"/>
        </w:rPr>
        <w:tab/>
        <w:t>"</w:t>
      </w:r>
      <w:proofErr w:type="spellStart"/>
      <w:r w:rsidRPr="00333980">
        <w:rPr>
          <w:rFonts w:ascii="Consolas" w:eastAsia="Microsoft JhengHei UI" w:hAnsi="Consolas"/>
          <w:i/>
          <w:color w:val="7030A0"/>
          <w:sz w:val="24"/>
          <w:szCs w:val="24"/>
        </w:rPr>
        <w:t>DarkGray</w:t>
      </w:r>
      <w:proofErr w:type="spellEnd"/>
      <w:r w:rsidRPr="00333980">
        <w:rPr>
          <w:rFonts w:ascii="Consolas" w:eastAsia="Microsoft JhengHei UI" w:hAnsi="Consolas"/>
          <w:i/>
          <w:color w:val="7030A0"/>
          <w:sz w:val="24"/>
          <w:szCs w:val="24"/>
        </w:rPr>
        <w:t>": "#a9a9a9",</w:t>
      </w:r>
    </w:p>
    <w:p w:rsidR="00333980" w:rsidRPr="00333980" w:rsidRDefault="00333980" w:rsidP="00333980">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333980">
        <w:rPr>
          <w:rFonts w:ascii="Consolas" w:eastAsia="Microsoft JhengHei UI" w:hAnsi="Consolas"/>
          <w:i/>
          <w:color w:val="7030A0"/>
          <w:sz w:val="24"/>
          <w:szCs w:val="24"/>
        </w:rPr>
        <w:tab/>
        <w:t>"</w:t>
      </w:r>
      <w:proofErr w:type="spellStart"/>
      <w:r w:rsidRPr="00333980">
        <w:rPr>
          <w:rFonts w:ascii="Consolas" w:eastAsia="Microsoft JhengHei UI" w:hAnsi="Consolas"/>
          <w:i/>
          <w:color w:val="7030A0"/>
          <w:sz w:val="24"/>
          <w:szCs w:val="24"/>
        </w:rPr>
        <w:t>ForestGreen</w:t>
      </w:r>
      <w:proofErr w:type="spellEnd"/>
      <w:r w:rsidRPr="00333980">
        <w:rPr>
          <w:rFonts w:ascii="Consolas" w:eastAsia="Microsoft JhengHei UI" w:hAnsi="Consolas"/>
          <w:i/>
          <w:color w:val="7030A0"/>
          <w:sz w:val="24"/>
          <w:szCs w:val="24"/>
        </w:rPr>
        <w:t>": "#228b22",</w:t>
      </w:r>
    </w:p>
    <w:p w:rsidR="00333980" w:rsidRPr="00333980" w:rsidRDefault="00333980" w:rsidP="00333980">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333980">
        <w:rPr>
          <w:rFonts w:ascii="Consolas" w:eastAsia="Microsoft JhengHei UI" w:hAnsi="Consolas"/>
          <w:i/>
          <w:color w:val="7030A0"/>
          <w:sz w:val="24"/>
          <w:szCs w:val="24"/>
        </w:rPr>
        <w:t>}</w:t>
      </w:r>
    </w:p>
    <w:p w:rsidR="00333980" w:rsidRPr="00333980" w:rsidRDefault="00333980" w:rsidP="00333980">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333980">
        <w:rPr>
          <w:rFonts w:ascii="Consolas" w:eastAsia="Microsoft JhengHei UI" w:hAnsi="Consolas"/>
          <w:i/>
          <w:color w:val="7030A0"/>
          <w:sz w:val="24"/>
          <w:szCs w:val="24"/>
        </w:rPr>
        <w:t>// Display all the colors in the map.</w:t>
      </w:r>
    </w:p>
    <w:p w:rsidR="00333980" w:rsidRPr="00333980" w:rsidRDefault="00333980" w:rsidP="00333980">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333980">
        <w:rPr>
          <w:rFonts w:ascii="Consolas" w:eastAsia="Microsoft JhengHei UI" w:hAnsi="Consolas"/>
          <w:i/>
          <w:color w:val="7030A0"/>
          <w:sz w:val="24"/>
          <w:szCs w:val="24"/>
        </w:rPr>
        <w:t>for key, value := range colors {</w:t>
      </w:r>
    </w:p>
    <w:p w:rsidR="00333980" w:rsidRPr="00333980" w:rsidRDefault="00333980" w:rsidP="00333980">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333980">
        <w:rPr>
          <w:rFonts w:ascii="Consolas" w:eastAsia="Microsoft JhengHei UI" w:hAnsi="Consolas"/>
          <w:i/>
          <w:color w:val="7030A0"/>
          <w:sz w:val="24"/>
          <w:szCs w:val="24"/>
        </w:rPr>
        <w:tab/>
      </w:r>
      <w:proofErr w:type="spellStart"/>
      <w:r w:rsidRPr="00333980">
        <w:rPr>
          <w:rFonts w:ascii="Consolas" w:eastAsia="Microsoft JhengHei UI" w:hAnsi="Consolas"/>
          <w:i/>
          <w:color w:val="7030A0"/>
          <w:sz w:val="24"/>
          <w:szCs w:val="24"/>
        </w:rPr>
        <w:t>fmt.Printf</w:t>
      </w:r>
      <w:proofErr w:type="spellEnd"/>
      <w:r w:rsidRPr="00333980">
        <w:rPr>
          <w:rFonts w:ascii="Consolas" w:eastAsia="Microsoft JhengHei UI" w:hAnsi="Consolas"/>
          <w:i/>
          <w:color w:val="7030A0"/>
          <w:sz w:val="24"/>
          <w:szCs w:val="24"/>
        </w:rPr>
        <w:t>("Key: %s Value: %s\n", key, value)</w:t>
      </w:r>
    </w:p>
    <w:p w:rsidR="00333980" w:rsidRPr="00333980" w:rsidRDefault="00333980" w:rsidP="00333980">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sz w:val="24"/>
          <w:szCs w:val="24"/>
        </w:rPr>
      </w:pPr>
      <w:r w:rsidRPr="00333980">
        <w:rPr>
          <w:rFonts w:ascii="Consolas" w:eastAsia="Microsoft JhengHei UI" w:hAnsi="Consolas"/>
          <w:i/>
          <w:color w:val="7030A0"/>
          <w:sz w:val="24"/>
          <w:szCs w:val="24"/>
        </w:rPr>
        <w:t>}</w:t>
      </w:r>
    </w:p>
    <w:p w:rsidR="00333980" w:rsidRPr="00333980" w:rsidRDefault="00333980" w:rsidP="00333980">
      <w:pPr>
        <w:pStyle w:val="ListParagraph"/>
        <w:spacing w:before="0" w:after="0"/>
        <w:ind w:left="1440"/>
        <w:rPr>
          <w:rFonts w:ascii="Microsoft JhengHei UI" w:eastAsia="Microsoft JhengHei UI" w:hAnsi="Microsoft JhengHei UI"/>
          <w:sz w:val="24"/>
          <w:szCs w:val="24"/>
        </w:rPr>
      </w:pPr>
    </w:p>
    <w:p w:rsidR="00333980" w:rsidRPr="00333980" w:rsidRDefault="00333980" w:rsidP="00333980">
      <w:pPr>
        <w:pStyle w:val="ListParagraph"/>
        <w:numPr>
          <w:ilvl w:val="1"/>
          <w:numId w:val="20"/>
        </w:numPr>
        <w:spacing w:before="0" w:after="0"/>
        <w:rPr>
          <w:rFonts w:ascii="Microsoft JhengHei UI" w:eastAsia="Microsoft JhengHei UI" w:hAnsi="Microsoft JhengHei UI"/>
          <w:sz w:val="24"/>
          <w:szCs w:val="24"/>
        </w:rPr>
      </w:pPr>
      <w:r w:rsidRPr="00333980">
        <w:rPr>
          <w:rFonts w:ascii="Microsoft JhengHei UI" w:eastAsia="Microsoft JhengHei UI" w:hAnsi="Microsoft JhengHei UI"/>
          <w:sz w:val="24"/>
          <w:szCs w:val="24"/>
        </w:rPr>
        <w:t>If you want to remove a key/value pair from the map, you use the built-in function delete.</w:t>
      </w:r>
    </w:p>
    <w:p w:rsidR="00333980" w:rsidRPr="00333980" w:rsidRDefault="00333980" w:rsidP="00333980">
      <w:pPr>
        <w:pStyle w:val="ListParagraph"/>
        <w:pBdr>
          <w:top w:val="single" w:sz="4" w:space="1" w:color="auto"/>
          <w:left w:val="single" w:sz="4" w:space="4" w:color="auto"/>
          <w:bottom w:val="single" w:sz="4" w:space="1" w:color="auto"/>
          <w:right w:val="single" w:sz="4" w:space="4" w:color="auto"/>
        </w:pBdr>
        <w:spacing w:before="0" w:after="0"/>
        <w:ind w:left="2160" w:firstLine="720"/>
        <w:rPr>
          <w:rFonts w:ascii="Consolas" w:eastAsia="Microsoft JhengHei UI" w:hAnsi="Consolas"/>
          <w:i/>
          <w:color w:val="7030A0"/>
          <w:sz w:val="24"/>
          <w:szCs w:val="24"/>
        </w:rPr>
      </w:pPr>
      <w:r w:rsidRPr="00333980">
        <w:rPr>
          <w:rFonts w:ascii="Consolas" w:eastAsia="Microsoft JhengHei UI" w:hAnsi="Consolas"/>
          <w:i/>
          <w:color w:val="7030A0"/>
          <w:sz w:val="24"/>
          <w:szCs w:val="24"/>
        </w:rPr>
        <w:t>delete(colors, "Coral")</w:t>
      </w:r>
    </w:p>
    <w:p w:rsidR="00333980" w:rsidRPr="00333980" w:rsidRDefault="00333980" w:rsidP="00333980">
      <w:pPr>
        <w:pStyle w:val="ListParagraph"/>
        <w:numPr>
          <w:ilvl w:val="1"/>
          <w:numId w:val="20"/>
        </w:numPr>
        <w:spacing w:before="0" w:after="0"/>
        <w:rPr>
          <w:rFonts w:ascii="Microsoft JhengHei UI" w:eastAsia="Microsoft JhengHei UI" w:hAnsi="Microsoft JhengHei UI"/>
          <w:b/>
          <w:sz w:val="24"/>
          <w:szCs w:val="24"/>
          <w:u w:val="single"/>
        </w:rPr>
      </w:pPr>
      <w:r w:rsidRPr="00333980">
        <w:rPr>
          <w:rFonts w:ascii="Microsoft JhengHei UI" w:eastAsia="Microsoft JhengHei UI" w:hAnsi="Microsoft JhengHei UI"/>
          <w:b/>
          <w:sz w:val="24"/>
          <w:szCs w:val="24"/>
        </w:rPr>
        <w:t>Passing maps between functions</w:t>
      </w:r>
      <w:r>
        <w:rPr>
          <w:rFonts w:ascii="Microsoft JhengHei UI" w:eastAsia="Microsoft JhengHei UI" w:hAnsi="Microsoft JhengHei UI"/>
          <w:b/>
          <w:sz w:val="24"/>
          <w:szCs w:val="24"/>
        </w:rPr>
        <w:t xml:space="preserve"> </w:t>
      </w:r>
      <w:r>
        <w:rPr>
          <w:rFonts w:ascii="Microsoft JhengHei UI" w:eastAsia="Microsoft JhengHei UI" w:hAnsi="Microsoft JhengHei UI"/>
          <w:sz w:val="24"/>
          <w:szCs w:val="24"/>
        </w:rPr>
        <w:t>:</w:t>
      </w:r>
    </w:p>
    <w:p w:rsidR="00333980" w:rsidRPr="00E0792D" w:rsidRDefault="00B146AD" w:rsidP="00B146AD">
      <w:pPr>
        <w:pStyle w:val="ListParagraph"/>
        <w:numPr>
          <w:ilvl w:val="1"/>
          <w:numId w:val="20"/>
        </w:numPr>
        <w:spacing w:before="0" w:after="0"/>
        <w:rPr>
          <w:rFonts w:ascii="Microsoft JhengHei UI" w:eastAsia="Microsoft JhengHei UI" w:hAnsi="Microsoft JhengHei UI"/>
          <w:b/>
          <w:sz w:val="24"/>
          <w:szCs w:val="24"/>
          <w:u w:val="single"/>
        </w:rPr>
      </w:pPr>
      <w:r w:rsidRPr="00B146AD">
        <w:rPr>
          <w:rFonts w:ascii="Microsoft JhengHei UI" w:eastAsia="Microsoft JhengHei UI" w:hAnsi="Microsoft JhengHei UI"/>
          <w:sz w:val="24"/>
          <w:szCs w:val="24"/>
        </w:rPr>
        <w:t>Passing a map between two functions doesn’t make a copy of the map. In fact, you can pass a map to a function and make changes to the map, and the changes will be reflected by all references to the map</w:t>
      </w:r>
    </w:p>
    <w:p w:rsidR="00E0792D" w:rsidRDefault="00E0792D" w:rsidP="00E0792D">
      <w:pPr>
        <w:spacing w:before="0" w:after="0"/>
        <w:rPr>
          <w:rFonts w:ascii="Microsoft JhengHei UI" w:eastAsia="Microsoft JhengHei UI" w:hAnsi="Microsoft JhengHei UI"/>
          <w:b/>
          <w:sz w:val="24"/>
          <w:szCs w:val="24"/>
          <w:u w:val="single"/>
        </w:rPr>
      </w:pPr>
    </w:p>
    <w:p w:rsidR="00E0792D" w:rsidRDefault="00E0792D" w:rsidP="00E0792D">
      <w:pPr>
        <w:spacing w:before="0" w:after="0"/>
        <w:rPr>
          <w:rFonts w:ascii="Microsoft JhengHei UI" w:eastAsia="Microsoft JhengHei UI" w:hAnsi="Microsoft JhengHei UI"/>
          <w:b/>
          <w:sz w:val="24"/>
          <w:szCs w:val="24"/>
          <w:u w:val="single"/>
        </w:rPr>
      </w:pPr>
    </w:p>
    <w:p w:rsidR="00E0792D" w:rsidRDefault="00E0792D" w:rsidP="00E0792D">
      <w:pPr>
        <w:spacing w:before="0" w:after="0"/>
        <w:rPr>
          <w:rFonts w:ascii="Microsoft JhengHei UI" w:eastAsia="Microsoft JhengHei UI" w:hAnsi="Microsoft JhengHei UI"/>
          <w:b/>
          <w:sz w:val="24"/>
          <w:szCs w:val="24"/>
          <w:u w:val="single"/>
        </w:rPr>
      </w:pPr>
    </w:p>
    <w:p w:rsidR="00E0792D" w:rsidRDefault="00E0792D" w:rsidP="00E0792D">
      <w:pPr>
        <w:spacing w:before="0" w:after="0"/>
        <w:rPr>
          <w:rFonts w:ascii="Microsoft JhengHei UI" w:eastAsia="Microsoft JhengHei UI" w:hAnsi="Microsoft JhengHei UI"/>
          <w:sz w:val="24"/>
          <w:szCs w:val="24"/>
        </w:rPr>
      </w:pPr>
      <w:r>
        <w:rPr>
          <w:rFonts w:ascii="Microsoft JhengHei UI" w:eastAsia="Microsoft JhengHei UI" w:hAnsi="Microsoft JhengHei UI"/>
          <w:sz w:val="24"/>
          <w:szCs w:val="24"/>
        </w:rPr>
        <w:lastRenderedPageBreak/>
        <w:t>_______________________________________________________________________________________________________</w:t>
      </w:r>
    </w:p>
    <w:p w:rsidR="00E0792D" w:rsidRDefault="00E0792D" w:rsidP="00E0792D">
      <w:pPr>
        <w:spacing w:before="0" w:after="0"/>
        <w:rPr>
          <w:rFonts w:ascii="NewBaskerville-Italic" w:hAnsi="NewBaskerville-Italic" w:cs="NewBaskerville-Italic"/>
          <w:i/>
          <w:iCs/>
          <w:color w:val="970000"/>
          <w:sz w:val="60"/>
          <w:szCs w:val="60"/>
        </w:rPr>
      </w:pPr>
      <w:r>
        <w:rPr>
          <w:rFonts w:ascii="NewBaskerville-Italic" w:hAnsi="NewBaskerville-Italic" w:cs="NewBaskerville-Italic"/>
          <w:i/>
          <w:iCs/>
          <w:color w:val="970000"/>
          <w:sz w:val="60"/>
          <w:szCs w:val="60"/>
        </w:rPr>
        <w:t>Go’s type system</w:t>
      </w:r>
    </w:p>
    <w:p w:rsidR="00E0792D" w:rsidRDefault="00E0792D" w:rsidP="00E0792D">
      <w:pPr>
        <w:spacing w:before="0" w:after="0"/>
        <w:rPr>
          <w:rFonts w:ascii="Microsoft JhengHei UI" w:eastAsia="Microsoft JhengHei UI" w:hAnsi="Microsoft JhengHei UI"/>
          <w:sz w:val="24"/>
          <w:szCs w:val="24"/>
        </w:rPr>
      </w:pPr>
      <w:r w:rsidRPr="00B37DDB">
        <w:rPr>
          <w:rFonts w:ascii="Microsoft JhengHei UI" w:eastAsia="Microsoft JhengHei UI" w:hAnsi="Microsoft JhengHei UI"/>
          <w:sz w:val="24"/>
          <w:szCs w:val="24"/>
        </w:rPr>
        <w:t>________________________________________________________</w:t>
      </w:r>
      <w:r>
        <w:rPr>
          <w:rFonts w:ascii="Microsoft JhengHei UI" w:eastAsia="Microsoft JhengHei UI" w:hAnsi="Microsoft JhengHei UI"/>
          <w:sz w:val="24"/>
          <w:szCs w:val="24"/>
        </w:rPr>
        <w:t>_______________________________________________</w:t>
      </w:r>
    </w:p>
    <w:p w:rsidR="00E0792D" w:rsidRDefault="00E0792D" w:rsidP="00E0792D">
      <w:pPr>
        <w:spacing w:before="0" w:after="0"/>
        <w:rPr>
          <w:rFonts w:ascii="Microsoft JhengHei UI" w:eastAsia="Microsoft JhengHei UI" w:hAnsi="Microsoft JhengHei UI"/>
          <w:sz w:val="24"/>
          <w:szCs w:val="24"/>
        </w:rPr>
      </w:pPr>
    </w:p>
    <w:p w:rsidR="00E0792D" w:rsidRPr="00F1172B" w:rsidRDefault="00F1172B" w:rsidP="00F1172B">
      <w:pPr>
        <w:pStyle w:val="ListParagraph"/>
        <w:numPr>
          <w:ilvl w:val="0"/>
          <w:numId w:val="20"/>
        </w:numPr>
        <w:spacing w:before="0" w:after="0"/>
        <w:rPr>
          <w:rFonts w:ascii="Microsoft JhengHei UI" w:eastAsia="Microsoft JhengHei UI" w:hAnsi="Microsoft JhengHei UI"/>
          <w:b/>
          <w:sz w:val="24"/>
          <w:szCs w:val="24"/>
        </w:rPr>
      </w:pPr>
      <w:r w:rsidRPr="00F1172B">
        <w:rPr>
          <w:rFonts w:ascii="Microsoft JhengHei UI" w:eastAsia="Microsoft JhengHei UI" w:hAnsi="Microsoft JhengHei UI"/>
          <w:b/>
          <w:sz w:val="24"/>
          <w:szCs w:val="24"/>
        </w:rPr>
        <w:t>User-defined types</w:t>
      </w:r>
      <w:r>
        <w:rPr>
          <w:rFonts w:ascii="Microsoft JhengHei UI" w:eastAsia="Microsoft JhengHei UI" w:hAnsi="Microsoft JhengHei UI"/>
          <w:b/>
          <w:sz w:val="24"/>
          <w:szCs w:val="24"/>
        </w:rPr>
        <w:t xml:space="preserve"> </w:t>
      </w:r>
      <w:r>
        <w:rPr>
          <w:rFonts w:ascii="Microsoft JhengHei UI" w:eastAsia="Microsoft JhengHei UI" w:hAnsi="Microsoft JhengHei UI"/>
          <w:sz w:val="24"/>
          <w:szCs w:val="24"/>
        </w:rPr>
        <w:t>:</w:t>
      </w:r>
    </w:p>
    <w:p w:rsidR="005A1565" w:rsidRPr="005A1565" w:rsidRDefault="005A1565" w:rsidP="00867ED0">
      <w:pPr>
        <w:pStyle w:val="ListParagraph"/>
        <w:numPr>
          <w:ilvl w:val="1"/>
          <w:numId w:val="20"/>
        </w:numPr>
        <w:spacing w:before="0" w:after="0"/>
        <w:rPr>
          <w:rFonts w:ascii="Microsoft JhengHei UI" w:eastAsia="Microsoft JhengHei UI" w:hAnsi="Microsoft JhengHei UI"/>
          <w:sz w:val="24"/>
          <w:szCs w:val="24"/>
        </w:rPr>
      </w:pPr>
      <w:r w:rsidRPr="005A1565">
        <w:rPr>
          <w:rFonts w:ascii="Microsoft JhengHei UI" w:eastAsia="Microsoft JhengHei UI" w:hAnsi="Microsoft JhengHei UI"/>
          <w:sz w:val="24"/>
          <w:szCs w:val="24"/>
        </w:rPr>
        <w:t>Go allows you the ability to declare your own types. When you declare a new type, the declaration is constructed to provide the compiler with size and representation information, similar to how the built-in types work</w:t>
      </w:r>
    </w:p>
    <w:p w:rsidR="00B22C97" w:rsidRPr="00B22C97" w:rsidRDefault="005A1565" w:rsidP="00867ED0">
      <w:pPr>
        <w:pStyle w:val="ListParagraph"/>
        <w:numPr>
          <w:ilvl w:val="1"/>
          <w:numId w:val="20"/>
        </w:numPr>
        <w:spacing w:before="0" w:after="0"/>
        <w:rPr>
          <w:rFonts w:ascii="Microsoft JhengHei UI" w:eastAsia="Microsoft JhengHei UI" w:hAnsi="Microsoft JhengHei UI"/>
          <w:b/>
          <w:sz w:val="24"/>
          <w:szCs w:val="24"/>
        </w:rPr>
      </w:pPr>
      <w:r w:rsidRPr="005A1565">
        <w:rPr>
          <w:rFonts w:ascii="Microsoft JhengHei UI" w:eastAsia="Microsoft JhengHei UI" w:hAnsi="Microsoft JhengHei UI"/>
          <w:sz w:val="24"/>
          <w:szCs w:val="24"/>
        </w:rPr>
        <w:t xml:space="preserve">There are two ways to declare a </w:t>
      </w:r>
      <w:proofErr w:type="spellStart"/>
      <w:r w:rsidRPr="005A1565">
        <w:rPr>
          <w:rFonts w:ascii="Microsoft JhengHei UI" w:eastAsia="Microsoft JhengHei UI" w:hAnsi="Microsoft JhengHei UI"/>
          <w:sz w:val="24"/>
          <w:szCs w:val="24"/>
        </w:rPr>
        <w:t>userdefined</w:t>
      </w:r>
      <w:proofErr w:type="spellEnd"/>
      <w:r w:rsidRPr="005A1565">
        <w:rPr>
          <w:rFonts w:ascii="Microsoft JhengHei UI" w:eastAsia="Microsoft JhengHei UI" w:hAnsi="Microsoft JhengHei UI"/>
          <w:sz w:val="24"/>
          <w:szCs w:val="24"/>
        </w:rPr>
        <w:t xml:space="preserve"> type in Go. The most common way is to use the keyword struct, which allows you to create a composite type. Each field in a struct is declared with a known type, which could be a built-in type or another </w:t>
      </w:r>
      <w:proofErr w:type="spellStart"/>
      <w:r w:rsidRPr="005A1565">
        <w:rPr>
          <w:rFonts w:ascii="Microsoft JhengHei UI" w:eastAsia="Microsoft JhengHei UI" w:hAnsi="Microsoft JhengHei UI"/>
          <w:sz w:val="24"/>
          <w:szCs w:val="24"/>
        </w:rPr>
        <w:t>userdefined</w:t>
      </w:r>
      <w:proofErr w:type="spellEnd"/>
      <w:r w:rsidRPr="005A1565">
        <w:rPr>
          <w:rFonts w:ascii="Microsoft JhengHei UI" w:eastAsia="Microsoft JhengHei UI" w:hAnsi="Microsoft JhengHei UI"/>
          <w:sz w:val="24"/>
          <w:szCs w:val="24"/>
        </w:rPr>
        <w:t xml:space="preserve"> type.</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 user defines a user in the program.</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type user struct {</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ab/>
        <w:t>name string</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ab/>
        <w:t>email string</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ab/>
      </w:r>
      <w:proofErr w:type="spellStart"/>
      <w:r w:rsidRPr="00B22C97">
        <w:rPr>
          <w:rFonts w:ascii="Consolas" w:eastAsia="Microsoft JhengHei UI" w:hAnsi="Consolas"/>
          <w:i/>
          <w:color w:val="7030A0"/>
          <w:sz w:val="24"/>
          <w:szCs w:val="24"/>
        </w:rPr>
        <w:t>ext</w:t>
      </w:r>
      <w:proofErr w:type="spellEnd"/>
      <w:r w:rsidRPr="00B22C97">
        <w:rPr>
          <w:rFonts w:ascii="Consolas" w:eastAsia="Microsoft JhengHei UI" w:hAnsi="Consolas"/>
          <w:i/>
          <w:color w:val="7030A0"/>
          <w:sz w:val="24"/>
          <w:szCs w:val="24"/>
        </w:rPr>
        <w:t xml:space="preserve"> </w:t>
      </w:r>
      <w:proofErr w:type="spellStart"/>
      <w:r w:rsidRPr="00B22C97">
        <w:rPr>
          <w:rFonts w:ascii="Consolas" w:eastAsia="Microsoft JhengHei UI" w:hAnsi="Consolas"/>
          <w:i/>
          <w:color w:val="7030A0"/>
          <w:sz w:val="24"/>
          <w:szCs w:val="24"/>
        </w:rPr>
        <w:t>int</w:t>
      </w:r>
      <w:proofErr w:type="spellEnd"/>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ab/>
        <w:t>privileged bool</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 declaring variables of type user</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proofErr w:type="spellStart"/>
      <w:r w:rsidRPr="00B22C97">
        <w:rPr>
          <w:rFonts w:ascii="Consolas" w:eastAsia="Microsoft JhengHei UI" w:hAnsi="Consolas"/>
          <w:i/>
          <w:color w:val="7030A0"/>
          <w:sz w:val="24"/>
          <w:szCs w:val="24"/>
        </w:rPr>
        <w:t>var</w:t>
      </w:r>
      <w:proofErr w:type="spellEnd"/>
      <w:r w:rsidRPr="00B22C97">
        <w:rPr>
          <w:rFonts w:ascii="Consolas" w:eastAsia="Microsoft JhengHei UI" w:hAnsi="Consolas"/>
          <w:i/>
          <w:color w:val="7030A0"/>
          <w:sz w:val="24"/>
          <w:szCs w:val="24"/>
        </w:rPr>
        <w:t xml:space="preserve"> bill user</w:t>
      </w:r>
    </w:p>
    <w:p w:rsidR="00B22C97" w:rsidRDefault="00B22C97" w:rsidP="00B22C97">
      <w:pPr>
        <w:pStyle w:val="ListParagraph"/>
        <w:spacing w:before="0" w:after="0"/>
        <w:rPr>
          <w:rFonts w:ascii="Microsoft JhengHei UI" w:eastAsia="Microsoft JhengHei UI" w:hAnsi="Microsoft JhengHei UI"/>
          <w:sz w:val="24"/>
          <w:szCs w:val="24"/>
        </w:rPr>
      </w:pPr>
    </w:p>
    <w:p w:rsidR="00B22C97" w:rsidRDefault="00B22C97" w:rsidP="00867ED0">
      <w:pPr>
        <w:pStyle w:val="ListParagraph"/>
        <w:numPr>
          <w:ilvl w:val="1"/>
          <w:numId w:val="20"/>
        </w:numPr>
        <w:spacing w:before="0" w:after="0"/>
        <w:rPr>
          <w:rFonts w:ascii="Microsoft JhengHei UI" w:eastAsia="Microsoft JhengHei UI" w:hAnsi="Microsoft JhengHei UI"/>
          <w:sz w:val="24"/>
          <w:szCs w:val="24"/>
        </w:rPr>
      </w:pPr>
      <w:r w:rsidRPr="00B22C97">
        <w:rPr>
          <w:rFonts w:ascii="Microsoft JhengHei UI" w:eastAsia="Microsoft JhengHei UI" w:hAnsi="Microsoft JhengHei UI"/>
          <w:sz w:val="24"/>
          <w:szCs w:val="24"/>
        </w:rPr>
        <w:t>The value that the variable represents is always initialized. The value can be initialized with a specific value or it can be initialized to its zero value, which is the default value for that variable’s type. For numeric types, the zero value would be 0; for strings it would be empty; and for Booleans it would be false. In the case of a struct, the zero value would apply to all the different fields in the struct.</w:t>
      </w:r>
    </w:p>
    <w:p w:rsidR="00B22C97" w:rsidRDefault="00B22C97" w:rsidP="00B22C97">
      <w:pPr>
        <w:spacing w:before="0" w:after="0"/>
        <w:rPr>
          <w:rFonts w:ascii="Microsoft JhengHei UI" w:eastAsia="Microsoft JhengHei UI" w:hAnsi="Microsoft JhengHei UI"/>
          <w:sz w:val="24"/>
          <w:szCs w:val="24"/>
        </w:rPr>
      </w:pPr>
    </w:p>
    <w:p w:rsidR="00B22C97" w:rsidRDefault="00B22C97" w:rsidP="00B22C97">
      <w:pPr>
        <w:spacing w:before="0" w:after="0"/>
        <w:rPr>
          <w:rFonts w:ascii="Microsoft JhengHei UI" w:eastAsia="Microsoft JhengHei UI" w:hAnsi="Microsoft JhengHei UI"/>
          <w:sz w:val="24"/>
          <w:szCs w:val="24"/>
        </w:rPr>
      </w:pPr>
    </w:p>
    <w:p w:rsidR="00B22C97" w:rsidRDefault="00B22C97" w:rsidP="00B22C97">
      <w:pPr>
        <w:spacing w:before="0" w:after="0"/>
        <w:rPr>
          <w:rFonts w:ascii="Microsoft JhengHei UI" w:eastAsia="Microsoft JhengHei UI" w:hAnsi="Microsoft JhengHei UI"/>
          <w:sz w:val="24"/>
          <w:szCs w:val="24"/>
        </w:rPr>
      </w:pPr>
    </w:p>
    <w:p w:rsidR="00B22C97" w:rsidRPr="00B22C97" w:rsidRDefault="00B22C97" w:rsidP="00B22C97">
      <w:pPr>
        <w:spacing w:before="0" w:after="0"/>
        <w:rPr>
          <w:rFonts w:ascii="Microsoft JhengHei UI" w:eastAsia="Microsoft JhengHei UI" w:hAnsi="Microsoft JhengHei UI"/>
          <w:sz w:val="24"/>
          <w:szCs w:val="24"/>
        </w:rPr>
      </w:pPr>
    </w:p>
    <w:p w:rsidR="00B22C97" w:rsidRDefault="00B22C97" w:rsidP="00867ED0">
      <w:pPr>
        <w:pStyle w:val="ListParagraph"/>
        <w:numPr>
          <w:ilvl w:val="1"/>
          <w:numId w:val="20"/>
        </w:numPr>
        <w:spacing w:before="0" w:after="0"/>
        <w:rPr>
          <w:rFonts w:ascii="Microsoft JhengHei UI" w:eastAsia="Microsoft JhengHei UI" w:hAnsi="Microsoft JhengHei UI"/>
          <w:sz w:val="24"/>
          <w:szCs w:val="24"/>
        </w:rPr>
      </w:pPr>
      <w:r w:rsidRPr="00B22C97">
        <w:rPr>
          <w:rFonts w:ascii="Microsoft JhengHei UI" w:eastAsia="Microsoft JhengHei UI" w:hAnsi="Microsoft JhengHei UI"/>
          <w:sz w:val="24"/>
          <w:szCs w:val="24"/>
        </w:rPr>
        <w:lastRenderedPageBreak/>
        <w:t>If the variable will be initialized to something other than its zero value, then use the short variable declaration operator with a struct literal</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 Declare a variable of type user and initialize all the fields.</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proofErr w:type="spellStart"/>
      <w:r w:rsidRPr="00B22C97">
        <w:rPr>
          <w:rFonts w:ascii="Consolas" w:eastAsia="Microsoft JhengHei UI" w:hAnsi="Consolas"/>
          <w:i/>
          <w:color w:val="7030A0"/>
          <w:sz w:val="24"/>
          <w:szCs w:val="24"/>
        </w:rPr>
        <w:t>lisa</w:t>
      </w:r>
      <w:proofErr w:type="spellEnd"/>
      <w:r w:rsidRPr="00B22C97">
        <w:rPr>
          <w:rFonts w:ascii="Consolas" w:eastAsia="Microsoft JhengHei UI" w:hAnsi="Consolas"/>
          <w:i/>
          <w:color w:val="7030A0"/>
          <w:sz w:val="24"/>
          <w:szCs w:val="24"/>
        </w:rPr>
        <w:t xml:space="preserve"> := user{</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ab/>
        <w:t>name: "Lisa",</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ab/>
        <w:t>email: "lisa@email.com",</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ab/>
      </w:r>
      <w:proofErr w:type="spellStart"/>
      <w:r w:rsidRPr="00B22C97">
        <w:rPr>
          <w:rFonts w:ascii="Consolas" w:eastAsia="Microsoft JhengHei UI" w:hAnsi="Consolas"/>
          <w:i/>
          <w:color w:val="7030A0"/>
          <w:sz w:val="24"/>
          <w:szCs w:val="24"/>
        </w:rPr>
        <w:t>ext</w:t>
      </w:r>
      <w:proofErr w:type="spellEnd"/>
      <w:r w:rsidRPr="00B22C97">
        <w:rPr>
          <w:rFonts w:ascii="Consolas" w:eastAsia="Microsoft JhengHei UI" w:hAnsi="Consolas"/>
          <w:i/>
          <w:color w:val="7030A0"/>
          <w:sz w:val="24"/>
          <w:szCs w:val="24"/>
        </w:rPr>
        <w:t>: 123,</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ab/>
        <w:t>privileged: true,</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sz w:val="24"/>
          <w:szCs w:val="24"/>
        </w:rPr>
      </w:pPr>
      <w:r w:rsidRPr="00B22C97">
        <w:rPr>
          <w:rFonts w:ascii="Consolas" w:eastAsia="Microsoft JhengHei UI" w:hAnsi="Consolas"/>
          <w:i/>
          <w:color w:val="7030A0"/>
          <w:sz w:val="24"/>
          <w:szCs w:val="24"/>
        </w:rPr>
        <w:t>}</w:t>
      </w:r>
    </w:p>
    <w:p w:rsidR="00B22C97" w:rsidRPr="00B22C97" w:rsidRDefault="00B22C97" w:rsidP="00867ED0">
      <w:pPr>
        <w:pStyle w:val="ListParagraph"/>
        <w:spacing w:before="0" w:after="0"/>
        <w:ind w:left="1440"/>
        <w:rPr>
          <w:rFonts w:ascii="Microsoft JhengHei UI" w:eastAsia="Microsoft JhengHei UI" w:hAnsi="Microsoft JhengHei UI"/>
          <w:sz w:val="24"/>
          <w:szCs w:val="24"/>
        </w:rPr>
      </w:pPr>
      <w:r w:rsidRPr="00B22C97">
        <w:rPr>
          <w:rFonts w:ascii="Microsoft JhengHei UI" w:eastAsia="Microsoft JhengHei UI" w:hAnsi="Microsoft JhengHei UI"/>
          <w:sz w:val="24"/>
          <w:szCs w:val="24"/>
        </w:rPr>
        <w:t xml:space="preserve">The struct literal can take on two forms for a struct type. Above example shows 1st form. order doesn't matter in above example. the other way can be follows </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 Declare a variable of type user.</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sz w:val="24"/>
          <w:szCs w:val="24"/>
        </w:rPr>
      </w:pPr>
      <w:proofErr w:type="spellStart"/>
      <w:r w:rsidRPr="00B22C97">
        <w:rPr>
          <w:rFonts w:ascii="Consolas" w:eastAsia="Microsoft JhengHei UI" w:hAnsi="Consolas"/>
          <w:i/>
          <w:color w:val="7030A0"/>
          <w:sz w:val="24"/>
          <w:szCs w:val="24"/>
        </w:rPr>
        <w:t>lisa</w:t>
      </w:r>
      <w:proofErr w:type="spellEnd"/>
      <w:r w:rsidRPr="00B22C97">
        <w:rPr>
          <w:rFonts w:ascii="Consolas" w:eastAsia="Microsoft JhengHei UI" w:hAnsi="Consolas"/>
          <w:i/>
          <w:color w:val="7030A0"/>
          <w:sz w:val="24"/>
          <w:szCs w:val="24"/>
        </w:rPr>
        <w:t xml:space="preserve"> := user{"Lisa", "lisa@email.com", 123, true}</w:t>
      </w:r>
    </w:p>
    <w:p w:rsidR="00B22C97" w:rsidRPr="00B22C97" w:rsidRDefault="00B22C97" w:rsidP="00867ED0">
      <w:pPr>
        <w:pStyle w:val="ListParagraph"/>
        <w:spacing w:before="0" w:after="0"/>
        <w:ind w:left="1440"/>
        <w:rPr>
          <w:rFonts w:ascii="Microsoft JhengHei UI" w:eastAsia="Microsoft JhengHei UI" w:hAnsi="Microsoft JhengHei UI"/>
          <w:sz w:val="24"/>
          <w:szCs w:val="24"/>
        </w:rPr>
      </w:pPr>
      <w:r w:rsidRPr="00B22C97">
        <w:rPr>
          <w:rFonts w:ascii="Microsoft JhengHei UI" w:eastAsia="Microsoft JhengHei UI" w:hAnsi="Microsoft JhengHei UI"/>
          <w:sz w:val="24"/>
          <w:szCs w:val="24"/>
        </w:rPr>
        <w:t>The order of the values does matter in this case and needs to match the order of the fields in the struct declaration.</w:t>
      </w:r>
    </w:p>
    <w:p w:rsidR="00B22C97" w:rsidRDefault="00B22C97" w:rsidP="00867ED0">
      <w:pPr>
        <w:pStyle w:val="ListParagraph"/>
        <w:numPr>
          <w:ilvl w:val="1"/>
          <w:numId w:val="20"/>
        </w:numPr>
        <w:spacing w:before="0" w:after="0"/>
        <w:rPr>
          <w:rFonts w:ascii="Microsoft JhengHei UI" w:eastAsia="Microsoft JhengHei UI" w:hAnsi="Microsoft JhengHei UI"/>
          <w:sz w:val="24"/>
          <w:szCs w:val="24"/>
        </w:rPr>
      </w:pPr>
      <w:r w:rsidRPr="00B22C97">
        <w:rPr>
          <w:rFonts w:ascii="Microsoft JhengHei UI" w:eastAsia="Microsoft JhengHei UI" w:hAnsi="Microsoft JhengHei UI"/>
          <w:sz w:val="24"/>
          <w:szCs w:val="24"/>
        </w:rPr>
        <w:t>When declaring a struct type, you’re not limited to just the built-in types. You can also declare fields using other user-defined types</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type admin struct {</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ab/>
        <w:t>person user</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ab/>
        <w:t>level string</w:t>
      </w:r>
    </w:p>
    <w:p w:rsid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 Declare a variable of type admin.</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proofErr w:type="spellStart"/>
      <w:r w:rsidRPr="00B22C97">
        <w:rPr>
          <w:rFonts w:ascii="Consolas" w:eastAsia="Microsoft JhengHei UI" w:hAnsi="Consolas"/>
          <w:i/>
          <w:color w:val="7030A0"/>
          <w:sz w:val="24"/>
          <w:szCs w:val="24"/>
        </w:rPr>
        <w:t>fred</w:t>
      </w:r>
      <w:proofErr w:type="spellEnd"/>
      <w:r w:rsidRPr="00B22C97">
        <w:rPr>
          <w:rFonts w:ascii="Consolas" w:eastAsia="Microsoft JhengHei UI" w:hAnsi="Consolas"/>
          <w:i/>
          <w:color w:val="7030A0"/>
          <w:sz w:val="24"/>
          <w:szCs w:val="24"/>
        </w:rPr>
        <w:t xml:space="preserve"> := admin{</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ab/>
        <w:t>person: user{</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ab/>
      </w:r>
      <w:r w:rsidRPr="00B22C97">
        <w:rPr>
          <w:rFonts w:ascii="Consolas" w:eastAsia="Microsoft JhengHei UI" w:hAnsi="Consolas"/>
          <w:i/>
          <w:color w:val="7030A0"/>
          <w:sz w:val="24"/>
          <w:szCs w:val="24"/>
        </w:rPr>
        <w:tab/>
        <w:t>name: "Lisa",</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ab/>
      </w:r>
      <w:r w:rsidRPr="00B22C97">
        <w:rPr>
          <w:rFonts w:ascii="Consolas" w:eastAsia="Microsoft JhengHei UI" w:hAnsi="Consolas"/>
          <w:i/>
          <w:color w:val="7030A0"/>
          <w:sz w:val="24"/>
          <w:szCs w:val="24"/>
        </w:rPr>
        <w:tab/>
        <w:t>email: "lisa@email.com",</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ab/>
      </w:r>
      <w:r w:rsidRPr="00B22C97">
        <w:rPr>
          <w:rFonts w:ascii="Consolas" w:eastAsia="Microsoft JhengHei UI" w:hAnsi="Consolas"/>
          <w:i/>
          <w:color w:val="7030A0"/>
          <w:sz w:val="24"/>
          <w:szCs w:val="24"/>
        </w:rPr>
        <w:tab/>
      </w:r>
      <w:proofErr w:type="spellStart"/>
      <w:r w:rsidRPr="00B22C97">
        <w:rPr>
          <w:rFonts w:ascii="Consolas" w:eastAsia="Microsoft JhengHei UI" w:hAnsi="Consolas"/>
          <w:i/>
          <w:color w:val="7030A0"/>
          <w:sz w:val="24"/>
          <w:szCs w:val="24"/>
        </w:rPr>
        <w:t>ext</w:t>
      </w:r>
      <w:proofErr w:type="spellEnd"/>
      <w:r w:rsidRPr="00B22C97">
        <w:rPr>
          <w:rFonts w:ascii="Consolas" w:eastAsia="Microsoft JhengHei UI" w:hAnsi="Consolas"/>
          <w:i/>
          <w:color w:val="7030A0"/>
          <w:sz w:val="24"/>
          <w:szCs w:val="24"/>
        </w:rPr>
        <w:t>: 123,</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ab/>
      </w:r>
      <w:r w:rsidRPr="00B22C97">
        <w:rPr>
          <w:rFonts w:ascii="Consolas" w:eastAsia="Microsoft JhengHei UI" w:hAnsi="Consolas"/>
          <w:i/>
          <w:color w:val="7030A0"/>
          <w:sz w:val="24"/>
          <w:szCs w:val="24"/>
        </w:rPr>
        <w:tab/>
        <w:t>privileged: true,</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ab/>
        <w:t>},</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ab/>
        <w:t>level: "super",</w:t>
      </w:r>
    </w:p>
    <w:p w:rsidR="00B22C97" w:rsidRPr="00B22C97" w:rsidRDefault="00B22C97" w:rsidP="00B22C97">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22C97">
        <w:rPr>
          <w:rFonts w:ascii="Consolas" w:eastAsia="Microsoft JhengHei UI" w:hAnsi="Consolas"/>
          <w:i/>
          <w:color w:val="7030A0"/>
          <w:sz w:val="24"/>
          <w:szCs w:val="24"/>
        </w:rPr>
        <w:t>}</w:t>
      </w:r>
    </w:p>
    <w:p w:rsidR="00304C65" w:rsidRPr="00304C65" w:rsidRDefault="00304C65" w:rsidP="00867ED0">
      <w:pPr>
        <w:pStyle w:val="ListParagraph"/>
        <w:numPr>
          <w:ilvl w:val="2"/>
          <w:numId w:val="20"/>
        </w:numPr>
        <w:spacing w:before="0" w:after="0"/>
        <w:rPr>
          <w:rFonts w:ascii="Microsoft JhengHei UI" w:eastAsia="Microsoft JhengHei UI" w:hAnsi="Microsoft JhengHei UI"/>
          <w:sz w:val="24"/>
          <w:szCs w:val="24"/>
        </w:rPr>
      </w:pPr>
      <w:r w:rsidRPr="00304C65">
        <w:rPr>
          <w:rFonts w:ascii="Microsoft JhengHei UI" w:eastAsia="Microsoft JhengHei UI" w:hAnsi="Microsoft JhengHei UI"/>
          <w:sz w:val="24"/>
          <w:szCs w:val="24"/>
        </w:rPr>
        <w:t xml:space="preserve">A second way to declare a user-defined type is by taking an existing type and using it as the type specification for the new type. These types are great when you need a new type that can be represented by an existing type. The standard library uses this type declaration to create high-level functionality from the built-in types. In following code snippets, Duration is a type that represents the </w:t>
      </w:r>
      <w:r w:rsidRPr="00304C65">
        <w:rPr>
          <w:rFonts w:ascii="Microsoft JhengHei UI" w:eastAsia="Microsoft JhengHei UI" w:hAnsi="Microsoft JhengHei UI"/>
          <w:sz w:val="24"/>
          <w:szCs w:val="24"/>
        </w:rPr>
        <w:lastRenderedPageBreak/>
        <w:t>duration of time down to the nanosecond. The type takes its representation from the built-in type int64. In the declaration of Duration, we say that int64 is the base type of Duration. Even though int64 is acting at the base type, it doesn’t mean Go considered them to be the same. Duration and int64 are two distinct and different types</w:t>
      </w:r>
    </w:p>
    <w:p w:rsidR="00304C65" w:rsidRPr="00304C65" w:rsidRDefault="00304C65" w:rsidP="00304C65">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304C65">
        <w:rPr>
          <w:rFonts w:ascii="Consolas" w:eastAsia="Microsoft JhengHei UI" w:hAnsi="Consolas"/>
          <w:i/>
          <w:color w:val="7030A0"/>
          <w:sz w:val="24"/>
          <w:szCs w:val="24"/>
        </w:rPr>
        <w:t>package main</w:t>
      </w:r>
    </w:p>
    <w:p w:rsidR="00304C65" w:rsidRPr="00304C65" w:rsidRDefault="00304C65" w:rsidP="00304C65">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304C65">
        <w:rPr>
          <w:rFonts w:ascii="Consolas" w:eastAsia="Microsoft JhengHei UI" w:hAnsi="Consolas"/>
          <w:i/>
          <w:color w:val="7030A0"/>
          <w:sz w:val="24"/>
          <w:szCs w:val="24"/>
        </w:rPr>
        <w:t>type Duration int64</w:t>
      </w:r>
    </w:p>
    <w:p w:rsidR="00304C65" w:rsidRPr="00304C65" w:rsidRDefault="00304C65" w:rsidP="00304C65">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p>
    <w:p w:rsidR="00304C65" w:rsidRPr="00304C65" w:rsidRDefault="00304C65" w:rsidP="00304C65">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proofErr w:type="spellStart"/>
      <w:r w:rsidRPr="00304C65">
        <w:rPr>
          <w:rFonts w:ascii="Consolas" w:eastAsia="Microsoft JhengHei UI" w:hAnsi="Consolas"/>
          <w:i/>
          <w:color w:val="7030A0"/>
          <w:sz w:val="24"/>
          <w:szCs w:val="24"/>
        </w:rPr>
        <w:t>func</w:t>
      </w:r>
      <w:proofErr w:type="spellEnd"/>
      <w:r w:rsidRPr="00304C65">
        <w:rPr>
          <w:rFonts w:ascii="Consolas" w:eastAsia="Microsoft JhengHei UI" w:hAnsi="Consolas"/>
          <w:i/>
          <w:color w:val="7030A0"/>
          <w:sz w:val="24"/>
          <w:szCs w:val="24"/>
        </w:rPr>
        <w:t xml:space="preserve"> main() {</w:t>
      </w:r>
    </w:p>
    <w:p w:rsidR="00304C65" w:rsidRPr="00304C65" w:rsidRDefault="00304C65" w:rsidP="00304C65">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304C65">
        <w:rPr>
          <w:rFonts w:ascii="Consolas" w:eastAsia="Microsoft JhengHei UI" w:hAnsi="Consolas"/>
          <w:i/>
          <w:color w:val="7030A0"/>
          <w:sz w:val="24"/>
          <w:szCs w:val="24"/>
        </w:rPr>
        <w:tab/>
      </w:r>
      <w:proofErr w:type="spellStart"/>
      <w:r w:rsidRPr="00304C65">
        <w:rPr>
          <w:rFonts w:ascii="Consolas" w:eastAsia="Microsoft JhengHei UI" w:hAnsi="Consolas"/>
          <w:i/>
          <w:color w:val="7030A0"/>
          <w:sz w:val="24"/>
          <w:szCs w:val="24"/>
        </w:rPr>
        <w:t>var</w:t>
      </w:r>
      <w:proofErr w:type="spellEnd"/>
      <w:r w:rsidRPr="00304C65">
        <w:rPr>
          <w:rFonts w:ascii="Consolas" w:eastAsia="Microsoft JhengHei UI" w:hAnsi="Consolas"/>
          <w:i/>
          <w:color w:val="7030A0"/>
          <w:sz w:val="24"/>
          <w:szCs w:val="24"/>
        </w:rPr>
        <w:t xml:space="preserve"> dur Duration</w:t>
      </w:r>
    </w:p>
    <w:p w:rsidR="00304C65" w:rsidRPr="00304C65" w:rsidRDefault="00304C65" w:rsidP="00304C65">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304C65">
        <w:rPr>
          <w:rFonts w:ascii="Consolas" w:eastAsia="Microsoft JhengHei UI" w:hAnsi="Consolas"/>
          <w:i/>
          <w:color w:val="7030A0"/>
          <w:sz w:val="24"/>
          <w:szCs w:val="24"/>
        </w:rPr>
        <w:tab/>
        <w:t>dur = int64(1000)</w:t>
      </w:r>
    </w:p>
    <w:p w:rsidR="00304C65" w:rsidRPr="00304C65" w:rsidRDefault="00304C65" w:rsidP="00304C65">
      <w:pPr>
        <w:pStyle w:val="ListParagraph"/>
        <w:pBdr>
          <w:top w:val="single" w:sz="4" w:space="1" w:color="auto"/>
          <w:left w:val="single" w:sz="4" w:space="4" w:color="auto"/>
          <w:bottom w:val="single" w:sz="4" w:space="1" w:color="auto"/>
          <w:right w:val="single" w:sz="4" w:space="4" w:color="auto"/>
        </w:pBdr>
        <w:spacing w:before="0" w:after="0"/>
        <w:ind w:left="2160"/>
        <w:rPr>
          <w:rFonts w:ascii="Microsoft JhengHei UI" w:eastAsia="Microsoft JhengHei UI" w:hAnsi="Microsoft JhengHei UI"/>
          <w:sz w:val="24"/>
          <w:szCs w:val="24"/>
        </w:rPr>
      </w:pPr>
      <w:r w:rsidRPr="00304C65">
        <w:rPr>
          <w:rFonts w:ascii="Consolas" w:eastAsia="Microsoft JhengHei UI" w:hAnsi="Consolas"/>
          <w:i/>
          <w:color w:val="7030A0"/>
          <w:sz w:val="24"/>
          <w:szCs w:val="24"/>
        </w:rPr>
        <w:t>}</w:t>
      </w:r>
    </w:p>
    <w:p w:rsidR="00304C65" w:rsidRDefault="00304C65" w:rsidP="00867ED0">
      <w:pPr>
        <w:pStyle w:val="ListParagraph"/>
        <w:spacing w:before="0" w:after="0"/>
        <w:ind w:left="1440"/>
        <w:rPr>
          <w:rFonts w:ascii="Microsoft JhengHei UI" w:eastAsia="Microsoft JhengHei UI" w:hAnsi="Microsoft JhengHei UI"/>
          <w:sz w:val="24"/>
          <w:szCs w:val="24"/>
        </w:rPr>
      </w:pPr>
      <w:r w:rsidRPr="00304C65">
        <w:rPr>
          <w:rFonts w:ascii="Microsoft JhengHei UI" w:eastAsia="Microsoft JhengHei UI" w:hAnsi="Microsoft JhengHei UI"/>
          <w:sz w:val="24"/>
          <w:szCs w:val="24"/>
        </w:rPr>
        <w:t>a variable named dur of type Duration is declared and set to its zero value, then next line produces the following compiler error when the program is built</w:t>
      </w:r>
    </w:p>
    <w:p w:rsidR="00304C65" w:rsidRPr="00304C65" w:rsidRDefault="00304C65" w:rsidP="00304C65">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304C65">
        <w:rPr>
          <w:rFonts w:ascii="Consolas" w:eastAsia="Microsoft JhengHei UI" w:hAnsi="Consolas"/>
          <w:i/>
          <w:color w:val="7030A0"/>
          <w:sz w:val="24"/>
          <w:szCs w:val="24"/>
        </w:rPr>
        <w:t>prog.go:7: cannot use int64(1000) (type int64) as type Duration in assignment</w:t>
      </w:r>
    </w:p>
    <w:p w:rsidR="00304C65" w:rsidRPr="00304C65" w:rsidRDefault="00304C65" w:rsidP="00867ED0">
      <w:pPr>
        <w:pStyle w:val="ListParagraph"/>
        <w:spacing w:before="0" w:after="0"/>
        <w:ind w:left="1440"/>
        <w:rPr>
          <w:rFonts w:ascii="Microsoft JhengHei UI" w:eastAsia="Microsoft JhengHei UI" w:hAnsi="Microsoft JhengHei UI"/>
          <w:sz w:val="24"/>
          <w:szCs w:val="24"/>
        </w:rPr>
      </w:pPr>
      <w:r w:rsidRPr="00304C65">
        <w:rPr>
          <w:rFonts w:ascii="Microsoft JhengHei UI" w:eastAsia="Microsoft JhengHei UI" w:hAnsi="Microsoft JhengHei UI"/>
          <w:sz w:val="24"/>
          <w:szCs w:val="24"/>
        </w:rPr>
        <w:t>The compiler is clear as to what the problem is. Values of type int64 can’t be used as values of type Duration. In other words, even though type int64 is the base type for Duration, Duration is still its own unique type. Values of two different types can’t be assigned to each other, even if they’re compatible. The compiler doesn’t implicitly convert values of different types</w:t>
      </w:r>
      <w:r>
        <w:rPr>
          <w:rFonts w:ascii="Microsoft JhengHei UI" w:eastAsia="Microsoft JhengHei UI" w:hAnsi="Microsoft JhengHei UI"/>
          <w:sz w:val="24"/>
          <w:szCs w:val="24"/>
        </w:rPr>
        <w:t>.</w:t>
      </w:r>
    </w:p>
    <w:p w:rsidR="00867ED0" w:rsidRPr="00867ED0" w:rsidRDefault="00867ED0" w:rsidP="00867ED0">
      <w:pPr>
        <w:pStyle w:val="ListParagraph"/>
        <w:spacing w:before="0" w:after="0"/>
        <w:rPr>
          <w:rFonts w:ascii="Microsoft JhengHei UI" w:eastAsia="Microsoft JhengHei UI" w:hAnsi="Microsoft JhengHei UI"/>
          <w:b/>
          <w:sz w:val="24"/>
          <w:szCs w:val="24"/>
        </w:rPr>
      </w:pPr>
    </w:p>
    <w:p w:rsidR="00B22C97" w:rsidRDefault="00867ED0" w:rsidP="00867ED0">
      <w:pPr>
        <w:pStyle w:val="ListParagraph"/>
        <w:numPr>
          <w:ilvl w:val="0"/>
          <w:numId w:val="20"/>
        </w:numPr>
        <w:spacing w:before="0" w:after="0"/>
        <w:rPr>
          <w:rFonts w:ascii="Microsoft JhengHei UI" w:eastAsia="Microsoft JhengHei UI" w:hAnsi="Microsoft JhengHei UI"/>
          <w:b/>
          <w:sz w:val="24"/>
          <w:szCs w:val="24"/>
        </w:rPr>
      </w:pPr>
      <w:r w:rsidRPr="00867ED0">
        <w:rPr>
          <w:rFonts w:ascii="Microsoft JhengHei UI" w:eastAsia="Microsoft JhengHei UI" w:hAnsi="Microsoft JhengHei UI"/>
          <w:b/>
          <w:sz w:val="24"/>
          <w:szCs w:val="24"/>
        </w:rPr>
        <w:t>Methods :</w:t>
      </w:r>
    </w:p>
    <w:p w:rsidR="00867ED0" w:rsidRPr="000C1894" w:rsidRDefault="000C1894" w:rsidP="000C1894">
      <w:pPr>
        <w:pStyle w:val="ListParagraph"/>
        <w:numPr>
          <w:ilvl w:val="1"/>
          <w:numId w:val="20"/>
        </w:numPr>
        <w:spacing w:before="0" w:after="0"/>
        <w:rPr>
          <w:rFonts w:ascii="Microsoft JhengHei UI" w:eastAsia="Microsoft JhengHei UI" w:hAnsi="Microsoft JhengHei UI"/>
          <w:b/>
          <w:sz w:val="24"/>
          <w:szCs w:val="24"/>
        </w:rPr>
      </w:pPr>
      <w:r>
        <w:rPr>
          <w:rFonts w:ascii="Microsoft JhengHei UI" w:eastAsia="Microsoft JhengHei UI" w:hAnsi="Microsoft JhengHei UI"/>
          <w:sz w:val="24"/>
          <w:szCs w:val="24"/>
        </w:rPr>
        <w:t xml:space="preserve">Take look at the example </w:t>
      </w:r>
      <w:hyperlink r:id="rId17" w:history="1">
        <w:r w:rsidRPr="000C1894">
          <w:rPr>
            <w:rStyle w:val="Hyperlink"/>
            <w:rFonts w:ascii="Microsoft JhengHei UI" w:eastAsia="Microsoft JhengHei UI" w:hAnsi="Microsoft JhengHei UI"/>
            <w:sz w:val="24"/>
            <w:szCs w:val="24"/>
          </w:rPr>
          <w:t>https://github.com/goinaction/code/blob/master/chapter5/listing11/listing11.go</w:t>
        </w:r>
      </w:hyperlink>
    </w:p>
    <w:p w:rsidR="00610DA7" w:rsidRPr="00610DA7" w:rsidRDefault="00610DA7" w:rsidP="00610DA7">
      <w:pPr>
        <w:pStyle w:val="ListParagraph"/>
        <w:numPr>
          <w:ilvl w:val="1"/>
          <w:numId w:val="20"/>
        </w:numPr>
        <w:spacing w:before="0" w:after="0"/>
        <w:rPr>
          <w:rFonts w:ascii="Microsoft JhengHei UI" w:eastAsia="Microsoft JhengHei UI" w:hAnsi="Microsoft JhengHei UI"/>
          <w:sz w:val="24"/>
          <w:szCs w:val="24"/>
        </w:rPr>
      </w:pPr>
      <w:r w:rsidRPr="00610DA7">
        <w:rPr>
          <w:rFonts w:ascii="Microsoft JhengHei UI" w:eastAsia="Microsoft JhengHei UI" w:hAnsi="Microsoft JhengHei UI"/>
          <w:sz w:val="24"/>
          <w:szCs w:val="24"/>
        </w:rPr>
        <w:t xml:space="preserve">Methods provide a way to add behavior to user-defined types. Methods are really functions that contain an extra parameter that’s declared between the keyword </w:t>
      </w:r>
      <w:proofErr w:type="spellStart"/>
      <w:r w:rsidRPr="00610DA7">
        <w:rPr>
          <w:rFonts w:ascii="Microsoft JhengHei UI" w:eastAsia="Microsoft JhengHei UI" w:hAnsi="Microsoft JhengHei UI"/>
          <w:sz w:val="24"/>
          <w:szCs w:val="24"/>
        </w:rPr>
        <w:t>func</w:t>
      </w:r>
      <w:proofErr w:type="spellEnd"/>
      <w:r w:rsidRPr="00610DA7">
        <w:rPr>
          <w:rFonts w:ascii="Microsoft JhengHei UI" w:eastAsia="Microsoft JhengHei UI" w:hAnsi="Microsoft JhengHei UI"/>
          <w:sz w:val="24"/>
          <w:szCs w:val="24"/>
        </w:rPr>
        <w:t xml:space="preserve"> and the function name. refer the above code from link.</w:t>
      </w:r>
    </w:p>
    <w:p w:rsidR="00610DA7" w:rsidRPr="00610DA7" w:rsidRDefault="00610DA7" w:rsidP="00610DA7">
      <w:pPr>
        <w:pStyle w:val="ListParagraph"/>
        <w:numPr>
          <w:ilvl w:val="1"/>
          <w:numId w:val="20"/>
        </w:numPr>
        <w:spacing w:before="0" w:after="0"/>
        <w:rPr>
          <w:rFonts w:ascii="Microsoft JhengHei UI" w:eastAsia="Microsoft JhengHei UI" w:hAnsi="Microsoft JhengHei UI"/>
          <w:sz w:val="24"/>
          <w:szCs w:val="24"/>
        </w:rPr>
      </w:pPr>
      <w:r w:rsidRPr="00610DA7">
        <w:rPr>
          <w:rFonts w:ascii="Microsoft JhengHei UI" w:eastAsia="Microsoft JhengHei UI" w:hAnsi="Microsoft JhengHei UI"/>
          <w:sz w:val="24"/>
          <w:szCs w:val="24"/>
        </w:rPr>
        <w:t xml:space="preserve">Lines 16 and 23 of code show two different methods. The parameter between the keyword </w:t>
      </w:r>
      <w:proofErr w:type="spellStart"/>
      <w:r w:rsidRPr="00610DA7">
        <w:rPr>
          <w:rFonts w:ascii="Microsoft JhengHei UI" w:eastAsia="Microsoft JhengHei UI" w:hAnsi="Microsoft JhengHei UI"/>
          <w:sz w:val="24"/>
          <w:szCs w:val="24"/>
        </w:rPr>
        <w:t>func</w:t>
      </w:r>
      <w:proofErr w:type="spellEnd"/>
      <w:r w:rsidRPr="00610DA7">
        <w:rPr>
          <w:rFonts w:ascii="Microsoft JhengHei UI" w:eastAsia="Microsoft JhengHei UI" w:hAnsi="Microsoft JhengHei UI"/>
          <w:sz w:val="24"/>
          <w:szCs w:val="24"/>
        </w:rPr>
        <w:t xml:space="preserve"> and the function name is called a </w:t>
      </w:r>
      <w:r w:rsidRPr="00610DA7">
        <w:rPr>
          <w:rFonts w:ascii="Microsoft JhengHei UI" w:eastAsia="Microsoft JhengHei UI" w:hAnsi="Microsoft JhengHei UI"/>
          <w:b/>
          <w:i/>
          <w:sz w:val="24"/>
          <w:szCs w:val="24"/>
        </w:rPr>
        <w:t>receiver</w:t>
      </w:r>
      <w:r w:rsidRPr="00610DA7">
        <w:rPr>
          <w:rFonts w:ascii="Microsoft JhengHei UI" w:eastAsia="Microsoft JhengHei UI" w:hAnsi="Microsoft JhengHei UI"/>
          <w:sz w:val="24"/>
          <w:szCs w:val="24"/>
        </w:rPr>
        <w:t xml:space="preserve"> and binds the function to the specified type. When a function has a receiver, that function is called a </w:t>
      </w:r>
      <w:r w:rsidRPr="00610DA7">
        <w:rPr>
          <w:rFonts w:ascii="Microsoft JhengHei UI" w:eastAsia="Microsoft JhengHei UI" w:hAnsi="Microsoft JhengHei UI"/>
          <w:b/>
          <w:i/>
          <w:sz w:val="24"/>
          <w:szCs w:val="24"/>
        </w:rPr>
        <w:t>method</w:t>
      </w:r>
      <w:r w:rsidRPr="00610DA7">
        <w:rPr>
          <w:rFonts w:ascii="Microsoft JhengHei UI" w:eastAsia="Microsoft JhengHei UI" w:hAnsi="Microsoft JhengHei UI"/>
          <w:sz w:val="24"/>
          <w:szCs w:val="24"/>
        </w:rPr>
        <w:t>.</w:t>
      </w:r>
    </w:p>
    <w:p w:rsidR="000C1894" w:rsidRDefault="00610DA7" w:rsidP="00610DA7">
      <w:pPr>
        <w:pStyle w:val="ListParagraph"/>
        <w:numPr>
          <w:ilvl w:val="1"/>
          <w:numId w:val="20"/>
        </w:numPr>
        <w:spacing w:before="0" w:after="0"/>
        <w:rPr>
          <w:rFonts w:ascii="Microsoft JhengHei UI" w:eastAsia="Microsoft JhengHei UI" w:hAnsi="Microsoft JhengHei UI"/>
          <w:sz w:val="24"/>
          <w:szCs w:val="24"/>
        </w:rPr>
      </w:pPr>
      <w:r w:rsidRPr="00610DA7">
        <w:rPr>
          <w:rFonts w:ascii="Microsoft JhengHei UI" w:eastAsia="Microsoft JhengHei UI" w:hAnsi="Microsoft JhengHei UI"/>
          <w:sz w:val="24"/>
          <w:szCs w:val="24"/>
        </w:rPr>
        <w:lastRenderedPageBreak/>
        <w:t>the program declares a struct type named user and then declares a method named notify</w:t>
      </w:r>
      <w:r>
        <w:rPr>
          <w:rFonts w:ascii="Microsoft JhengHei UI" w:eastAsia="Microsoft JhengHei UI" w:hAnsi="Microsoft JhengHei UI"/>
          <w:sz w:val="24"/>
          <w:szCs w:val="24"/>
        </w:rPr>
        <w:t>.</w:t>
      </w:r>
    </w:p>
    <w:p w:rsidR="00610DA7" w:rsidRPr="00610DA7" w:rsidRDefault="00610DA7" w:rsidP="00610DA7">
      <w:pPr>
        <w:pStyle w:val="ListParagraph"/>
        <w:numPr>
          <w:ilvl w:val="1"/>
          <w:numId w:val="20"/>
        </w:numPr>
        <w:spacing w:before="0" w:after="0"/>
        <w:rPr>
          <w:rFonts w:ascii="Microsoft JhengHei UI" w:eastAsia="Microsoft JhengHei UI" w:hAnsi="Microsoft JhengHei UI"/>
          <w:sz w:val="24"/>
          <w:szCs w:val="24"/>
        </w:rPr>
      </w:pPr>
      <w:r w:rsidRPr="00610DA7">
        <w:rPr>
          <w:rFonts w:ascii="Microsoft JhengHei UI" w:eastAsia="Microsoft JhengHei UI" w:hAnsi="Microsoft JhengHei UI"/>
          <w:sz w:val="24"/>
          <w:szCs w:val="24"/>
        </w:rPr>
        <w:t xml:space="preserve">There are two types of receivers in Go: </w:t>
      </w:r>
      <w:r w:rsidRPr="00610DA7">
        <w:rPr>
          <w:rFonts w:ascii="Microsoft JhengHei UI" w:eastAsia="Microsoft JhengHei UI" w:hAnsi="Microsoft JhengHei UI"/>
          <w:b/>
          <w:i/>
          <w:sz w:val="24"/>
          <w:szCs w:val="24"/>
        </w:rPr>
        <w:t>value receivers</w:t>
      </w:r>
      <w:r w:rsidRPr="00610DA7">
        <w:rPr>
          <w:rFonts w:ascii="Microsoft JhengHei UI" w:eastAsia="Microsoft JhengHei UI" w:hAnsi="Microsoft JhengHei UI"/>
          <w:sz w:val="24"/>
          <w:szCs w:val="24"/>
        </w:rPr>
        <w:t xml:space="preserve"> and </w:t>
      </w:r>
      <w:r w:rsidRPr="00610DA7">
        <w:rPr>
          <w:rFonts w:ascii="Microsoft JhengHei UI" w:eastAsia="Microsoft JhengHei UI" w:hAnsi="Microsoft JhengHei UI"/>
          <w:b/>
          <w:i/>
          <w:sz w:val="24"/>
          <w:szCs w:val="24"/>
        </w:rPr>
        <w:t>pointer receivers</w:t>
      </w:r>
      <w:r>
        <w:rPr>
          <w:rFonts w:ascii="Microsoft JhengHei UI" w:eastAsia="Microsoft JhengHei UI" w:hAnsi="Microsoft JhengHei UI"/>
          <w:b/>
          <w:i/>
          <w:sz w:val="24"/>
          <w:szCs w:val="24"/>
        </w:rPr>
        <w:t>.</w:t>
      </w:r>
    </w:p>
    <w:p w:rsidR="00610DA7" w:rsidRDefault="00610DA7" w:rsidP="00610DA7">
      <w:pPr>
        <w:pStyle w:val="ListParagraph"/>
        <w:numPr>
          <w:ilvl w:val="1"/>
          <w:numId w:val="20"/>
        </w:numPr>
        <w:spacing w:before="0" w:after="0"/>
        <w:rPr>
          <w:rFonts w:ascii="Microsoft JhengHei UI" w:eastAsia="Microsoft JhengHei UI" w:hAnsi="Microsoft JhengHei UI"/>
          <w:sz w:val="24"/>
          <w:szCs w:val="24"/>
        </w:rPr>
      </w:pPr>
      <w:r w:rsidRPr="00610DA7">
        <w:rPr>
          <w:rFonts w:ascii="Microsoft JhengHei UI" w:eastAsia="Microsoft JhengHei UI" w:hAnsi="Microsoft JhengHei UI"/>
          <w:sz w:val="24"/>
          <w:szCs w:val="24"/>
        </w:rPr>
        <w:t>the notify method is declared with a value receiver</w:t>
      </w:r>
      <w:r>
        <w:rPr>
          <w:rFonts w:ascii="Microsoft JhengHei UI" w:eastAsia="Microsoft JhengHei UI" w:hAnsi="Microsoft JhengHei UI"/>
          <w:sz w:val="24"/>
          <w:szCs w:val="24"/>
        </w:rPr>
        <w:t xml:space="preserve">. </w:t>
      </w:r>
      <w:r w:rsidRPr="00610DA7">
        <w:rPr>
          <w:rFonts w:ascii="Microsoft JhengHei UI" w:eastAsia="Microsoft JhengHei UI" w:hAnsi="Microsoft JhengHei UI"/>
          <w:sz w:val="24"/>
          <w:szCs w:val="24"/>
        </w:rPr>
        <w:t>The receiver for notify is declared as a value of type user</w:t>
      </w:r>
      <w:r>
        <w:rPr>
          <w:rFonts w:ascii="Microsoft JhengHei UI" w:eastAsia="Microsoft JhengHei UI" w:hAnsi="Microsoft JhengHei UI"/>
          <w:sz w:val="24"/>
          <w:szCs w:val="24"/>
        </w:rPr>
        <w:t xml:space="preserve">. </w:t>
      </w:r>
      <w:r w:rsidRPr="00610DA7">
        <w:rPr>
          <w:rFonts w:ascii="Microsoft JhengHei UI" w:eastAsia="Microsoft JhengHei UI" w:hAnsi="Microsoft JhengHei UI"/>
          <w:sz w:val="24"/>
          <w:szCs w:val="24"/>
        </w:rPr>
        <w:t>When you declare a method</w:t>
      </w:r>
      <w:r>
        <w:rPr>
          <w:rFonts w:ascii="Microsoft JhengHei UI" w:eastAsia="Microsoft JhengHei UI" w:hAnsi="Microsoft JhengHei UI"/>
          <w:sz w:val="24"/>
          <w:szCs w:val="24"/>
        </w:rPr>
        <w:t xml:space="preserve"> </w:t>
      </w:r>
      <w:r w:rsidRPr="00610DA7">
        <w:rPr>
          <w:rFonts w:ascii="Microsoft JhengHei UI" w:eastAsia="Microsoft JhengHei UI" w:hAnsi="Microsoft JhengHei UI"/>
          <w:sz w:val="24"/>
          <w:szCs w:val="24"/>
        </w:rPr>
        <w:t>usi</w:t>
      </w:r>
      <w:r>
        <w:rPr>
          <w:rFonts w:ascii="Microsoft JhengHei UI" w:eastAsia="Microsoft JhengHei UI" w:hAnsi="Microsoft JhengHei UI"/>
          <w:sz w:val="24"/>
          <w:szCs w:val="24"/>
        </w:rPr>
        <w:t xml:space="preserve">ng a value receiver, the method </w:t>
      </w:r>
      <w:r w:rsidRPr="00610DA7">
        <w:rPr>
          <w:rFonts w:ascii="Microsoft JhengHei UI" w:eastAsia="Microsoft JhengHei UI" w:hAnsi="Microsoft JhengHei UI"/>
          <w:sz w:val="24"/>
          <w:szCs w:val="24"/>
        </w:rPr>
        <w:t>will always be operating against a copy of the value</w:t>
      </w:r>
      <w:r>
        <w:rPr>
          <w:rFonts w:ascii="Microsoft JhengHei UI" w:eastAsia="Microsoft JhengHei UI" w:hAnsi="Microsoft JhengHei UI"/>
          <w:sz w:val="24"/>
          <w:szCs w:val="24"/>
        </w:rPr>
        <w:t xml:space="preserve"> </w:t>
      </w:r>
      <w:r w:rsidRPr="00610DA7">
        <w:rPr>
          <w:rFonts w:ascii="Microsoft JhengHei UI" w:eastAsia="Microsoft JhengHei UI" w:hAnsi="Microsoft JhengHei UI"/>
          <w:sz w:val="24"/>
          <w:szCs w:val="24"/>
        </w:rPr>
        <w:t>used to make the method call</w:t>
      </w:r>
      <w:r>
        <w:rPr>
          <w:rFonts w:ascii="Microsoft JhengHei UI" w:eastAsia="Microsoft JhengHei UI" w:hAnsi="Microsoft JhengHei UI"/>
          <w:sz w:val="24"/>
          <w:szCs w:val="24"/>
        </w:rPr>
        <w:t>.</w:t>
      </w:r>
    </w:p>
    <w:p w:rsidR="00610DA7" w:rsidRPr="00780C71" w:rsidRDefault="00780C71" w:rsidP="00780C71">
      <w:pPr>
        <w:pStyle w:val="ListParagraph"/>
        <w:numPr>
          <w:ilvl w:val="1"/>
          <w:numId w:val="20"/>
        </w:numPr>
        <w:spacing w:before="0" w:after="0"/>
        <w:rPr>
          <w:rFonts w:ascii="Microsoft JhengHei UI" w:eastAsia="Microsoft JhengHei UI" w:hAnsi="Microsoft JhengHei UI"/>
          <w:sz w:val="24"/>
          <w:szCs w:val="24"/>
        </w:rPr>
      </w:pPr>
      <w:r w:rsidRPr="00780C71">
        <w:rPr>
          <w:rFonts w:ascii="Microsoft JhengHei UI" w:eastAsia="Microsoft JhengHei UI" w:hAnsi="Microsoft JhengHei UI"/>
          <w:sz w:val="24"/>
          <w:szCs w:val="24"/>
        </w:rPr>
        <w:t>You can also call methods that are declared with a value receiver using a pointer</w:t>
      </w:r>
      <w:r>
        <w:rPr>
          <w:rFonts w:ascii="Microsoft JhengHei UI" w:eastAsia="Microsoft JhengHei UI" w:hAnsi="Microsoft JhengHei UI"/>
          <w:sz w:val="24"/>
          <w:szCs w:val="24"/>
        </w:rPr>
        <w:t xml:space="preserve"> type. </w:t>
      </w:r>
      <w:r w:rsidRPr="00780C71">
        <w:rPr>
          <w:rFonts w:ascii="Microsoft JhengHei UI" w:eastAsia="Microsoft JhengHei UI" w:hAnsi="Microsoft JhengHei UI"/>
          <w:sz w:val="24"/>
          <w:szCs w:val="24"/>
        </w:rPr>
        <w:t>To support the method call, Go adjusts the pointer value to comply with the</w:t>
      </w:r>
      <w:r>
        <w:rPr>
          <w:rFonts w:ascii="Microsoft JhengHei UI" w:eastAsia="Microsoft JhengHei UI" w:hAnsi="Microsoft JhengHei UI"/>
          <w:sz w:val="24"/>
          <w:szCs w:val="24"/>
        </w:rPr>
        <w:t xml:space="preserve"> </w:t>
      </w:r>
      <w:r w:rsidRPr="00780C71">
        <w:rPr>
          <w:rFonts w:ascii="Microsoft JhengHei UI" w:eastAsia="Microsoft JhengHei UI" w:hAnsi="Microsoft JhengHei UI"/>
          <w:sz w:val="24"/>
          <w:szCs w:val="24"/>
        </w:rPr>
        <w:t>method’s receiver</w:t>
      </w:r>
      <w:r>
        <w:rPr>
          <w:rFonts w:ascii="Microsoft JhengHei UI" w:eastAsia="Microsoft JhengHei UI" w:hAnsi="Microsoft JhengHei UI"/>
          <w:sz w:val="24"/>
          <w:szCs w:val="24"/>
        </w:rPr>
        <w:t xml:space="preserve">. </w:t>
      </w:r>
      <w:r w:rsidRPr="00780C71">
        <w:rPr>
          <w:rFonts w:ascii="Consolas" w:eastAsia="Microsoft JhengHei UI" w:hAnsi="Consolas"/>
          <w:i/>
          <w:color w:val="7030A0"/>
          <w:sz w:val="24"/>
          <w:szCs w:val="24"/>
        </w:rPr>
        <w:t>(*</w:t>
      </w:r>
      <w:proofErr w:type="spellStart"/>
      <w:r w:rsidRPr="00780C71">
        <w:rPr>
          <w:rFonts w:ascii="Consolas" w:eastAsia="Microsoft JhengHei UI" w:hAnsi="Consolas"/>
          <w:i/>
          <w:color w:val="7030A0"/>
          <w:sz w:val="24"/>
          <w:szCs w:val="24"/>
        </w:rPr>
        <w:t>lisa</w:t>
      </w:r>
      <w:proofErr w:type="spellEnd"/>
      <w:r w:rsidRPr="00780C71">
        <w:rPr>
          <w:rFonts w:ascii="Consolas" w:eastAsia="Microsoft JhengHei UI" w:hAnsi="Consolas"/>
          <w:i/>
          <w:color w:val="7030A0"/>
          <w:sz w:val="24"/>
          <w:szCs w:val="24"/>
        </w:rPr>
        <w:t>).notify()</w:t>
      </w:r>
    </w:p>
    <w:p w:rsidR="00780C71" w:rsidRPr="00780C71" w:rsidRDefault="00780C71" w:rsidP="00780C71">
      <w:pPr>
        <w:pStyle w:val="ListParagraph"/>
        <w:numPr>
          <w:ilvl w:val="1"/>
          <w:numId w:val="20"/>
        </w:numPr>
        <w:spacing w:before="0" w:after="0"/>
        <w:rPr>
          <w:rFonts w:ascii="Microsoft JhengHei UI" w:eastAsia="Microsoft JhengHei UI" w:hAnsi="Microsoft JhengHei UI"/>
          <w:sz w:val="24"/>
          <w:szCs w:val="24"/>
        </w:rPr>
      </w:pPr>
      <w:r w:rsidRPr="00780C71">
        <w:rPr>
          <w:rFonts w:ascii="Microsoft JhengHei UI" w:eastAsia="Microsoft JhengHei UI" w:hAnsi="Microsoft JhengHei UI"/>
          <w:sz w:val="24"/>
          <w:szCs w:val="24"/>
        </w:rPr>
        <w:t>You can also declare methods with pointer receivers</w:t>
      </w:r>
      <w:r>
        <w:rPr>
          <w:rFonts w:ascii="Microsoft JhengHei UI" w:eastAsia="Microsoft JhengHei UI" w:hAnsi="Microsoft JhengHei UI"/>
          <w:sz w:val="24"/>
          <w:szCs w:val="24"/>
        </w:rPr>
        <w:t xml:space="preserve">. </w:t>
      </w:r>
      <w:r w:rsidRPr="00780C71">
        <w:rPr>
          <w:rFonts w:ascii="Microsoft JhengHei UI" w:eastAsia="Microsoft JhengHei UI" w:hAnsi="Microsoft JhengHei UI"/>
          <w:sz w:val="24"/>
          <w:szCs w:val="24"/>
        </w:rPr>
        <w:t xml:space="preserve">declaration of the </w:t>
      </w:r>
      <w:proofErr w:type="spellStart"/>
      <w:r w:rsidRPr="00780C71">
        <w:rPr>
          <w:rFonts w:ascii="Microsoft JhengHei UI" w:eastAsia="Microsoft JhengHei UI" w:hAnsi="Microsoft JhengHei UI"/>
          <w:sz w:val="24"/>
          <w:szCs w:val="24"/>
        </w:rPr>
        <w:t>changeEmail</w:t>
      </w:r>
      <w:proofErr w:type="spellEnd"/>
      <w:r w:rsidRPr="00780C71">
        <w:rPr>
          <w:rFonts w:ascii="Microsoft JhengHei UI" w:eastAsia="Microsoft JhengHei UI" w:hAnsi="Microsoft JhengHei UI"/>
          <w:sz w:val="24"/>
          <w:szCs w:val="24"/>
        </w:rPr>
        <w:t xml:space="preserve"> method, which is declared with</w:t>
      </w:r>
    </w:p>
    <w:p w:rsidR="00780C71" w:rsidRDefault="00780C71" w:rsidP="00780C71">
      <w:pPr>
        <w:pStyle w:val="ListParagraph"/>
        <w:numPr>
          <w:ilvl w:val="1"/>
          <w:numId w:val="20"/>
        </w:numPr>
        <w:spacing w:before="0" w:after="0"/>
        <w:rPr>
          <w:rFonts w:ascii="Microsoft JhengHei UI" w:eastAsia="Microsoft JhengHei UI" w:hAnsi="Microsoft JhengHei UI"/>
          <w:sz w:val="24"/>
          <w:szCs w:val="24"/>
        </w:rPr>
      </w:pPr>
      <w:r w:rsidRPr="00780C71">
        <w:rPr>
          <w:rFonts w:ascii="Microsoft JhengHei UI" w:eastAsia="Microsoft JhengHei UI" w:hAnsi="Microsoft JhengHei UI"/>
          <w:sz w:val="24"/>
          <w:szCs w:val="24"/>
        </w:rPr>
        <w:t>a pointer receiver. This time, the receiver is not a value of type user but a pointer of</w:t>
      </w:r>
      <w:r>
        <w:rPr>
          <w:rFonts w:ascii="Microsoft JhengHei UI" w:eastAsia="Microsoft JhengHei UI" w:hAnsi="Microsoft JhengHei UI"/>
          <w:sz w:val="24"/>
          <w:szCs w:val="24"/>
        </w:rPr>
        <w:t xml:space="preserve"> </w:t>
      </w:r>
      <w:r w:rsidRPr="00780C71">
        <w:rPr>
          <w:rFonts w:ascii="Microsoft JhengHei UI" w:eastAsia="Microsoft JhengHei UI" w:hAnsi="Microsoft JhengHei UI"/>
          <w:sz w:val="24"/>
          <w:szCs w:val="24"/>
        </w:rPr>
        <w:t>type user. When you call a method declared with a pointer receiver, the value used to make the call is shared with the method</w:t>
      </w:r>
      <w:r>
        <w:rPr>
          <w:rFonts w:ascii="Microsoft JhengHei UI" w:eastAsia="Microsoft JhengHei UI" w:hAnsi="Microsoft JhengHei UI"/>
          <w:sz w:val="24"/>
          <w:szCs w:val="24"/>
        </w:rPr>
        <w:t>.</w:t>
      </w:r>
    </w:p>
    <w:p w:rsidR="00780C71" w:rsidRPr="00780C71" w:rsidRDefault="00780C71" w:rsidP="00780C71">
      <w:pPr>
        <w:pStyle w:val="ListParagraph"/>
        <w:numPr>
          <w:ilvl w:val="1"/>
          <w:numId w:val="20"/>
        </w:numPr>
        <w:spacing w:before="0" w:after="0"/>
        <w:rPr>
          <w:rFonts w:ascii="Microsoft JhengHei UI" w:eastAsia="Microsoft JhengHei UI" w:hAnsi="Microsoft JhengHei UI"/>
          <w:sz w:val="24"/>
          <w:szCs w:val="24"/>
        </w:rPr>
      </w:pPr>
      <w:r>
        <w:rPr>
          <w:rFonts w:ascii="Microsoft JhengHei UI" w:eastAsia="Microsoft JhengHei UI" w:hAnsi="Microsoft JhengHei UI"/>
          <w:sz w:val="24"/>
          <w:szCs w:val="24"/>
        </w:rPr>
        <w:t xml:space="preserve">You can also call </w:t>
      </w:r>
      <w:r w:rsidRPr="00780C71">
        <w:rPr>
          <w:rFonts w:ascii="Microsoft JhengHei UI" w:eastAsia="Microsoft JhengHei UI" w:hAnsi="Microsoft JhengHei UI"/>
          <w:sz w:val="24"/>
          <w:szCs w:val="24"/>
        </w:rPr>
        <w:t xml:space="preserve">methods that are declared with a </w:t>
      </w:r>
      <w:r>
        <w:rPr>
          <w:rFonts w:ascii="Microsoft JhengHei UI" w:eastAsia="Microsoft JhengHei UI" w:hAnsi="Microsoft JhengHei UI"/>
          <w:sz w:val="24"/>
          <w:szCs w:val="24"/>
        </w:rPr>
        <w:t xml:space="preserve">pointer receiver using a value type. </w:t>
      </w:r>
      <w:r w:rsidRPr="00780C71">
        <w:rPr>
          <w:rFonts w:ascii="Microsoft JhengHei UI" w:eastAsia="Microsoft JhengHei UI" w:hAnsi="Microsoft JhengHei UI"/>
          <w:sz w:val="24"/>
          <w:szCs w:val="24"/>
        </w:rPr>
        <w:t>Once again, Go</w:t>
      </w:r>
      <w:r>
        <w:rPr>
          <w:rFonts w:ascii="Microsoft JhengHei UI" w:eastAsia="Microsoft JhengHei UI" w:hAnsi="Microsoft JhengHei UI"/>
          <w:sz w:val="24"/>
          <w:szCs w:val="24"/>
        </w:rPr>
        <w:t xml:space="preserve"> </w:t>
      </w:r>
      <w:r w:rsidRPr="00780C71">
        <w:rPr>
          <w:rFonts w:ascii="Microsoft JhengHei UI" w:eastAsia="Microsoft JhengHei UI" w:hAnsi="Microsoft JhengHei UI"/>
          <w:sz w:val="24"/>
          <w:szCs w:val="24"/>
        </w:rPr>
        <w:t>adjusts the value to comply with the method’s receiver to support the call</w:t>
      </w:r>
      <w:r>
        <w:rPr>
          <w:rFonts w:ascii="Microsoft JhengHei UI" w:eastAsia="Microsoft JhengHei UI" w:hAnsi="Microsoft JhengHei UI"/>
          <w:sz w:val="24"/>
          <w:szCs w:val="24"/>
        </w:rPr>
        <w:t xml:space="preserve">. </w:t>
      </w:r>
      <w:r w:rsidRPr="00780C71">
        <w:rPr>
          <w:rFonts w:ascii="Consolas" w:eastAsia="Microsoft JhengHei UI" w:hAnsi="Consolas"/>
          <w:i/>
          <w:color w:val="7030A0"/>
          <w:sz w:val="24"/>
          <w:szCs w:val="24"/>
        </w:rPr>
        <w:t>(&amp;bill).notify()</w:t>
      </w:r>
    </w:p>
    <w:p w:rsidR="00780C71" w:rsidRDefault="00780C71" w:rsidP="002643F9">
      <w:pPr>
        <w:pStyle w:val="ListParagraph"/>
        <w:spacing w:before="0" w:after="0"/>
        <w:rPr>
          <w:rFonts w:ascii="Microsoft JhengHei UI" w:eastAsia="Microsoft JhengHei UI" w:hAnsi="Microsoft JhengHei UI"/>
          <w:sz w:val="24"/>
          <w:szCs w:val="24"/>
        </w:rPr>
      </w:pPr>
    </w:p>
    <w:p w:rsidR="002643F9" w:rsidRDefault="002643F9" w:rsidP="002643F9">
      <w:pPr>
        <w:pStyle w:val="ListParagraph"/>
        <w:numPr>
          <w:ilvl w:val="0"/>
          <w:numId w:val="20"/>
        </w:numPr>
        <w:spacing w:before="0" w:after="0"/>
        <w:rPr>
          <w:rFonts w:ascii="Microsoft JhengHei UI" w:eastAsia="Microsoft JhengHei UI" w:hAnsi="Microsoft JhengHei UI"/>
          <w:b/>
          <w:sz w:val="24"/>
          <w:szCs w:val="24"/>
          <w:u w:val="single"/>
        </w:rPr>
      </w:pPr>
      <w:r w:rsidRPr="002643F9">
        <w:rPr>
          <w:rFonts w:ascii="Microsoft JhengHei UI" w:eastAsia="Microsoft JhengHei UI" w:hAnsi="Microsoft JhengHei UI"/>
          <w:b/>
          <w:sz w:val="24"/>
          <w:szCs w:val="24"/>
          <w:u w:val="single"/>
        </w:rPr>
        <w:t>The nature of types</w:t>
      </w:r>
    </w:p>
    <w:p w:rsidR="002643F9" w:rsidRPr="002643F9" w:rsidRDefault="002643F9" w:rsidP="002643F9">
      <w:pPr>
        <w:pStyle w:val="ListParagraph"/>
        <w:numPr>
          <w:ilvl w:val="1"/>
          <w:numId w:val="20"/>
        </w:numPr>
        <w:spacing w:before="0" w:after="0"/>
        <w:rPr>
          <w:rFonts w:ascii="Microsoft JhengHei UI" w:eastAsia="Microsoft JhengHei UI" w:hAnsi="Microsoft JhengHei UI"/>
          <w:b/>
          <w:sz w:val="24"/>
          <w:szCs w:val="24"/>
        </w:rPr>
      </w:pPr>
      <w:r w:rsidRPr="002643F9">
        <w:rPr>
          <w:rFonts w:ascii="Microsoft JhengHei UI" w:eastAsia="Microsoft JhengHei UI" w:hAnsi="Microsoft JhengHei UI"/>
          <w:b/>
          <w:sz w:val="24"/>
          <w:szCs w:val="24"/>
        </w:rPr>
        <w:t>Built-in types</w:t>
      </w:r>
    </w:p>
    <w:p w:rsidR="002643F9" w:rsidRDefault="002643F9" w:rsidP="002643F9">
      <w:pPr>
        <w:pStyle w:val="ListParagraph"/>
        <w:numPr>
          <w:ilvl w:val="1"/>
          <w:numId w:val="20"/>
        </w:numPr>
        <w:spacing w:before="0" w:after="0"/>
        <w:rPr>
          <w:rFonts w:ascii="Microsoft JhengHei UI" w:eastAsia="Microsoft JhengHei UI" w:hAnsi="Microsoft JhengHei UI"/>
          <w:sz w:val="24"/>
          <w:szCs w:val="24"/>
        </w:rPr>
      </w:pPr>
      <w:r w:rsidRPr="002643F9">
        <w:rPr>
          <w:rFonts w:ascii="Microsoft JhengHei UI" w:eastAsia="Microsoft JhengHei UI" w:hAnsi="Microsoft JhengHei UI"/>
          <w:sz w:val="24"/>
          <w:szCs w:val="24"/>
        </w:rPr>
        <w:t>Built-in types are the set of types that are provided by the language. We know them as</w:t>
      </w:r>
      <w:r>
        <w:rPr>
          <w:rFonts w:ascii="Microsoft JhengHei UI" w:eastAsia="Microsoft JhengHei UI" w:hAnsi="Microsoft JhengHei UI"/>
          <w:sz w:val="24"/>
          <w:szCs w:val="24"/>
        </w:rPr>
        <w:t xml:space="preserve"> </w:t>
      </w:r>
      <w:r w:rsidRPr="002643F9">
        <w:rPr>
          <w:rFonts w:ascii="Microsoft JhengHei UI" w:eastAsia="Microsoft JhengHei UI" w:hAnsi="Microsoft JhengHei UI"/>
          <w:sz w:val="24"/>
          <w:szCs w:val="24"/>
        </w:rPr>
        <w:t>the set of numeric, string, and Boolean types. These types have a primitive nature to them. Because of this, when adding or removing something from a value of one of these types, a new value should be created. Based on this, when passing values of these types to functions and methods, a cop</w:t>
      </w:r>
      <w:r>
        <w:rPr>
          <w:rFonts w:ascii="Microsoft JhengHei UI" w:eastAsia="Microsoft JhengHei UI" w:hAnsi="Microsoft JhengHei UI"/>
          <w:sz w:val="24"/>
          <w:szCs w:val="24"/>
        </w:rPr>
        <w:t>y of the value should be passed</w:t>
      </w:r>
      <w:r w:rsidRPr="002643F9">
        <w:rPr>
          <w:rFonts w:ascii="Microsoft JhengHei UI" w:eastAsia="Microsoft JhengHei UI" w:hAnsi="Microsoft JhengHei UI"/>
          <w:sz w:val="24"/>
          <w:szCs w:val="24"/>
        </w:rPr>
        <w:t>.</w:t>
      </w:r>
    </w:p>
    <w:p w:rsidR="002643F9" w:rsidRDefault="002643F9" w:rsidP="002643F9">
      <w:pPr>
        <w:pStyle w:val="ListParagraph"/>
        <w:numPr>
          <w:ilvl w:val="1"/>
          <w:numId w:val="20"/>
        </w:numPr>
        <w:spacing w:before="0" w:after="0"/>
        <w:rPr>
          <w:rFonts w:ascii="Microsoft JhengHei UI" w:eastAsia="Microsoft JhengHei UI" w:hAnsi="Microsoft JhengHei UI"/>
          <w:sz w:val="24"/>
          <w:szCs w:val="24"/>
        </w:rPr>
      </w:pPr>
      <w:r w:rsidRPr="002643F9">
        <w:rPr>
          <w:rFonts w:ascii="Microsoft JhengHei UI" w:eastAsia="Microsoft JhengHei UI" w:hAnsi="Microsoft JhengHei UI"/>
          <w:sz w:val="24"/>
          <w:szCs w:val="24"/>
        </w:rPr>
        <w:t>Strings, just like integers, floats, and Booleans,</w:t>
      </w:r>
      <w:r>
        <w:rPr>
          <w:rFonts w:ascii="Microsoft JhengHei UI" w:eastAsia="Microsoft JhengHei UI" w:hAnsi="Microsoft JhengHei UI"/>
          <w:sz w:val="24"/>
          <w:szCs w:val="24"/>
        </w:rPr>
        <w:t xml:space="preserve"> </w:t>
      </w:r>
      <w:r w:rsidRPr="002643F9">
        <w:rPr>
          <w:rFonts w:ascii="Microsoft JhengHei UI" w:eastAsia="Microsoft JhengHei UI" w:hAnsi="Microsoft JhengHei UI"/>
          <w:sz w:val="24"/>
          <w:szCs w:val="24"/>
        </w:rPr>
        <w:t>are primitive data values and should be copied when passed in and out of functions or methods</w:t>
      </w:r>
    </w:p>
    <w:p w:rsidR="002643F9" w:rsidRDefault="002643F9" w:rsidP="002643F9">
      <w:pPr>
        <w:pStyle w:val="ListParagraph"/>
        <w:spacing w:before="0" w:after="0"/>
        <w:ind w:left="1440"/>
        <w:rPr>
          <w:rFonts w:ascii="Microsoft JhengHei UI" w:eastAsia="Microsoft JhengHei UI" w:hAnsi="Microsoft JhengHei UI"/>
          <w:b/>
          <w:sz w:val="24"/>
          <w:szCs w:val="24"/>
        </w:rPr>
      </w:pPr>
    </w:p>
    <w:p w:rsidR="002643F9" w:rsidRDefault="002643F9" w:rsidP="002643F9">
      <w:pPr>
        <w:pStyle w:val="ListParagraph"/>
        <w:spacing w:before="0" w:after="0"/>
        <w:ind w:left="1440"/>
        <w:rPr>
          <w:rFonts w:ascii="Microsoft JhengHei UI" w:eastAsia="Microsoft JhengHei UI" w:hAnsi="Microsoft JhengHei UI"/>
          <w:b/>
          <w:sz w:val="24"/>
          <w:szCs w:val="24"/>
        </w:rPr>
      </w:pPr>
    </w:p>
    <w:p w:rsidR="002643F9" w:rsidRPr="002643F9" w:rsidRDefault="002643F9" w:rsidP="002643F9">
      <w:pPr>
        <w:pStyle w:val="ListParagraph"/>
        <w:numPr>
          <w:ilvl w:val="1"/>
          <w:numId w:val="20"/>
        </w:numPr>
        <w:spacing w:before="0" w:after="0"/>
        <w:rPr>
          <w:rFonts w:ascii="Microsoft JhengHei UI" w:eastAsia="Microsoft JhengHei UI" w:hAnsi="Microsoft JhengHei UI"/>
          <w:b/>
          <w:sz w:val="24"/>
          <w:szCs w:val="24"/>
        </w:rPr>
      </w:pPr>
      <w:r w:rsidRPr="002643F9">
        <w:rPr>
          <w:rFonts w:ascii="Microsoft JhengHei UI" w:eastAsia="Microsoft JhengHei UI" w:hAnsi="Microsoft JhengHei UI"/>
          <w:b/>
          <w:sz w:val="24"/>
          <w:szCs w:val="24"/>
        </w:rPr>
        <w:lastRenderedPageBreak/>
        <w:t>Reference types</w:t>
      </w:r>
    </w:p>
    <w:p w:rsidR="002643F9" w:rsidRDefault="002643F9" w:rsidP="002643F9">
      <w:pPr>
        <w:pStyle w:val="ListParagraph"/>
        <w:numPr>
          <w:ilvl w:val="1"/>
          <w:numId w:val="20"/>
        </w:numPr>
        <w:spacing w:before="0" w:after="0"/>
        <w:rPr>
          <w:rFonts w:ascii="Microsoft JhengHei UI" w:eastAsia="Microsoft JhengHei UI" w:hAnsi="Microsoft JhengHei UI"/>
          <w:sz w:val="24"/>
          <w:szCs w:val="24"/>
        </w:rPr>
      </w:pPr>
      <w:r w:rsidRPr="002643F9">
        <w:rPr>
          <w:rFonts w:ascii="Microsoft JhengHei UI" w:eastAsia="Microsoft JhengHei UI" w:hAnsi="Microsoft JhengHei UI"/>
          <w:sz w:val="24"/>
          <w:szCs w:val="24"/>
        </w:rPr>
        <w:t>Reference types in Go are the set of slice, map, channel, interface, and function types</w:t>
      </w:r>
      <w:r>
        <w:rPr>
          <w:rFonts w:ascii="Microsoft JhengHei UI" w:eastAsia="Microsoft JhengHei UI" w:hAnsi="Microsoft JhengHei UI"/>
          <w:sz w:val="24"/>
          <w:szCs w:val="24"/>
        </w:rPr>
        <w:t xml:space="preserve">. </w:t>
      </w:r>
      <w:r w:rsidRPr="002643F9">
        <w:rPr>
          <w:rFonts w:ascii="Microsoft JhengHei UI" w:eastAsia="Microsoft JhengHei UI" w:hAnsi="Microsoft JhengHei UI"/>
          <w:sz w:val="24"/>
          <w:szCs w:val="24"/>
        </w:rPr>
        <w:t xml:space="preserve">When you declare a variable from one of these types, the value that’s created is called a </w:t>
      </w:r>
      <w:r w:rsidRPr="002643F9">
        <w:rPr>
          <w:rFonts w:ascii="Microsoft JhengHei UI" w:eastAsia="Microsoft JhengHei UI" w:hAnsi="Microsoft JhengHei UI"/>
          <w:b/>
          <w:i/>
          <w:sz w:val="24"/>
          <w:szCs w:val="24"/>
        </w:rPr>
        <w:t>header</w:t>
      </w:r>
      <w:r w:rsidRPr="002643F9">
        <w:rPr>
          <w:rFonts w:ascii="Microsoft JhengHei UI" w:eastAsia="Microsoft JhengHei UI" w:hAnsi="Microsoft JhengHei UI"/>
          <w:sz w:val="24"/>
          <w:szCs w:val="24"/>
        </w:rPr>
        <w:t xml:space="preserve"> value. Technically, a string is also a reference type value. All the different header values from the different reference types contain a pointer to an underlying data structure. Each reference type also contains a set of unique fields that are used to manage the underlying data structure. You never share reference type values because the header value is designed to be copied. The header value contains a pointer; therefore, you can pass a copy of any reference type value and share the underlying data structure intrinsically</w:t>
      </w:r>
      <w:r>
        <w:rPr>
          <w:rFonts w:ascii="Microsoft JhengHei UI" w:eastAsia="Microsoft JhengHei UI" w:hAnsi="Microsoft JhengHei UI"/>
          <w:sz w:val="24"/>
          <w:szCs w:val="24"/>
        </w:rPr>
        <w:t>.</w:t>
      </w:r>
    </w:p>
    <w:p w:rsidR="002643F9" w:rsidRDefault="002643F9" w:rsidP="002643F9">
      <w:pPr>
        <w:pStyle w:val="ListParagraph"/>
        <w:numPr>
          <w:ilvl w:val="1"/>
          <w:numId w:val="20"/>
        </w:numPr>
        <w:spacing w:before="0" w:after="0"/>
        <w:rPr>
          <w:rFonts w:ascii="Microsoft JhengHei UI" w:eastAsia="Microsoft JhengHei UI" w:hAnsi="Microsoft JhengHei UI"/>
          <w:sz w:val="24"/>
          <w:szCs w:val="24"/>
        </w:rPr>
      </w:pPr>
      <w:r>
        <w:rPr>
          <w:rFonts w:ascii="Microsoft JhengHei UI" w:eastAsia="Microsoft JhengHei UI" w:hAnsi="Microsoft JhengHei UI"/>
          <w:sz w:val="24"/>
          <w:szCs w:val="24"/>
        </w:rPr>
        <w:t>Code snippet s</w:t>
      </w:r>
      <w:r w:rsidRPr="002643F9">
        <w:rPr>
          <w:rFonts w:ascii="Microsoft JhengHei UI" w:eastAsia="Microsoft JhengHei UI" w:hAnsi="Microsoft JhengHei UI"/>
          <w:sz w:val="24"/>
          <w:szCs w:val="24"/>
        </w:rPr>
        <w:t>hows a type called IP which is declared as a slice of bytes. Declaring a type</w:t>
      </w:r>
      <w:r>
        <w:rPr>
          <w:rFonts w:ascii="Microsoft JhengHei UI" w:eastAsia="Microsoft JhengHei UI" w:hAnsi="Microsoft JhengHei UI"/>
          <w:sz w:val="24"/>
          <w:szCs w:val="24"/>
        </w:rPr>
        <w:t xml:space="preserve"> </w:t>
      </w:r>
      <w:r w:rsidRPr="002643F9">
        <w:rPr>
          <w:rFonts w:ascii="Microsoft JhengHei UI" w:eastAsia="Microsoft JhengHei UI" w:hAnsi="Microsoft JhengHei UI"/>
          <w:sz w:val="24"/>
          <w:szCs w:val="24"/>
        </w:rPr>
        <w:t>like this is useful when you want to declare behavior around a built-in or reference type</w:t>
      </w:r>
      <w:r>
        <w:rPr>
          <w:rFonts w:ascii="Microsoft JhengHei UI" w:eastAsia="Microsoft JhengHei UI" w:hAnsi="Microsoft JhengHei UI"/>
          <w:sz w:val="24"/>
          <w:szCs w:val="24"/>
        </w:rPr>
        <w:t>.</w:t>
      </w:r>
    </w:p>
    <w:p w:rsidR="002643F9" w:rsidRDefault="002643F9" w:rsidP="00B5782C">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5782C">
        <w:rPr>
          <w:rFonts w:ascii="Consolas" w:eastAsia="Microsoft JhengHei UI" w:hAnsi="Consolas"/>
          <w:i/>
          <w:color w:val="7030A0"/>
          <w:sz w:val="24"/>
          <w:szCs w:val="24"/>
        </w:rPr>
        <w:t>type IP []byte</w:t>
      </w:r>
    </w:p>
    <w:p w:rsidR="00B5782C" w:rsidRPr="00B5782C" w:rsidRDefault="00B5782C" w:rsidP="00B5782C">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p>
    <w:p w:rsidR="002643F9" w:rsidRPr="00B5782C" w:rsidRDefault="002643F9" w:rsidP="00B5782C">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proofErr w:type="spellStart"/>
      <w:r w:rsidRPr="00B5782C">
        <w:rPr>
          <w:rFonts w:ascii="Consolas" w:eastAsia="Microsoft JhengHei UI" w:hAnsi="Consolas"/>
          <w:i/>
          <w:color w:val="7030A0"/>
          <w:sz w:val="24"/>
          <w:szCs w:val="24"/>
        </w:rPr>
        <w:t>func</w:t>
      </w:r>
      <w:proofErr w:type="spellEnd"/>
      <w:r w:rsidRPr="00B5782C">
        <w:rPr>
          <w:rFonts w:ascii="Consolas" w:eastAsia="Microsoft JhengHei UI" w:hAnsi="Consolas"/>
          <w:i/>
          <w:color w:val="7030A0"/>
          <w:sz w:val="24"/>
          <w:szCs w:val="24"/>
        </w:rPr>
        <w:t xml:space="preserve"> (</w:t>
      </w:r>
      <w:proofErr w:type="spellStart"/>
      <w:r w:rsidRPr="00B5782C">
        <w:rPr>
          <w:rFonts w:ascii="Consolas" w:eastAsia="Microsoft JhengHei UI" w:hAnsi="Consolas"/>
          <w:i/>
          <w:color w:val="7030A0"/>
          <w:sz w:val="24"/>
          <w:szCs w:val="24"/>
        </w:rPr>
        <w:t>ip</w:t>
      </w:r>
      <w:proofErr w:type="spellEnd"/>
      <w:r w:rsidRPr="00B5782C">
        <w:rPr>
          <w:rFonts w:ascii="Consolas" w:eastAsia="Microsoft JhengHei UI" w:hAnsi="Consolas"/>
          <w:i/>
          <w:color w:val="7030A0"/>
          <w:sz w:val="24"/>
          <w:szCs w:val="24"/>
        </w:rPr>
        <w:t xml:space="preserve"> IP) </w:t>
      </w:r>
      <w:proofErr w:type="spellStart"/>
      <w:r w:rsidRPr="00B5782C">
        <w:rPr>
          <w:rFonts w:ascii="Consolas" w:eastAsia="Microsoft JhengHei UI" w:hAnsi="Consolas"/>
          <w:i/>
          <w:color w:val="7030A0"/>
          <w:sz w:val="24"/>
          <w:szCs w:val="24"/>
        </w:rPr>
        <w:t>MarshalText</w:t>
      </w:r>
      <w:proofErr w:type="spellEnd"/>
      <w:r w:rsidRPr="00B5782C">
        <w:rPr>
          <w:rFonts w:ascii="Consolas" w:eastAsia="Microsoft JhengHei UI" w:hAnsi="Consolas"/>
          <w:i/>
          <w:color w:val="7030A0"/>
          <w:sz w:val="24"/>
          <w:szCs w:val="24"/>
        </w:rPr>
        <w:t>() ([]byte, error) {</w:t>
      </w:r>
    </w:p>
    <w:p w:rsidR="002643F9" w:rsidRPr="00B5782C" w:rsidRDefault="002643F9" w:rsidP="00B5782C">
      <w:pPr>
        <w:pStyle w:val="ListParagraph"/>
        <w:pBdr>
          <w:top w:val="single" w:sz="4" w:space="1" w:color="auto"/>
          <w:left w:val="single" w:sz="4" w:space="4" w:color="auto"/>
          <w:bottom w:val="single" w:sz="4" w:space="1" w:color="auto"/>
          <w:right w:val="single" w:sz="4" w:space="4" w:color="auto"/>
        </w:pBdr>
        <w:spacing w:before="0" w:after="0"/>
        <w:ind w:left="2160" w:firstLine="720"/>
        <w:rPr>
          <w:rFonts w:ascii="Consolas" w:eastAsia="Microsoft JhengHei UI" w:hAnsi="Consolas"/>
          <w:i/>
          <w:color w:val="7030A0"/>
          <w:sz w:val="24"/>
          <w:szCs w:val="24"/>
        </w:rPr>
      </w:pPr>
      <w:r w:rsidRPr="00B5782C">
        <w:rPr>
          <w:rFonts w:ascii="Consolas" w:eastAsia="Microsoft JhengHei UI" w:hAnsi="Consolas"/>
          <w:i/>
          <w:color w:val="7030A0"/>
          <w:sz w:val="24"/>
          <w:szCs w:val="24"/>
        </w:rPr>
        <w:t xml:space="preserve">if </w:t>
      </w:r>
      <w:proofErr w:type="spellStart"/>
      <w:r w:rsidRPr="00B5782C">
        <w:rPr>
          <w:rFonts w:ascii="Consolas" w:eastAsia="Microsoft JhengHei UI" w:hAnsi="Consolas"/>
          <w:i/>
          <w:color w:val="7030A0"/>
          <w:sz w:val="24"/>
          <w:szCs w:val="24"/>
        </w:rPr>
        <w:t>len</w:t>
      </w:r>
      <w:proofErr w:type="spellEnd"/>
      <w:r w:rsidRPr="00B5782C">
        <w:rPr>
          <w:rFonts w:ascii="Consolas" w:eastAsia="Microsoft JhengHei UI" w:hAnsi="Consolas"/>
          <w:i/>
          <w:color w:val="7030A0"/>
          <w:sz w:val="24"/>
          <w:szCs w:val="24"/>
        </w:rPr>
        <w:t>(</w:t>
      </w:r>
      <w:proofErr w:type="spellStart"/>
      <w:r w:rsidRPr="00B5782C">
        <w:rPr>
          <w:rFonts w:ascii="Consolas" w:eastAsia="Microsoft JhengHei UI" w:hAnsi="Consolas"/>
          <w:i/>
          <w:color w:val="7030A0"/>
          <w:sz w:val="24"/>
          <w:szCs w:val="24"/>
        </w:rPr>
        <w:t>ip</w:t>
      </w:r>
      <w:proofErr w:type="spellEnd"/>
      <w:r w:rsidRPr="00B5782C">
        <w:rPr>
          <w:rFonts w:ascii="Consolas" w:eastAsia="Microsoft JhengHei UI" w:hAnsi="Consolas"/>
          <w:i/>
          <w:color w:val="7030A0"/>
          <w:sz w:val="24"/>
          <w:szCs w:val="24"/>
        </w:rPr>
        <w:t>) == 0 {</w:t>
      </w:r>
    </w:p>
    <w:p w:rsidR="002643F9" w:rsidRPr="00B5782C" w:rsidRDefault="00B5782C" w:rsidP="00B5782C">
      <w:pPr>
        <w:pBdr>
          <w:top w:val="single" w:sz="4" w:space="1" w:color="auto"/>
          <w:left w:val="single" w:sz="4" w:space="4" w:color="auto"/>
          <w:bottom w:val="single" w:sz="4" w:space="1" w:color="auto"/>
          <w:right w:val="single" w:sz="4" w:space="4" w:color="auto"/>
        </w:pBdr>
        <w:spacing w:before="0" w:after="0"/>
        <w:ind w:left="2160" w:firstLine="720"/>
        <w:rPr>
          <w:rFonts w:ascii="Consolas" w:eastAsia="Microsoft JhengHei UI" w:hAnsi="Consolas"/>
          <w:i/>
          <w:color w:val="7030A0"/>
          <w:sz w:val="24"/>
          <w:szCs w:val="24"/>
        </w:rPr>
      </w:pPr>
      <w:r>
        <w:rPr>
          <w:rFonts w:ascii="Consolas" w:eastAsia="Microsoft JhengHei UI" w:hAnsi="Consolas"/>
          <w:i/>
          <w:color w:val="7030A0"/>
          <w:sz w:val="24"/>
          <w:szCs w:val="24"/>
        </w:rPr>
        <w:t xml:space="preserve">    </w:t>
      </w:r>
      <w:r w:rsidR="002643F9" w:rsidRPr="00B5782C">
        <w:rPr>
          <w:rFonts w:ascii="Consolas" w:eastAsia="Microsoft JhengHei UI" w:hAnsi="Consolas"/>
          <w:i/>
          <w:color w:val="7030A0"/>
          <w:sz w:val="24"/>
          <w:szCs w:val="24"/>
        </w:rPr>
        <w:t>return []byte(""), nil</w:t>
      </w:r>
    </w:p>
    <w:p w:rsidR="002643F9" w:rsidRPr="00B5782C" w:rsidRDefault="002643F9" w:rsidP="00B5782C">
      <w:pPr>
        <w:pStyle w:val="ListParagraph"/>
        <w:pBdr>
          <w:top w:val="single" w:sz="4" w:space="1" w:color="auto"/>
          <w:left w:val="single" w:sz="4" w:space="4" w:color="auto"/>
          <w:bottom w:val="single" w:sz="4" w:space="1" w:color="auto"/>
          <w:right w:val="single" w:sz="4" w:space="4" w:color="auto"/>
        </w:pBdr>
        <w:spacing w:before="0" w:after="0"/>
        <w:ind w:left="2160" w:firstLine="720"/>
        <w:rPr>
          <w:rFonts w:ascii="Consolas" w:eastAsia="Microsoft JhengHei UI" w:hAnsi="Consolas"/>
          <w:i/>
          <w:color w:val="7030A0"/>
          <w:sz w:val="24"/>
          <w:szCs w:val="24"/>
        </w:rPr>
      </w:pPr>
      <w:r w:rsidRPr="00B5782C">
        <w:rPr>
          <w:rFonts w:ascii="Consolas" w:eastAsia="Microsoft JhengHei UI" w:hAnsi="Consolas"/>
          <w:i/>
          <w:color w:val="7030A0"/>
          <w:sz w:val="24"/>
          <w:szCs w:val="24"/>
        </w:rPr>
        <w:t>}</w:t>
      </w:r>
    </w:p>
    <w:p w:rsidR="00B5782C" w:rsidRDefault="002643F9" w:rsidP="00B5782C">
      <w:pPr>
        <w:pStyle w:val="ListParagraph"/>
        <w:pBdr>
          <w:top w:val="single" w:sz="4" w:space="1" w:color="auto"/>
          <w:left w:val="single" w:sz="4" w:space="4" w:color="auto"/>
          <w:bottom w:val="single" w:sz="4" w:space="1" w:color="auto"/>
          <w:right w:val="single" w:sz="4" w:space="4" w:color="auto"/>
        </w:pBdr>
        <w:spacing w:before="0" w:after="0"/>
        <w:ind w:left="2160" w:firstLine="720"/>
        <w:rPr>
          <w:rFonts w:ascii="Consolas" w:eastAsia="Microsoft JhengHei UI" w:hAnsi="Consolas"/>
          <w:i/>
          <w:color w:val="7030A0"/>
          <w:sz w:val="24"/>
          <w:szCs w:val="24"/>
        </w:rPr>
      </w:pPr>
      <w:r w:rsidRPr="00B5782C">
        <w:rPr>
          <w:rFonts w:ascii="Consolas" w:eastAsia="Microsoft JhengHei UI" w:hAnsi="Consolas"/>
          <w:i/>
          <w:color w:val="7030A0"/>
          <w:sz w:val="24"/>
          <w:szCs w:val="24"/>
        </w:rPr>
        <w:t xml:space="preserve">if </w:t>
      </w:r>
      <w:proofErr w:type="spellStart"/>
      <w:r w:rsidRPr="00B5782C">
        <w:rPr>
          <w:rFonts w:ascii="Consolas" w:eastAsia="Microsoft JhengHei UI" w:hAnsi="Consolas"/>
          <w:i/>
          <w:color w:val="7030A0"/>
          <w:sz w:val="24"/>
          <w:szCs w:val="24"/>
        </w:rPr>
        <w:t>len</w:t>
      </w:r>
      <w:proofErr w:type="spellEnd"/>
      <w:r w:rsidRPr="00B5782C">
        <w:rPr>
          <w:rFonts w:ascii="Consolas" w:eastAsia="Microsoft JhengHei UI" w:hAnsi="Consolas"/>
          <w:i/>
          <w:color w:val="7030A0"/>
          <w:sz w:val="24"/>
          <w:szCs w:val="24"/>
        </w:rPr>
        <w:t>(</w:t>
      </w:r>
      <w:proofErr w:type="spellStart"/>
      <w:r w:rsidRPr="00B5782C">
        <w:rPr>
          <w:rFonts w:ascii="Consolas" w:eastAsia="Microsoft JhengHei UI" w:hAnsi="Consolas"/>
          <w:i/>
          <w:color w:val="7030A0"/>
          <w:sz w:val="24"/>
          <w:szCs w:val="24"/>
        </w:rPr>
        <w:t>ip</w:t>
      </w:r>
      <w:proofErr w:type="spellEnd"/>
      <w:r w:rsidRPr="00B5782C">
        <w:rPr>
          <w:rFonts w:ascii="Consolas" w:eastAsia="Microsoft JhengHei UI" w:hAnsi="Consolas"/>
          <w:i/>
          <w:color w:val="7030A0"/>
          <w:sz w:val="24"/>
          <w:szCs w:val="24"/>
        </w:rPr>
        <w:t xml:space="preserve">) != IPv4len &amp;&amp; </w:t>
      </w:r>
      <w:proofErr w:type="spellStart"/>
      <w:r w:rsidRPr="00B5782C">
        <w:rPr>
          <w:rFonts w:ascii="Consolas" w:eastAsia="Microsoft JhengHei UI" w:hAnsi="Consolas"/>
          <w:i/>
          <w:color w:val="7030A0"/>
          <w:sz w:val="24"/>
          <w:szCs w:val="24"/>
        </w:rPr>
        <w:t>len</w:t>
      </w:r>
      <w:proofErr w:type="spellEnd"/>
      <w:r w:rsidRPr="00B5782C">
        <w:rPr>
          <w:rFonts w:ascii="Consolas" w:eastAsia="Microsoft JhengHei UI" w:hAnsi="Consolas"/>
          <w:i/>
          <w:color w:val="7030A0"/>
          <w:sz w:val="24"/>
          <w:szCs w:val="24"/>
        </w:rPr>
        <w:t>(</w:t>
      </w:r>
      <w:proofErr w:type="spellStart"/>
      <w:r w:rsidRPr="00B5782C">
        <w:rPr>
          <w:rFonts w:ascii="Consolas" w:eastAsia="Microsoft JhengHei UI" w:hAnsi="Consolas"/>
          <w:i/>
          <w:color w:val="7030A0"/>
          <w:sz w:val="24"/>
          <w:szCs w:val="24"/>
        </w:rPr>
        <w:t>ip</w:t>
      </w:r>
      <w:proofErr w:type="spellEnd"/>
      <w:r w:rsidRPr="00B5782C">
        <w:rPr>
          <w:rFonts w:ascii="Consolas" w:eastAsia="Microsoft JhengHei UI" w:hAnsi="Consolas"/>
          <w:i/>
          <w:color w:val="7030A0"/>
          <w:sz w:val="24"/>
          <w:szCs w:val="24"/>
        </w:rPr>
        <w:t>) != IPv6len {</w:t>
      </w:r>
    </w:p>
    <w:p w:rsidR="002643F9" w:rsidRPr="00B5782C" w:rsidRDefault="00B5782C" w:rsidP="00B5782C">
      <w:pPr>
        <w:pStyle w:val="ListParagraph"/>
        <w:pBdr>
          <w:top w:val="single" w:sz="4" w:space="1" w:color="auto"/>
          <w:left w:val="single" w:sz="4" w:space="4" w:color="auto"/>
          <w:bottom w:val="single" w:sz="4" w:space="1" w:color="auto"/>
          <w:right w:val="single" w:sz="4" w:space="4" w:color="auto"/>
        </w:pBdr>
        <w:spacing w:before="0" w:after="0"/>
        <w:ind w:left="2160" w:firstLine="720"/>
        <w:rPr>
          <w:rFonts w:ascii="Consolas" w:eastAsia="Microsoft JhengHei UI" w:hAnsi="Consolas"/>
          <w:i/>
          <w:color w:val="7030A0"/>
          <w:sz w:val="24"/>
          <w:szCs w:val="24"/>
        </w:rPr>
      </w:pPr>
      <w:r>
        <w:rPr>
          <w:rFonts w:ascii="Consolas" w:eastAsia="Microsoft JhengHei UI" w:hAnsi="Consolas"/>
          <w:i/>
          <w:color w:val="7030A0"/>
          <w:sz w:val="24"/>
          <w:szCs w:val="24"/>
        </w:rPr>
        <w:t xml:space="preserve">    </w:t>
      </w:r>
      <w:r w:rsidR="002643F9" w:rsidRPr="00B5782C">
        <w:rPr>
          <w:rFonts w:ascii="Consolas" w:eastAsia="Microsoft JhengHei UI" w:hAnsi="Consolas"/>
          <w:i/>
          <w:color w:val="7030A0"/>
          <w:sz w:val="24"/>
          <w:szCs w:val="24"/>
        </w:rPr>
        <w:t xml:space="preserve">return nil, </w:t>
      </w:r>
      <w:proofErr w:type="spellStart"/>
      <w:r w:rsidR="002643F9" w:rsidRPr="00B5782C">
        <w:rPr>
          <w:rFonts w:ascii="Consolas" w:eastAsia="Microsoft JhengHei UI" w:hAnsi="Consolas"/>
          <w:i/>
          <w:color w:val="7030A0"/>
          <w:sz w:val="24"/>
          <w:szCs w:val="24"/>
        </w:rPr>
        <w:t>errors.New</w:t>
      </w:r>
      <w:proofErr w:type="spellEnd"/>
      <w:r w:rsidR="002643F9" w:rsidRPr="00B5782C">
        <w:rPr>
          <w:rFonts w:ascii="Consolas" w:eastAsia="Microsoft JhengHei UI" w:hAnsi="Consolas"/>
          <w:i/>
          <w:color w:val="7030A0"/>
          <w:sz w:val="24"/>
          <w:szCs w:val="24"/>
        </w:rPr>
        <w:t>("invalid IP address")</w:t>
      </w:r>
    </w:p>
    <w:p w:rsidR="002643F9" w:rsidRPr="00B5782C" w:rsidRDefault="002643F9" w:rsidP="00B5782C">
      <w:pPr>
        <w:pStyle w:val="ListParagraph"/>
        <w:pBdr>
          <w:top w:val="single" w:sz="4" w:space="1" w:color="auto"/>
          <w:left w:val="single" w:sz="4" w:space="4" w:color="auto"/>
          <w:bottom w:val="single" w:sz="4" w:space="1" w:color="auto"/>
          <w:right w:val="single" w:sz="4" w:space="4" w:color="auto"/>
        </w:pBdr>
        <w:spacing w:before="0" w:after="0"/>
        <w:ind w:left="2160" w:firstLine="720"/>
        <w:rPr>
          <w:rFonts w:ascii="Consolas" w:eastAsia="Microsoft JhengHei UI" w:hAnsi="Consolas"/>
          <w:i/>
          <w:color w:val="7030A0"/>
          <w:sz w:val="24"/>
          <w:szCs w:val="24"/>
        </w:rPr>
      </w:pPr>
      <w:r w:rsidRPr="00B5782C">
        <w:rPr>
          <w:rFonts w:ascii="Consolas" w:eastAsia="Microsoft JhengHei UI" w:hAnsi="Consolas"/>
          <w:i/>
          <w:color w:val="7030A0"/>
          <w:sz w:val="24"/>
          <w:szCs w:val="24"/>
        </w:rPr>
        <w:t>}</w:t>
      </w:r>
    </w:p>
    <w:p w:rsidR="002643F9" w:rsidRPr="00B5782C" w:rsidRDefault="002643F9" w:rsidP="00B5782C">
      <w:pPr>
        <w:pStyle w:val="ListParagraph"/>
        <w:pBdr>
          <w:top w:val="single" w:sz="4" w:space="1" w:color="auto"/>
          <w:left w:val="single" w:sz="4" w:space="4" w:color="auto"/>
          <w:bottom w:val="single" w:sz="4" w:space="1" w:color="auto"/>
          <w:right w:val="single" w:sz="4" w:space="4" w:color="auto"/>
        </w:pBdr>
        <w:spacing w:before="0" w:after="0"/>
        <w:ind w:left="2160" w:firstLine="720"/>
        <w:rPr>
          <w:rFonts w:ascii="Consolas" w:eastAsia="Microsoft JhengHei UI" w:hAnsi="Consolas"/>
          <w:i/>
          <w:color w:val="7030A0"/>
          <w:sz w:val="24"/>
          <w:szCs w:val="24"/>
        </w:rPr>
      </w:pPr>
      <w:r w:rsidRPr="00B5782C">
        <w:rPr>
          <w:rFonts w:ascii="Consolas" w:eastAsia="Microsoft JhengHei UI" w:hAnsi="Consolas"/>
          <w:i/>
          <w:color w:val="7030A0"/>
          <w:sz w:val="24"/>
          <w:szCs w:val="24"/>
        </w:rPr>
        <w:t>return []byte(</w:t>
      </w:r>
      <w:proofErr w:type="spellStart"/>
      <w:r w:rsidRPr="00B5782C">
        <w:rPr>
          <w:rFonts w:ascii="Consolas" w:eastAsia="Microsoft JhengHei UI" w:hAnsi="Consolas"/>
          <w:i/>
          <w:color w:val="7030A0"/>
          <w:sz w:val="24"/>
          <w:szCs w:val="24"/>
        </w:rPr>
        <w:t>ip.String</w:t>
      </w:r>
      <w:proofErr w:type="spellEnd"/>
      <w:r w:rsidRPr="00B5782C">
        <w:rPr>
          <w:rFonts w:ascii="Consolas" w:eastAsia="Microsoft JhengHei UI" w:hAnsi="Consolas"/>
          <w:i/>
          <w:color w:val="7030A0"/>
          <w:sz w:val="24"/>
          <w:szCs w:val="24"/>
        </w:rPr>
        <w:t>()), nil</w:t>
      </w:r>
    </w:p>
    <w:p w:rsidR="002643F9" w:rsidRPr="00B5782C" w:rsidRDefault="002643F9" w:rsidP="00B5782C">
      <w:pPr>
        <w:pStyle w:val="ListParagraph"/>
        <w:pBdr>
          <w:top w:val="single" w:sz="4" w:space="1" w:color="auto"/>
          <w:left w:val="single" w:sz="4" w:space="4" w:color="auto"/>
          <w:bottom w:val="single" w:sz="4" w:space="1" w:color="auto"/>
          <w:right w:val="single" w:sz="4" w:space="4" w:color="auto"/>
        </w:pBdr>
        <w:spacing w:before="0" w:after="0"/>
        <w:ind w:left="2160"/>
        <w:rPr>
          <w:rFonts w:ascii="Consolas" w:eastAsia="Microsoft JhengHei UI" w:hAnsi="Consolas"/>
          <w:i/>
          <w:color w:val="7030A0"/>
          <w:sz w:val="24"/>
          <w:szCs w:val="24"/>
        </w:rPr>
      </w:pPr>
      <w:r w:rsidRPr="00B5782C">
        <w:rPr>
          <w:rFonts w:ascii="Consolas" w:eastAsia="Microsoft JhengHei UI" w:hAnsi="Consolas"/>
          <w:i/>
          <w:color w:val="7030A0"/>
          <w:sz w:val="24"/>
          <w:szCs w:val="24"/>
        </w:rPr>
        <w:t>}</w:t>
      </w:r>
    </w:p>
    <w:p w:rsidR="002643F9" w:rsidRPr="00B5782C" w:rsidRDefault="002643F9" w:rsidP="00B5782C">
      <w:pPr>
        <w:spacing w:before="0" w:after="0"/>
        <w:rPr>
          <w:rFonts w:ascii="Microsoft JhengHei UI" w:eastAsia="Microsoft JhengHei UI" w:hAnsi="Microsoft JhengHei UI"/>
          <w:sz w:val="24"/>
          <w:szCs w:val="24"/>
        </w:rPr>
      </w:pPr>
    </w:p>
    <w:p w:rsidR="002643F9" w:rsidRPr="00B5782C" w:rsidRDefault="00B5782C" w:rsidP="002643F9">
      <w:pPr>
        <w:pStyle w:val="ListParagraph"/>
        <w:numPr>
          <w:ilvl w:val="1"/>
          <w:numId w:val="20"/>
        </w:numPr>
        <w:spacing w:before="0" w:after="0"/>
        <w:rPr>
          <w:rFonts w:ascii="Microsoft JhengHei UI" w:eastAsia="Microsoft JhengHei UI" w:hAnsi="Microsoft JhengHei UI"/>
          <w:b/>
          <w:sz w:val="24"/>
          <w:szCs w:val="24"/>
        </w:rPr>
      </w:pPr>
      <w:r w:rsidRPr="00B5782C">
        <w:rPr>
          <w:rFonts w:ascii="Microsoft JhengHei UI" w:eastAsia="Microsoft JhengHei UI" w:hAnsi="Microsoft JhengHei UI"/>
          <w:b/>
          <w:sz w:val="24"/>
          <w:szCs w:val="24"/>
        </w:rPr>
        <w:t>Struct types</w:t>
      </w:r>
    </w:p>
    <w:p w:rsidR="00697E29" w:rsidRDefault="00697E29" w:rsidP="00697E29">
      <w:pPr>
        <w:pStyle w:val="ListParagraph"/>
        <w:numPr>
          <w:ilvl w:val="1"/>
          <w:numId w:val="20"/>
        </w:numPr>
        <w:spacing w:before="0" w:after="0"/>
        <w:rPr>
          <w:rFonts w:ascii="Microsoft JhengHei UI" w:eastAsia="Microsoft JhengHei UI" w:hAnsi="Microsoft JhengHei UI"/>
          <w:sz w:val="24"/>
          <w:szCs w:val="24"/>
        </w:rPr>
      </w:pPr>
      <w:r>
        <w:rPr>
          <w:rFonts w:ascii="Microsoft JhengHei UI" w:eastAsia="Microsoft JhengHei UI" w:hAnsi="Microsoft JhengHei UI"/>
          <w:sz w:val="24"/>
          <w:szCs w:val="24"/>
        </w:rPr>
        <w:t xml:space="preserve">Struct type basically </w:t>
      </w:r>
    </w:p>
    <w:p w:rsidR="00B5782C" w:rsidRDefault="00587C9F" w:rsidP="00697E29">
      <w:pPr>
        <w:pStyle w:val="ListParagraph"/>
        <w:numPr>
          <w:ilvl w:val="1"/>
          <w:numId w:val="20"/>
        </w:numPr>
        <w:spacing w:before="0" w:after="0"/>
        <w:rPr>
          <w:rFonts w:ascii="Microsoft JhengHei UI" w:eastAsia="Microsoft JhengHei UI" w:hAnsi="Microsoft JhengHei UI"/>
          <w:sz w:val="24"/>
          <w:szCs w:val="24"/>
        </w:rPr>
      </w:pPr>
      <w:r>
        <w:rPr>
          <w:rFonts w:ascii="Microsoft JhengHei UI" w:eastAsia="Microsoft JhengHei UI" w:hAnsi="Microsoft JhengHei UI"/>
          <w:sz w:val="24"/>
          <w:szCs w:val="24"/>
        </w:rPr>
        <w:t xml:space="preserve">Struct type can </w:t>
      </w:r>
      <w:r w:rsidR="00697E29">
        <w:rPr>
          <w:rFonts w:ascii="Microsoft JhengHei UI" w:eastAsia="Microsoft JhengHei UI" w:hAnsi="Microsoft JhengHei UI"/>
          <w:sz w:val="24"/>
          <w:szCs w:val="24"/>
        </w:rPr>
        <w:t xml:space="preserve">behave either </w:t>
      </w:r>
      <w:r w:rsidR="00697E29" w:rsidRPr="00697E29">
        <w:rPr>
          <w:rFonts w:ascii="Microsoft JhengHei UI" w:eastAsia="Microsoft JhengHei UI" w:hAnsi="Microsoft JhengHei UI"/>
          <w:sz w:val="24"/>
          <w:szCs w:val="24"/>
        </w:rPr>
        <w:t>primitive nature</w:t>
      </w:r>
      <w:r w:rsidR="00697E29">
        <w:rPr>
          <w:rFonts w:ascii="Microsoft JhengHei UI" w:eastAsia="Microsoft JhengHei UI" w:hAnsi="Microsoft JhengHei UI"/>
          <w:sz w:val="24"/>
          <w:szCs w:val="24"/>
        </w:rPr>
        <w:t xml:space="preserve"> OR non-primitive depends upon how it is used by developers.</w:t>
      </w:r>
    </w:p>
    <w:p w:rsidR="00697E29" w:rsidRPr="00620359" w:rsidRDefault="001059D9" w:rsidP="00697E29">
      <w:pPr>
        <w:pStyle w:val="ListParagraph"/>
        <w:numPr>
          <w:ilvl w:val="1"/>
          <w:numId w:val="20"/>
        </w:numPr>
        <w:spacing w:before="0" w:after="0"/>
        <w:rPr>
          <w:rFonts w:ascii="Microsoft JhengHei UI" w:eastAsia="Microsoft JhengHei UI" w:hAnsi="Microsoft JhengHei UI"/>
          <w:b/>
          <w:sz w:val="24"/>
          <w:szCs w:val="24"/>
        </w:rPr>
      </w:pPr>
      <w:r w:rsidRPr="00620359">
        <w:rPr>
          <w:rFonts w:ascii="Microsoft JhengHei UI" w:eastAsia="Microsoft JhengHei UI" w:hAnsi="Microsoft JhengHei UI"/>
          <w:b/>
          <w:sz w:val="24"/>
          <w:szCs w:val="24"/>
        </w:rPr>
        <w:t>Interfaces</w:t>
      </w:r>
    </w:p>
    <w:p w:rsidR="001059D9" w:rsidRDefault="00314AD2" w:rsidP="00620359">
      <w:pPr>
        <w:pStyle w:val="ListParagraph"/>
        <w:numPr>
          <w:ilvl w:val="1"/>
          <w:numId w:val="20"/>
        </w:numPr>
        <w:spacing w:before="0" w:after="0"/>
        <w:rPr>
          <w:rFonts w:ascii="Microsoft JhengHei UI" w:eastAsia="Microsoft JhengHei UI" w:hAnsi="Microsoft JhengHei UI"/>
          <w:sz w:val="24"/>
          <w:szCs w:val="24"/>
        </w:rPr>
      </w:pPr>
      <w:r>
        <w:rPr>
          <w:rFonts w:ascii="Microsoft JhengHei UI" w:eastAsia="Microsoft JhengHei UI" w:hAnsi="Microsoft JhengHei UI"/>
          <w:sz w:val="24"/>
          <w:szCs w:val="24"/>
        </w:rPr>
        <w:t>Read in detail on 109 from go in action.</w:t>
      </w:r>
    </w:p>
    <w:p w:rsidR="00314AD2" w:rsidRDefault="00314AD2" w:rsidP="00314AD2">
      <w:pPr>
        <w:pStyle w:val="ListParagraph"/>
        <w:numPr>
          <w:ilvl w:val="0"/>
          <w:numId w:val="20"/>
        </w:numPr>
        <w:spacing w:before="0" w:after="0"/>
        <w:rPr>
          <w:rFonts w:ascii="Microsoft JhengHei UI" w:eastAsia="Microsoft JhengHei UI" w:hAnsi="Microsoft JhengHei UI"/>
          <w:sz w:val="24"/>
          <w:szCs w:val="24"/>
        </w:rPr>
      </w:pPr>
    </w:p>
    <w:p w:rsidR="00314AD2" w:rsidRPr="00620359" w:rsidRDefault="00314AD2" w:rsidP="00314AD2">
      <w:pPr>
        <w:pStyle w:val="ListParagraph"/>
        <w:numPr>
          <w:ilvl w:val="0"/>
          <w:numId w:val="20"/>
        </w:numPr>
        <w:spacing w:before="0" w:after="0"/>
        <w:rPr>
          <w:rFonts w:ascii="Microsoft JhengHei UI" w:eastAsia="Microsoft JhengHei UI" w:hAnsi="Microsoft JhengHei UI"/>
          <w:sz w:val="24"/>
          <w:szCs w:val="24"/>
        </w:rPr>
      </w:pPr>
      <w:bookmarkStart w:id="0" w:name="_GoBack"/>
      <w:bookmarkEnd w:id="0"/>
    </w:p>
    <w:sectPr w:rsidR="00314AD2" w:rsidRPr="00620359" w:rsidSect="004E58AF">
      <w:footerReference w:type="default" r:id="rId18"/>
      <w:pgSz w:w="12240" w:h="15840"/>
      <w:pgMar w:top="1440" w:right="540" w:bottom="1440" w:left="5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A51" w:rsidRDefault="00C33A51">
      <w:pPr>
        <w:spacing w:after="0" w:line="240" w:lineRule="auto"/>
      </w:pPr>
      <w:r>
        <w:separator/>
      </w:r>
    </w:p>
  </w:endnote>
  <w:endnote w:type="continuationSeparator" w:id="0">
    <w:p w:rsidR="00C33A51" w:rsidRDefault="00C33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UI">
    <w:panose1 w:val="020B0604030504040204"/>
    <w:charset w:val="88"/>
    <w:family w:val="swiss"/>
    <w:pitch w:val="variable"/>
    <w:sig w:usb0="000002A7" w:usb1="28CF4400" w:usb2="00000016" w:usb3="00000000" w:csb0="00100009" w:csb1="00000000"/>
  </w:font>
  <w:font w:name="NewBaskerville-Italic">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125796"/>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F53BE5">
          <w:rPr>
            <w:noProof/>
          </w:rPr>
          <w:t>22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A51" w:rsidRDefault="00C33A51">
      <w:pPr>
        <w:spacing w:after="0" w:line="240" w:lineRule="auto"/>
      </w:pPr>
      <w:r>
        <w:separator/>
      </w:r>
    </w:p>
  </w:footnote>
  <w:footnote w:type="continuationSeparator" w:id="0">
    <w:p w:rsidR="00C33A51" w:rsidRDefault="00C33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1B396B"/>
    <w:multiLevelType w:val="hybridMultilevel"/>
    <w:tmpl w:val="1DA6D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2032CB"/>
    <w:multiLevelType w:val="hybridMultilevel"/>
    <w:tmpl w:val="0838B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0"/>
  </w:num>
  <w:num w:numId="3">
    <w:abstractNumId w:val="14"/>
  </w:num>
  <w:num w:numId="4">
    <w:abstractNumId w:val="11"/>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8AF"/>
    <w:rsid w:val="00005862"/>
    <w:rsid w:val="00032B53"/>
    <w:rsid w:val="000A65F7"/>
    <w:rsid w:val="000C1894"/>
    <w:rsid w:val="001059D9"/>
    <w:rsid w:val="0017028A"/>
    <w:rsid w:val="00194DF6"/>
    <w:rsid w:val="001A1B1D"/>
    <w:rsid w:val="002175E7"/>
    <w:rsid w:val="002643F9"/>
    <w:rsid w:val="002F2FA6"/>
    <w:rsid w:val="00304C65"/>
    <w:rsid w:val="00314AD2"/>
    <w:rsid w:val="00324A57"/>
    <w:rsid w:val="00333980"/>
    <w:rsid w:val="00424A32"/>
    <w:rsid w:val="004E1AED"/>
    <w:rsid w:val="004E58AF"/>
    <w:rsid w:val="004F1B9F"/>
    <w:rsid w:val="00504B9C"/>
    <w:rsid w:val="00587C9F"/>
    <w:rsid w:val="005A1565"/>
    <w:rsid w:val="005C12A5"/>
    <w:rsid w:val="00605A21"/>
    <w:rsid w:val="00610DA7"/>
    <w:rsid w:val="00620359"/>
    <w:rsid w:val="00677919"/>
    <w:rsid w:val="00697E29"/>
    <w:rsid w:val="00776053"/>
    <w:rsid w:val="00780C71"/>
    <w:rsid w:val="007A0C15"/>
    <w:rsid w:val="008311AD"/>
    <w:rsid w:val="00867ED0"/>
    <w:rsid w:val="0087675F"/>
    <w:rsid w:val="008964B2"/>
    <w:rsid w:val="008B59E2"/>
    <w:rsid w:val="00A1310C"/>
    <w:rsid w:val="00A67AD7"/>
    <w:rsid w:val="00B146AD"/>
    <w:rsid w:val="00B22C97"/>
    <w:rsid w:val="00B37DDB"/>
    <w:rsid w:val="00B5782C"/>
    <w:rsid w:val="00C33A51"/>
    <w:rsid w:val="00C609BE"/>
    <w:rsid w:val="00C97810"/>
    <w:rsid w:val="00D35D1F"/>
    <w:rsid w:val="00D47A97"/>
    <w:rsid w:val="00D66400"/>
    <w:rsid w:val="00D80C70"/>
    <w:rsid w:val="00DF6434"/>
    <w:rsid w:val="00E0792D"/>
    <w:rsid w:val="00E532C8"/>
    <w:rsid w:val="00E619A4"/>
    <w:rsid w:val="00F1172B"/>
    <w:rsid w:val="00F53BE5"/>
    <w:rsid w:val="00FF5C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9090"/>
  <w15:docId w15:val="{526BFB81-1A29-46A5-B036-9AA521A8E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005862"/>
    <w:pPr>
      <w:ind w:left="720"/>
      <w:contextualSpacing/>
    </w:pPr>
  </w:style>
  <w:style w:type="character" w:styleId="Hyperlink">
    <w:name w:val="Hyperlink"/>
    <w:basedOn w:val="DefaultParagraphFont"/>
    <w:uiPriority w:val="99"/>
    <w:unhideWhenUsed/>
    <w:rsid w:val="000C1894"/>
    <w:rPr>
      <w:color w:val="005DBA" w:themeColor="hyperlink"/>
      <w:u w:val="single"/>
    </w:rPr>
  </w:style>
  <w:style w:type="character" w:styleId="Mention">
    <w:name w:val="Mention"/>
    <w:basedOn w:val="DefaultParagraphFont"/>
    <w:uiPriority w:val="99"/>
    <w:semiHidden/>
    <w:unhideWhenUsed/>
    <w:rsid w:val="000C189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goinaction/code/blob/master/chapter5/listing11/listing11.go"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1324\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6F390093-BE5B-4439-9DF7-5C4D03DCE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1877</TotalTime>
  <Pages>1</Pages>
  <Words>4596</Words>
  <Characters>26201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Abhishek V Mane</dc:creator>
  <cp:lastModifiedBy>Abhishek V Mane</cp:lastModifiedBy>
  <cp:revision>14</cp:revision>
  <dcterms:created xsi:type="dcterms:W3CDTF">2017-08-14T16:41:00Z</dcterms:created>
  <dcterms:modified xsi:type="dcterms:W3CDTF">2017-08-20T08:51:00Z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